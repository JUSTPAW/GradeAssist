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910E" w14:textId="6AC58932" w:rsidR="008E275D" w:rsidRDefault="008E275D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SCHOOL</w:t>
      </w:r>
    </w:p>
    <w:p w14:paraId="68B7A622" w14:textId="4E902BCE" w:rsidR="008E275D" w:rsidRDefault="00A8133B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LEARNERS WITH ACADEMIC EXCELLENCE</w:t>
      </w:r>
    </w:p>
    <w:p w14:paraId="0BED4F83" w14:textId="7AF5B2F9" w:rsidR="00A8133B" w:rsidRDefault="00A8133B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Grade 10 Laconic | A.Y. 2021-2022</w:t>
      </w:r>
    </w:p>
    <w:p w14:paraId="7786DBC6" w14:textId="0BAA3764" w:rsidR="00A8133B" w:rsidRDefault="00A8133B" w:rsidP="00D119B4">
      <w:pPr>
        <w:ind w:right="940"/>
        <w:jc w:val="center"/>
        <w:rPr>
          <w:b/>
          <w:bCs/>
          <w:sz w:val="24"/>
          <w:szCs w:val="24"/>
        </w:rPr>
      </w:pPr>
    </w:p>
    <w:tbl>
      <w:tblPr>
        <w:tblW w:w="8534" w:type="dxa"/>
        <w:jc w:val="center"/>
        <w:tblLayout w:type="fixed"/>
        <w:tblLook w:val="04A0" w:firstRow="1" w:lastRow="0" w:firstColumn="1" w:lastColumn="0" w:noHBand="0" w:noVBand="1"/>
      </w:tblPr>
      <w:tblGrid>
        <w:gridCol w:w="620"/>
        <w:gridCol w:w="3246"/>
        <w:gridCol w:w="1068"/>
        <w:gridCol w:w="1266"/>
        <w:gridCol w:w="2334"/>
      </w:tblGrid>
      <w:tr w:rsidR="00A8133B" w:rsidRPr="00E5783A" w14:paraId="30B74400" w14:textId="01FFE6E2" w:rsidTr="00A8133B">
        <w:trPr>
          <w:trHeight w:val="320"/>
          <w:jc w:val="center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1C41D5" w14:textId="239AFF3B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No.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5A6D" w14:textId="2CDB1BBF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Name of Learners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FE36" w14:textId="6FB7F7FF" w:rsidR="00A8133B" w:rsidRPr="00E5783A" w:rsidRDefault="002D4B0A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General Average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244C" w14:textId="4D98588C" w:rsidR="00A8133B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Honors Received</w:t>
            </w:r>
          </w:p>
        </w:tc>
      </w:tr>
      <w:tr w:rsidR="00A8133B" w:rsidRPr="00E5783A" w14:paraId="4F353105" w14:textId="7E025A4A" w:rsidTr="00A8133B">
        <w:trPr>
          <w:trHeight w:val="176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1B86EAC" w14:textId="77777777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B7A7894" w14:textId="77777777" w:rsidR="00A8133B" w:rsidRPr="00E5783A" w:rsidRDefault="00A8133B" w:rsidP="00E5783A">
            <w:pPr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4470932B" w14:textId="77777777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2DCABB74" w14:textId="77777777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</w:tcPr>
          <w:p w14:paraId="3B4EC231" w14:textId="77777777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</w:p>
        </w:tc>
      </w:tr>
      <w:tr w:rsidR="00A8133B" w:rsidRPr="00E5783A" w14:paraId="280155C4" w14:textId="577CAEA3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6684E" w14:textId="77777777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C49DB" w14:textId="77777777" w:rsidR="00A8133B" w:rsidRPr="00E5783A" w:rsidRDefault="00A8133B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ABREU, LORDY JAKE A.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AA4861" w14:textId="7083B856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8.16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A7616A" w14:textId="6EE61E15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98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5447F13" w14:textId="7778618A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With Highest Honors</w:t>
            </w:r>
          </w:p>
        </w:tc>
      </w:tr>
      <w:tr w:rsidR="00A8133B" w:rsidRPr="00E5783A" w14:paraId="14CCBFDC" w14:textId="0FCBF045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41625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127065" w14:textId="4F59645A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HERNANDEZ, JULLIA CLARISSE L.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6E9C33" w14:textId="44B58926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94.56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6B0B46" w14:textId="48468D83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1DCD3DEB" w14:textId="22A95989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With High Honors</w:t>
            </w:r>
          </w:p>
        </w:tc>
      </w:tr>
      <w:tr w:rsidR="00A8133B" w:rsidRPr="00E5783A" w14:paraId="5EB4FAA8" w14:textId="65CD1259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90B67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3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35E6" w14:textId="77777777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BERENGUEL, JOHN CARLO G.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8B9D55" w14:textId="19368962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93.20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1FAB7B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0745C018" w14:textId="791C1B5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51F0CABA" w14:textId="19E71171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0F976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4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1C6E" w14:textId="77777777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DELA CUESTA, MATTHEW A.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1A26567" w14:textId="746E80D0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93.12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18F829" w14:textId="44612AD8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3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5094E2C8" w14:textId="17C98A0B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41FF3877" w14:textId="7ACCFE7A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E145E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5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8028F9" w14:textId="0CBD1EC5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HERNANDEZ, HANZ JERICHO A.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3B0B598" w14:textId="68A9C91F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92.12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335997" w14:textId="3DA9FCB2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254B76C6" w14:textId="29C173D5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58775635" w14:textId="5B18457F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5FA41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6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FE8554" w14:textId="0D3B55D1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LEJANO, NATHANIEL O.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D4DA8C7" w14:textId="7A70A228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92.00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50BC26" w14:textId="65AE692A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4D2F027C" w14:textId="7D856FD1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18BBA20E" w14:textId="1F7F37B9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315FA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7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DF1926" w14:textId="3857D997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MAGPANTAY, VON GABRIEL A.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0D48E0F" w14:textId="7FE751AC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92.00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5ACBAF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E898487" w14:textId="031FA309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4A64E6AE" w14:textId="2CAE2475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4C102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8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AD6654" w14:textId="1D434535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MENDOZA, CEE JAY S.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83BA76B" w14:textId="4AF9CB09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91.48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9273EF" w14:textId="5164F89F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2FB96842" w14:textId="6FBE385B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70F9D56A" w14:textId="76E177F3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28A0A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9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A65988" w14:textId="38C2C371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TOLENTINO, EFREN ANGELO R.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2C57D38" w14:textId="77CCCDBB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91.38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617368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42C3AC86" w14:textId="6F84DBB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1FD812E7" w14:textId="67BE6546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D278A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10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629F7D" w14:textId="22D0A0F1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VICTORIANO, GIAN PATRICK L.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18D6DC1" w14:textId="12298F1D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91.02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B85BCE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0E400B0B" w14:textId="56EDF889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01A1D995" w14:textId="49F46BF4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9E775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11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14E8A" w14:textId="38BAFDB1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BAGUNAS, MARTHA ERROLEEN B.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DFEF892" w14:textId="0399D70A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90.25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92DD5E" w14:textId="66D8CB42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40DE4A01" w14:textId="02647FC2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5EDEE6A6" w14:textId="2AC9E474" w:rsidTr="00A86AF4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4C8D3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12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391A1F" w14:textId="78A3355B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BAUTISTA, HERSHEY MARGARET I.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0AC09E7" w14:textId="44D80EEB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90.16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04B94F" w14:textId="1A617840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1E4DF2AF" w14:textId="6485DCBD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4B5B7CE4" w14:textId="2F63F46C" w:rsidTr="00A86AF4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63DE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13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B1543" w14:textId="2842DDE5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BERNARDINO, MA. BERNADETTE G.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B8E79" w14:textId="6ADA80F2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90.00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7759" w14:textId="756E0A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ACB3" w14:textId="7E721F64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667F4B6D" w14:textId="50822438" w:rsidTr="00A86AF4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0EA6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14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5A549" w14:textId="28475B28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CHAVEZ, GEORGIA ISABELLE B.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2B717" w14:textId="144BAC01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90.00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B176" w14:textId="6BF0DA86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6657" w14:textId="7B2B4346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6AB2CEA3" w14:textId="42C6E3F5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D6F56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15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250ECF" w14:textId="5480D383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DE GUIA, MAIA REMEDIOS V.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FB5E980" w14:textId="12DC29A1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89.67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CBA638" w14:textId="11FC6EAF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3240B5D" w14:textId="45C0CFB0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5E7085CD" w14:textId="78D4D50F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E2E6F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16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3855C0" w14:textId="4A68DA11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 xml:space="preserve">DE TORRES, ARIANNE </w:t>
            </w:r>
            <w:r w:rsidR="00A86AF4" w:rsidRPr="00E5783A">
              <w:rPr>
                <w:rFonts w:asciiTheme="minorHAnsi" w:hAnsiTheme="minorHAnsi" w:cstheme="minorHAnsi"/>
                <w:lang w:val="en-PH" w:eastAsia="en-PH"/>
              </w:rPr>
              <w:t>JOY A.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53EA97F" w14:textId="610BD4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89.65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F96BFD" w14:textId="4CEBE55A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17FE9E55" w14:textId="10EC6523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56E97B40" w14:textId="1E0CDC5A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9FD64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17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0A98BA" w14:textId="2DD8BC70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FLORENTINO, REYCY R.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69208A3" w14:textId="104C4020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89.56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6232BA" w14:textId="463CB33E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E6E2862" w14:textId="57F0AD28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71B2CA5E" w14:textId="13102094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A3212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18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CFC4FE" w14:textId="6EC1F2B8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GUEVARRA, ERICA SOPHIA V.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CC4FFB1" w14:textId="4BB8EC40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89.50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9204B7" w14:textId="5FF3FF29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CBE93AC" w14:textId="472FAF46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</w:tbl>
    <w:p w14:paraId="344E8560" w14:textId="5CA2C29E" w:rsidR="00BE560E" w:rsidRDefault="00BE560E" w:rsidP="00D119B4">
      <w:pPr>
        <w:ind w:right="940"/>
        <w:jc w:val="center"/>
        <w:rPr>
          <w:b/>
          <w:bCs/>
          <w:sz w:val="24"/>
          <w:szCs w:val="24"/>
        </w:rPr>
      </w:pPr>
    </w:p>
    <w:p w14:paraId="404AABF2" w14:textId="3543E8BD" w:rsidR="00BE560E" w:rsidRDefault="00E5783A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52349" wp14:editId="47FC72CD">
                <wp:simplePos x="0" y="0"/>
                <wp:positionH relativeFrom="column">
                  <wp:posOffset>-563201</wp:posOffset>
                </wp:positionH>
                <wp:positionV relativeFrom="paragraph">
                  <wp:posOffset>221408</wp:posOffset>
                </wp:positionV>
                <wp:extent cx="10193843" cy="1530035"/>
                <wp:effectExtent l="0" t="0" r="1714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3843" cy="153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50E70A" w14:textId="7A4168EA" w:rsidR="006E6857" w:rsidRDefault="006E6857"/>
                          <w:p w14:paraId="3A62E37A" w14:textId="3647CFCA" w:rsidR="006E6857" w:rsidRDefault="00E5783A">
                            <w:r>
                              <w:t>Prepared and submitted by: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Checked and verified: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by:</w:t>
                            </w:r>
                          </w:p>
                          <w:p w14:paraId="19299242" w14:textId="77777777" w:rsidR="00E5783A" w:rsidRDefault="00E5783A"/>
                          <w:p w14:paraId="48C6A14B" w14:textId="77777777" w:rsidR="006E6857" w:rsidRDefault="006E6857"/>
                          <w:p w14:paraId="507D4C00" w14:textId="7BFB59B6" w:rsidR="00077D0E" w:rsidRPr="006E6857" w:rsidRDefault="006E68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6857">
                              <w:rPr>
                                <w:b/>
                                <w:bCs/>
                              </w:rPr>
                              <w:t xml:space="preserve">Asst. Prof. EDWINA D. RODRIGUEZ 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Ms. JINGLE G. GUEVARRA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Dr. JOSE ALEJANDRO R. BELEN</w:t>
                            </w:r>
                          </w:p>
                          <w:p w14:paraId="4159F4E5" w14:textId="5C3720BB" w:rsidR="006E6857" w:rsidRDefault="00A86AF4">
                            <w:r>
                              <w:t>Adviser</w:t>
                            </w:r>
                            <w:r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  <w:t>Chairperson, High School</w:t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  <w:t>Principal</w:t>
                            </w:r>
                          </w:p>
                          <w:p w14:paraId="53CBAA3C" w14:textId="474EA6F9" w:rsidR="006E6857" w:rsidRDefault="006E6857"/>
                          <w:p w14:paraId="2F687CDE" w14:textId="568B2564" w:rsidR="006E6857" w:rsidRDefault="006E6857"/>
                          <w:p w14:paraId="4F39A681" w14:textId="42726E33" w:rsidR="006E6857" w:rsidRDefault="006E6857">
                            <w:r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 w:rsidRPr="006E6857">
                              <w:t xml:space="preserve"> </w:t>
                            </w:r>
                            <w:r>
                              <w:t>10/28/2023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523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4.35pt;margin-top:17.45pt;width:802.6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" fillcolor="white [3201]" strokecolor="white [3212]" strokeweight=".5pt">
                <v:textbox>
                  <w:txbxContent>
                    <w:p w14:paraId="5650E70A" w14:textId="7A4168EA" w:rsidR="006E6857" w:rsidRDefault="006E6857"/>
                    <w:p w14:paraId="3A62E37A" w14:textId="3647CFCA" w:rsidR="006E6857" w:rsidRDefault="00E5783A">
                      <w:r>
                        <w:t>Prepared and submitted by: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Checked and verified: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by:</w:t>
                      </w:r>
                    </w:p>
                    <w:p w14:paraId="19299242" w14:textId="77777777" w:rsidR="00E5783A" w:rsidRDefault="00E5783A"/>
                    <w:p w14:paraId="48C6A14B" w14:textId="77777777" w:rsidR="006E6857" w:rsidRDefault="006E6857"/>
                    <w:p w14:paraId="507D4C00" w14:textId="7BFB59B6" w:rsidR="00077D0E" w:rsidRPr="006E6857" w:rsidRDefault="006E6857">
                      <w:pPr>
                        <w:rPr>
                          <w:b/>
                          <w:bCs/>
                        </w:rPr>
                      </w:pPr>
                      <w:r w:rsidRPr="006E6857">
                        <w:rPr>
                          <w:b/>
                          <w:bCs/>
                        </w:rPr>
                        <w:t xml:space="preserve">Asst. Prof. EDWINA D. RODRIGUEZ 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Ms. JINGLE G. GUEVARRA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Dr. JOSE ALEJANDRO R. BELEN</w:t>
                      </w:r>
                    </w:p>
                    <w:p w14:paraId="4159F4E5" w14:textId="5C3720BB" w:rsidR="006E6857" w:rsidRDefault="00A86AF4">
                      <w:r>
                        <w:t>Adviser</w:t>
                      </w:r>
                      <w:r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  <w:t>Chairperson, High School</w:t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  <w:t>Principal</w:t>
                      </w:r>
                    </w:p>
                    <w:p w14:paraId="53CBAA3C" w14:textId="474EA6F9" w:rsidR="006E6857" w:rsidRDefault="006E6857"/>
                    <w:p w14:paraId="2F687CDE" w14:textId="568B2564" w:rsidR="006E6857" w:rsidRDefault="006E6857"/>
                    <w:p w14:paraId="4F39A681" w14:textId="42726E33" w:rsidR="006E6857" w:rsidRDefault="006E6857">
                      <w:r>
                        <w:t>Date: 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 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</w:t>
                      </w:r>
                      <w:r w:rsidRPr="006E6857">
                        <w:t xml:space="preserve"> </w:t>
                      </w:r>
                      <w:r>
                        <w:t>10/28/2023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560E" w:rsidSect="009B039F">
      <w:headerReference w:type="default" r:id="rId7"/>
      <w:footerReference w:type="default" r:id="rId8"/>
      <w:type w:val="continuous"/>
      <w:pgSz w:w="12240" w:h="18720"/>
      <w:pgMar w:top="380" w:right="440" w:bottom="0" w:left="1500" w:header="36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52886" w14:textId="77777777" w:rsidR="00D31095" w:rsidRDefault="00D31095" w:rsidP="00D360D4">
      <w:r>
        <w:separator/>
      </w:r>
    </w:p>
  </w:endnote>
  <w:endnote w:type="continuationSeparator" w:id="0">
    <w:p w14:paraId="7485008E" w14:textId="77777777" w:rsidR="00D31095" w:rsidRDefault="00D31095" w:rsidP="00D3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9E8" w14:textId="77777777" w:rsidR="00D360D4" w:rsidRDefault="00D360D4">
    <w:pPr>
      <w:pStyle w:val="Footer"/>
    </w:pPr>
  </w:p>
  <w:p w14:paraId="20CB07B1" w14:textId="77777777" w:rsidR="00D360D4" w:rsidRDefault="00D360D4" w:rsidP="00D360D4">
    <w:pPr>
      <w:ind w:left="5615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</w:t>
    </w:r>
  </w:p>
  <w:p w14:paraId="27F2E60C" w14:textId="77777777" w:rsidR="00D360D4" w:rsidRDefault="00D3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BB0C" w14:textId="77777777" w:rsidR="00D31095" w:rsidRDefault="00D31095" w:rsidP="00D360D4">
      <w:r>
        <w:separator/>
      </w:r>
    </w:p>
  </w:footnote>
  <w:footnote w:type="continuationSeparator" w:id="0">
    <w:p w14:paraId="5280BA6E" w14:textId="77777777" w:rsidR="00D31095" w:rsidRDefault="00D31095" w:rsidP="00D3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B54" w14:textId="6BDFA7DD" w:rsidR="00D86BDB" w:rsidRPr="00694333" w:rsidRDefault="00E04E61" w:rsidP="00D86BDB">
    <w:pPr>
      <w:ind w:left="1145" w:right="2206" w:firstLine="11"/>
      <w:jc w:val="center"/>
      <w:rPr>
        <w:b/>
        <w:color w:val="000000"/>
        <w:spacing w:val="11"/>
        <w:w w:val="11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3A4A9" wp14:editId="7BEF5217">
          <wp:simplePos x="0" y="0"/>
          <wp:positionH relativeFrom="page">
            <wp:posOffset>711998</wp:posOffset>
          </wp:positionH>
          <wp:positionV relativeFrom="page">
            <wp:posOffset>74930</wp:posOffset>
          </wp:positionV>
          <wp:extent cx="1257300" cy="118999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DB" w:rsidRPr="00694333">
      <w:rPr>
        <w:b/>
        <w:color w:val="000000"/>
        <w:spacing w:val="12"/>
        <w:w w:val="113"/>
        <w:sz w:val="24"/>
        <w:szCs w:val="24"/>
      </w:rPr>
      <w:t>Republi</w:t>
    </w:r>
    <w:r w:rsidR="00D86BDB" w:rsidRPr="00694333">
      <w:rPr>
        <w:b/>
        <w:color w:val="000000"/>
        <w:w w:val="113"/>
        <w:sz w:val="24"/>
        <w:szCs w:val="24"/>
      </w:rPr>
      <w:t>c</w:t>
    </w:r>
    <w:r w:rsidR="00D86BDB" w:rsidRPr="00694333">
      <w:rPr>
        <w:b/>
        <w:color w:val="000000"/>
        <w:spacing w:val="28"/>
        <w:w w:val="113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o</w:t>
    </w:r>
    <w:r w:rsidR="00D86BDB" w:rsidRPr="00694333">
      <w:rPr>
        <w:b/>
        <w:color w:val="000000"/>
        <w:sz w:val="24"/>
        <w:szCs w:val="24"/>
      </w:rPr>
      <w:t>f</w:t>
    </w:r>
    <w:r w:rsidR="00D86BDB" w:rsidRPr="00694333">
      <w:rPr>
        <w:b/>
        <w:color w:val="000000"/>
        <w:spacing w:val="10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th</w:t>
    </w:r>
    <w:r w:rsidR="00D86BDB" w:rsidRPr="00694333">
      <w:rPr>
        <w:b/>
        <w:color w:val="000000"/>
        <w:sz w:val="24"/>
        <w:szCs w:val="24"/>
      </w:rPr>
      <w:t xml:space="preserve">e </w:t>
    </w:r>
    <w:r w:rsidR="00D86BDB" w:rsidRPr="00694333">
      <w:rPr>
        <w:b/>
        <w:color w:val="000000"/>
        <w:spacing w:val="11"/>
        <w:w w:val="116"/>
        <w:sz w:val="24"/>
        <w:szCs w:val="24"/>
      </w:rPr>
      <w:t>Philippines</w:t>
    </w:r>
  </w:p>
  <w:p w14:paraId="0186C534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694333">
      <w:rPr>
        <w:b/>
        <w:color w:val="000000"/>
        <w:w w:val="109"/>
        <w:sz w:val="32"/>
        <w:szCs w:val="32"/>
      </w:rPr>
      <w:t>B</w:t>
    </w:r>
    <w:r w:rsidRPr="00694333">
      <w:rPr>
        <w:b/>
        <w:color w:val="000000"/>
        <w:spacing w:val="-14"/>
        <w:w w:val="109"/>
        <w:sz w:val="32"/>
        <w:szCs w:val="32"/>
      </w:rPr>
      <w:t>AT</w:t>
    </w:r>
    <w:r w:rsidRPr="00694333">
      <w:rPr>
        <w:b/>
        <w:color w:val="000000"/>
        <w:w w:val="109"/>
        <w:sz w:val="32"/>
        <w:szCs w:val="32"/>
      </w:rPr>
      <w:t>A</w:t>
    </w:r>
    <w:r w:rsidRPr="00694333">
      <w:rPr>
        <w:b/>
        <w:color w:val="000000"/>
        <w:spacing w:val="-7"/>
        <w:w w:val="109"/>
        <w:sz w:val="32"/>
        <w:szCs w:val="32"/>
      </w:rPr>
      <w:t>N</w:t>
    </w:r>
    <w:r w:rsidRPr="00694333">
      <w:rPr>
        <w:b/>
        <w:color w:val="000000"/>
        <w:spacing w:val="-2"/>
        <w:w w:val="109"/>
        <w:sz w:val="32"/>
        <w:szCs w:val="32"/>
      </w:rPr>
      <w:t>G</w:t>
    </w:r>
    <w:r w:rsidRPr="00694333">
      <w:rPr>
        <w:b/>
        <w:color w:val="000000"/>
        <w:w w:val="109"/>
        <w:sz w:val="32"/>
        <w:szCs w:val="32"/>
      </w:rPr>
      <w:t>AS</w:t>
    </w:r>
    <w:r w:rsidRPr="00694333">
      <w:rPr>
        <w:b/>
        <w:color w:val="000000"/>
        <w:spacing w:val="23"/>
        <w:w w:val="109"/>
        <w:sz w:val="32"/>
        <w:szCs w:val="32"/>
      </w:rPr>
      <w:t xml:space="preserve"> </w:t>
    </w:r>
    <w:r w:rsidRPr="00694333">
      <w:rPr>
        <w:b/>
        <w:color w:val="000000"/>
        <w:spacing w:val="-1"/>
        <w:w w:val="109"/>
        <w:sz w:val="32"/>
        <w:szCs w:val="32"/>
      </w:rPr>
      <w:t>S</w:t>
    </w:r>
    <w:r w:rsidRPr="00694333">
      <w:rPr>
        <w:b/>
        <w:color w:val="000000"/>
        <w:spacing w:val="-14"/>
        <w:w w:val="109"/>
        <w:sz w:val="32"/>
        <w:szCs w:val="32"/>
      </w:rPr>
      <w:t>TA</w:t>
    </w:r>
    <w:r w:rsidRPr="00694333">
      <w:rPr>
        <w:b/>
        <w:color w:val="000000"/>
        <w:w w:val="109"/>
        <w:sz w:val="32"/>
        <w:szCs w:val="32"/>
      </w:rPr>
      <w:t>TE</w:t>
    </w:r>
    <w:r w:rsidRPr="00694333">
      <w:rPr>
        <w:b/>
        <w:color w:val="000000"/>
        <w:spacing w:val="27"/>
        <w:w w:val="109"/>
        <w:sz w:val="32"/>
        <w:szCs w:val="32"/>
      </w:rPr>
      <w:t xml:space="preserve"> </w:t>
    </w:r>
    <w:r w:rsidRPr="00694333">
      <w:rPr>
        <w:b/>
        <w:color w:val="000000"/>
        <w:w w:val="112"/>
        <w:sz w:val="32"/>
        <w:szCs w:val="32"/>
      </w:rPr>
      <w:t>UNIVERSI</w:t>
    </w:r>
    <w:r w:rsidRPr="00694333">
      <w:rPr>
        <w:b/>
        <w:color w:val="000000"/>
        <w:spacing w:val="12"/>
        <w:w w:val="112"/>
        <w:sz w:val="32"/>
        <w:szCs w:val="32"/>
      </w:rPr>
      <w:t>T</w:t>
    </w:r>
    <w:r w:rsidRPr="00694333">
      <w:rPr>
        <w:b/>
        <w:color w:val="000000"/>
        <w:sz w:val="32"/>
        <w:szCs w:val="32"/>
      </w:rPr>
      <w:t>Y</w:t>
    </w:r>
  </w:p>
  <w:p w14:paraId="2A480DA5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9403DCC" w14:textId="77777777" w:rsidR="00D86BDB" w:rsidRPr="00694333" w:rsidRDefault="00D86BDB" w:rsidP="00D86BDB">
    <w:pPr>
      <w:ind w:left="1148" w:right="2208" w:firstLine="11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 w:rsidRPr="00694333">
      <w:rPr>
        <w:b/>
        <w:color w:val="000000"/>
        <w:w w:val="109"/>
        <w:sz w:val="24"/>
        <w:szCs w:val="24"/>
      </w:rPr>
      <w:t>ARASOF-</w:t>
    </w:r>
    <w:proofErr w:type="spellStart"/>
    <w:r w:rsidRPr="00694333">
      <w:rPr>
        <w:b/>
        <w:color w:val="000000"/>
        <w:w w:val="109"/>
        <w:sz w:val="24"/>
        <w:szCs w:val="24"/>
      </w:rPr>
      <w:t>Nasugbu</w:t>
    </w:r>
    <w:proofErr w:type="spellEnd"/>
    <w:r w:rsidRPr="00694333">
      <w:rPr>
        <w:b/>
        <w:color w:val="000000"/>
        <w:w w:val="109"/>
        <w:sz w:val="24"/>
        <w:szCs w:val="24"/>
      </w:rPr>
      <w:t xml:space="preserve"> Campus</w:t>
    </w:r>
  </w:p>
  <w:p w14:paraId="208F8BB2" w14:textId="77777777" w:rsidR="00D86BDB" w:rsidRPr="00694333" w:rsidRDefault="00D86BDB" w:rsidP="00D86BDB">
    <w:pPr>
      <w:ind w:left="1276" w:right="2362"/>
      <w:jc w:val="center"/>
      <w:rPr>
        <w:color w:val="000000"/>
      </w:rPr>
    </w:pPr>
    <w:r w:rsidRPr="00694333">
      <w:rPr>
        <w:b/>
        <w:color w:val="000000"/>
        <w:spacing w:val="-2"/>
        <w:w w:val="90"/>
      </w:rPr>
      <w:t>R. Martinez St.</w:t>
    </w:r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Brgy</w:t>
    </w:r>
    <w:proofErr w:type="spellEnd"/>
    <w:r w:rsidRPr="00694333">
      <w:rPr>
        <w:b/>
        <w:color w:val="000000"/>
        <w:w w:val="90"/>
      </w:rPr>
      <w:t xml:space="preserve">. </w:t>
    </w:r>
    <w:proofErr w:type="spellStart"/>
    <w:r w:rsidRPr="00694333">
      <w:rPr>
        <w:b/>
        <w:color w:val="000000"/>
        <w:w w:val="90"/>
      </w:rPr>
      <w:t>Bucana</w:t>
    </w:r>
    <w:proofErr w:type="spellEnd"/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Nasugbu</w:t>
    </w:r>
    <w:proofErr w:type="spellEnd"/>
    <w:r w:rsidRPr="00694333">
      <w:rPr>
        <w:b/>
        <w:color w:val="000000"/>
        <w:w w:val="90"/>
      </w:rPr>
      <w:t>, Batangas</w:t>
    </w:r>
    <w:r w:rsidRPr="00694333">
      <w:rPr>
        <w:b/>
        <w:color w:val="000000"/>
      </w:rPr>
      <w:t>,</w:t>
    </w:r>
    <w:r w:rsidRPr="00694333">
      <w:rPr>
        <w:b/>
        <w:color w:val="000000"/>
        <w:spacing w:val="-18"/>
      </w:rPr>
      <w:t xml:space="preserve"> </w:t>
    </w:r>
    <w:r w:rsidRPr="00694333">
      <w:rPr>
        <w:b/>
        <w:color w:val="000000"/>
        <w:w w:val="97"/>
      </w:rPr>
      <w:t>Philippines 4231</w:t>
    </w:r>
  </w:p>
  <w:p w14:paraId="14DCD12C" w14:textId="108ADA64" w:rsidR="00D86BDB" w:rsidRPr="00694333" w:rsidRDefault="008E275D" w:rsidP="00E04E61">
    <w:pPr>
      <w:ind w:left="78" w:right="1138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10DBAF" wp14:editId="1CC1A415">
              <wp:simplePos x="0" y="0"/>
              <wp:positionH relativeFrom="page">
                <wp:align>left</wp:align>
              </wp:positionH>
              <wp:positionV relativeFrom="paragraph">
                <wp:posOffset>181754</wp:posOffset>
              </wp:positionV>
              <wp:extent cx="118872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18872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182A21" id="Straight Connector 4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margin" from="0,14.3pt" to="13in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" strokeweight="2pt">
              <o:lock v:ext="edit" shapetype="f"/>
              <w10:wrap anchorx="page"/>
            </v:line>
          </w:pict>
        </mc:Fallback>
      </mc:AlternateContent>
    </w:r>
  </w:p>
  <w:p w14:paraId="3F5CD227" w14:textId="77777777" w:rsidR="00D86BDB" w:rsidRDefault="00D86BDB" w:rsidP="00D8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000D01"/>
    <w:rsid w:val="00011A6E"/>
    <w:rsid w:val="00012FEB"/>
    <w:rsid w:val="00024C77"/>
    <w:rsid w:val="0004025A"/>
    <w:rsid w:val="0006393E"/>
    <w:rsid w:val="00077D0E"/>
    <w:rsid w:val="00082CD7"/>
    <w:rsid w:val="00121F30"/>
    <w:rsid w:val="00182325"/>
    <w:rsid w:val="00185A95"/>
    <w:rsid w:val="001C6385"/>
    <w:rsid w:val="001D3FAA"/>
    <w:rsid w:val="001D55DE"/>
    <w:rsid w:val="00215FC2"/>
    <w:rsid w:val="00276951"/>
    <w:rsid w:val="002931B3"/>
    <w:rsid w:val="002C13AF"/>
    <w:rsid w:val="002C563A"/>
    <w:rsid w:val="002D4B0A"/>
    <w:rsid w:val="002E12C7"/>
    <w:rsid w:val="002F2747"/>
    <w:rsid w:val="002F46F3"/>
    <w:rsid w:val="00315023"/>
    <w:rsid w:val="00340FFF"/>
    <w:rsid w:val="003454AF"/>
    <w:rsid w:val="003457AE"/>
    <w:rsid w:val="00363984"/>
    <w:rsid w:val="00377774"/>
    <w:rsid w:val="003C0CAA"/>
    <w:rsid w:val="0045205E"/>
    <w:rsid w:val="004A777B"/>
    <w:rsid w:val="00527EBE"/>
    <w:rsid w:val="00575AEA"/>
    <w:rsid w:val="005839CB"/>
    <w:rsid w:val="006218C3"/>
    <w:rsid w:val="006330C6"/>
    <w:rsid w:val="00675FB8"/>
    <w:rsid w:val="00694333"/>
    <w:rsid w:val="006D74B3"/>
    <w:rsid w:val="006E6857"/>
    <w:rsid w:val="0073044A"/>
    <w:rsid w:val="007357A6"/>
    <w:rsid w:val="007562F1"/>
    <w:rsid w:val="0079311D"/>
    <w:rsid w:val="007D5F50"/>
    <w:rsid w:val="00801FCB"/>
    <w:rsid w:val="00806754"/>
    <w:rsid w:val="008710BA"/>
    <w:rsid w:val="008724DA"/>
    <w:rsid w:val="008E05D9"/>
    <w:rsid w:val="008E275D"/>
    <w:rsid w:val="0093084E"/>
    <w:rsid w:val="009A079C"/>
    <w:rsid w:val="009B039F"/>
    <w:rsid w:val="009F0F88"/>
    <w:rsid w:val="00A164F4"/>
    <w:rsid w:val="00A346FD"/>
    <w:rsid w:val="00A35651"/>
    <w:rsid w:val="00A442CE"/>
    <w:rsid w:val="00A8133B"/>
    <w:rsid w:val="00A86AF4"/>
    <w:rsid w:val="00AA601B"/>
    <w:rsid w:val="00B23C77"/>
    <w:rsid w:val="00B81623"/>
    <w:rsid w:val="00B82DB0"/>
    <w:rsid w:val="00B94933"/>
    <w:rsid w:val="00BE560E"/>
    <w:rsid w:val="00C10414"/>
    <w:rsid w:val="00C13F89"/>
    <w:rsid w:val="00CC6909"/>
    <w:rsid w:val="00D119B4"/>
    <w:rsid w:val="00D31095"/>
    <w:rsid w:val="00D360D4"/>
    <w:rsid w:val="00D86BDB"/>
    <w:rsid w:val="00DA59CF"/>
    <w:rsid w:val="00DC533B"/>
    <w:rsid w:val="00DF6D9F"/>
    <w:rsid w:val="00E04E61"/>
    <w:rsid w:val="00E06DE0"/>
    <w:rsid w:val="00E2646D"/>
    <w:rsid w:val="00E5783A"/>
    <w:rsid w:val="00E77971"/>
    <w:rsid w:val="00E811D3"/>
    <w:rsid w:val="00F11FDE"/>
    <w:rsid w:val="00F2726E"/>
    <w:rsid w:val="00F317D3"/>
    <w:rsid w:val="00F451E5"/>
    <w:rsid w:val="00F97AED"/>
    <w:rsid w:val="00FC3216"/>
    <w:rsid w:val="00FF49A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9463"/>
  <w15:chartTrackingRefBased/>
  <w15:docId w15:val="{A81D64A0-CA41-4D2D-B797-427F783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60E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27695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D4"/>
  </w:style>
  <w:style w:type="paragraph" w:styleId="Footer">
    <w:name w:val="footer"/>
    <w:basedOn w:val="Normal"/>
    <w:link w:val="Foot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D4"/>
  </w:style>
  <w:style w:type="paragraph" w:styleId="BalloonText">
    <w:name w:val="Balloon Text"/>
    <w:basedOn w:val="Normal"/>
    <w:link w:val="BalloonTextChar"/>
    <w:uiPriority w:val="99"/>
    <w:semiHidden/>
    <w:unhideWhenUsed/>
    <w:rsid w:val="00D3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5A9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5205E"/>
    <w:rPr>
      <w:color w:val="954F72"/>
      <w:u w:val="single"/>
    </w:rPr>
  </w:style>
  <w:style w:type="paragraph" w:customStyle="1" w:styleId="msonormal0">
    <w:name w:val="msonormal"/>
    <w:basedOn w:val="Normal"/>
    <w:rsid w:val="0045205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xl66">
    <w:name w:val="xl66"/>
    <w:basedOn w:val="Normal"/>
    <w:rsid w:val="0045205E"/>
    <w:pP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7">
    <w:name w:val="xl67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8">
    <w:name w:val="xl68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69">
    <w:name w:val="xl6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0">
    <w:name w:val="xl7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1">
    <w:name w:val="xl71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2">
    <w:name w:val="xl72"/>
    <w:basedOn w:val="Normal"/>
    <w:rsid w:val="0045205E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3">
    <w:name w:val="xl73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4">
    <w:name w:val="xl74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5">
    <w:name w:val="xl75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6">
    <w:name w:val="xl76"/>
    <w:basedOn w:val="Normal"/>
    <w:rsid w:val="0045205E"/>
    <w:pPr>
      <w:pBdr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7">
    <w:name w:val="xl7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8">
    <w:name w:val="xl78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9">
    <w:name w:val="xl79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0">
    <w:name w:val="xl80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1">
    <w:name w:val="xl81"/>
    <w:basedOn w:val="Normal"/>
    <w:rsid w:val="0045205E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2">
    <w:name w:val="xl82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3">
    <w:name w:val="xl83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4">
    <w:name w:val="xl84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5">
    <w:name w:val="xl85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6">
    <w:name w:val="xl86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7">
    <w:name w:val="xl87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8">
    <w:name w:val="xl88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9">
    <w:name w:val="xl89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0">
    <w:name w:val="xl9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1">
    <w:name w:val="xl9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2">
    <w:name w:val="xl92"/>
    <w:basedOn w:val="Normal"/>
    <w:rsid w:val="0045205E"/>
    <w:pPr>
      <w:pBdr>
        <w:top w:val="single" w:sz="8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3">
    <w:name w:val="xl93"/>
    <w:basedOn w:val="Normal"/>
    <w:rsid w:val="0045205E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4">
    <w:name w:val="xl94"/>
    <w:basedOn w:val="Normal"/>
    <w:rsid w:val="0045205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5">
    <w:name w:val="xl95"/>
    <w:basedOn w:val="Normal"/>
    <w:rsid w:val="0045205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6">
    <w:name w:val="xl96"/>
    <w:basedOn w:val="Normal"/>
    <w:rsid w:val="0045205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7">
    <w:name w:val="xl97"/>
    <w:basedOn w:val="Normal"/>
    <w:rsid w:val="0045205E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8">
    <w:name w:val="xl98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9">
    <w:name w:val="xl99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0">
    <w:name w:val="xl100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1">
    <w:name w:val="xl101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2">
    <w:name w:val="xl102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3">
    <w:name w:val="xl103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4">
    <w:name w:val="xl104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5">
    <w:name w:val="xl105"/>
    <w:basedOn w:val="Normal"/>
    <w:rsid w:val="0045205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6">
    <w:name w:val="xl106"/>
    <w:basedOn w:val="Normal"/>
    <w:rsid w:val="0045205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7">
    <w:name w:val="xl107"/>
    <w:basedOn w:val="Normal"/>
    <w:rsid w:val="0045205E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8">
    <w:name w:val="xl108"/>
    <w:basedOn w:val="Normal"/>
    <w:rsid w:val="0045205E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9">
    <w:name w:val="xl10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0">
    <w:name w:val="xl11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1">
    <w:name w:val="xl11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2">
    <w:name w:val="xl11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3">
    <w:name w:val="xl113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4">
    <w:name w:val="xl11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5">
    <w:name w:val="xl115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6">
    <w:name w:val="xl116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7">
    <w:name w:val="xl11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8">
    <w:name w:val="xl118"/>
    <w:basedOn w:val="Normal"/>
    <w:rsid w:val="0045205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9">
    <w:name w:val="xl119"/>
    <w:basedOn w:val="Normal"/>
    <w:rsid w:val="0045205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0">
    <w:name w:val="xl120"/>
    <w:basedOn w:val="Normal"/>
    <w:rsid w:val="0045205E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1">
    <w:name w:val="xl121"/>
    <w:basedOn w:val="Normal"/>
    <w:rsid w:val="0045205E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2">
    <w:name w:val="xl122"/>
    <w:basedOn w:val="Normal"/>
    <w:rsid w:val="0045205E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3">
    <w:name w:val="xl123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4">
    <w:name w:val="xl124"/>
    <w:basedOn w:val="Normal"/>
    <w:rsid w:val="0045205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5">
    <w:name w:val="xl125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6">
    <w:name w:val="xl126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7">
    <w:name w:val="xl127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8">
    <w:name w:val="xl128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9">
    <w:name w:val="xl129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0">
    <w:name w:val="xl130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1">
    <w:name w:val="xl131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2">
    <w:name w:val="xl132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3">
    <w:name w:val="xl133"/>
    <w:basedOn w:val="Normal"/>
    <w:rsid w:val="0045205E"/>
    <w:pPr>
      <w:pBdr>
        <w:left w:val="single" w:sz="8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4">
    <w:name w:val="xl134"/>
    <w:basedOn w:val="Normal"/>
    <w:rsid w:val="0045205E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5">
    <w:name w:val="xl13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6">
    <w:name w:val="xl136"/>
    <w:basedOn w:val="Normal"/>
    <w:rsid w:val="0045205E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7">
    <w:name w:val="xl137"/>
    <w:basedOn w:val="Normal"/>
    <w:rsid w:val="0045205E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8">
    <w:name w:val="xl138"/>
    <w:basedOn w:val="Normal"/>
    <w:rsid w:val="0045205E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9">
    <w:name w:val="xl13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0">
    <w:name w:val="xl140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1">
    <w:name w:val="xl141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2">
    <w:name w:val="xl14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3">
    <w:name w:val="xl143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4">
    <w:name w:val="xl144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5">
    <w:name w:val="xl14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6">
    <w:name w:val="xl146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7">
    <w:name w:val="xl147"/>
    <w:basedOn w:val="Normal"/>
    <w:rsid w:val="0045205E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8">
    <w:name w:val="xl148"/>
    <w:basedOn w:val="Normal"/>
    <w:rsid w:val="0045205E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9">
    <w:name w:val="xl149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0">
    <w:name w:val="xl150"/>
    <w:basedOn w:val="Normal"/>
    <w:rsid w:val="0045205E"/>
    <w:pPr>
      <w:pBdr>
        <w:left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1">
    <w:name w:val="xl15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2">
    <w:name w:val="xl152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3">
    <w:name w:val="xl153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4">
    <w:name w:val="xl15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5">
    <w:name w:val="xl155"/>
    <w:basedOn w:val="Normal"/>
    <w:rsid w:val="0045205E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6">
    <w:name w:val="xl156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7">
    <w:name w:val="xl157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8">
    <w:name w:val="xl158"/>
    <w:basedOn w:val="Normal"/>
    <w:rsid w:val="0045205E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Links>
    <vt:vector size="12" baseType="variant">
      <vt:variant>
        <vt:i4>7471207</vt:i4>
      </vt:variant>
      <vt:variant>
        <vt:i4>3</vt:i4>
      </vt:variant>
      <vt:variant>
        <vt:i4>0</vt:i4>
      </vt:variant>
      <vt:variant>
        <vt:i4>5</vt:i4>
      </vt:variant>
      <vt:variant>
        <vt:lpwstr>http://www.batstateu-u.edu.ph/</vt:lpwstr>
      </vt:variant>
      <vt:variant>
        <vt:lpwstr/>
      </vt:variant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mailto:president@g.batstate-u.edu.ph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Director</dc:creator>
  <cp:keywords/>
  <cp:lastModifiedBy>pcuser</cp:lastModifiedBy>
  <cp:revision>29</cp:revision>
  <cp:lastPrinted>2022-06-01T06:21:00Z</cp:lastPrinted>
  <dcterms:created xsi:type="dcterms:W3CDTF">2022-12-21T06:29:00Z</dcterms:created>
  <dcterms:modified xsi:type="dcterms:W3CDTF">2023-02-09T14:45:00Z</dcterms:modified>
</cp:coreProperties>
</file>