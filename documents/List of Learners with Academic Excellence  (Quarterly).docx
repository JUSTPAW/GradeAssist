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910E" w14:textId="6AC58932" w:rsidR="008E275D" w:rsidRDefault="008E275D" w:rsidP="00D119B4">
      <w:pPr>
        <w:ind w:right="9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LABORATORY SCHOOL</w:t>
      </w:r>
    </w:p>
    <w:p w14:paraId="68B7A622" w14:textId="4E902BCE" w:rsidR="008E275D" w:rsidRDefault="00A8133B" w:rsidP="00D119B4">
      <w:pPr>
        <w:ind w:right="9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OF LEARNERS WITH ACADEMIC EXCELLENCE</w:t>
      </w:r>
    </w:p>
    <w:p w14:paraId="0BED4F83" w14:textId="706BED98" w:rsidR="00A8133B" w:rsidRDefault="00A8133B" w:rsidP="00D119B4">
      <w:pPr>
        <w:ind w:right="9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Grade 10 Laconic | 1</w:t>
      </w:r>
      <w:r w:rsidRPr="00A8133B">
        <w:rPr>
          <w:b/>
          <w:bCs/>
          <w:sz w:val="24"/>
          <w:szCs w:val="24"/>
          <w:vertAlign w:val="superscript"/>
        </w:rPr>
        <w:t>st</w:t>
      </w:r>
      <w:r>
        <w:rPr>
          <w:b/>
          <w:bCs/>
          <w:sz w:val="24"/>
          <w:szCs w:val="24"/>
        </w:rPr>
        <w:t xml:space="preserve"> Quarter A.Y. 2021-2022</w:t>
      </w:r>
    </w:p>
    <w:p w14:paraId="7786DBC6" w14:textId="0BAA3764" w:rsidR="00A8133B" w:rsidRDefault="00A8133B" w:rsidP="00D119B4">
      <w:pPr>
        <w:ind w:right="940"/>
        <w:jc w:val="center"/>
        <w:rPr>
          <w:b/>
          <w:bCs/>
          <w:sz w:val="24"/>
          <w:szCs w:val="24"/>
        </w:rPr>
      </w:pPr>
    </w:p>
    <w:tbl>
      <w:tblPr>
        <w:tblW w:w="8534" w:type="dxa"/>
        <w:jc w:val="center"/>
        <w:tblLayout w:type="fixed"/>
        <w:tblLook w:val="04A0" w:firstRow="1" w:lastRow="0" w:firstColumn="1" w:lastColumn="0" w:noHBand="0" w:noVBand="1"/>
      </w:tblPr>
      <w:tblGrid>
        <w:gridCol w:w="620"/>
        <w:gridCol w:w="3246"/>
        <w:gridCol w:w="1068"/>
        <w:gridCol w:w="1266"/>
        <w:gridCol w:w="2334"/>
      </w:tblGrid>
      <w:tr w:rsidR="00A8133B" w:rsidRPr="00E5783A" w14:paraId="30B74400" w14:textId="01FFE6E2" w:rsidTr="00A8133B">
        <w:trPr>
          <w:trHeight w:val="320"/>
          <w:jc w:val="center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1C41D5" w14:textId="239AFF3B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>
              <w:rPr>
                <w:rFonts w:asciiTheme="minorHAnsi" w:hAnsiTheme="minorHAnsi" w:cstheme="minorHAnsi"/>
                <w:b/>
                <w:bCs/>
                <w:lang w:val="en-PH" w:eastAsia="en-PH"/>
              </w:rPr>
              <w:t>No.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65A6D" w14:textId="2CDB1BBF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>
              <w:rPr>
                <w:rFonts w:asciiTheme="minorHAnsi" w:hAnsiTheme="minorHAnsi" w:cstheme="minorHAnsi"/>
                <w:b/>
                <w:bCs/>
                <w:lang w:val="en-PH" w:eastAsia="en-PH"/>
              </w:rPr>
              <w:t>Name of Learners</w:t>
            </w:r>
          </w:p>
        </w:tc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7FE36" w14:textId="753E9B29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>
              <w:rPr>
                <w:rFonts w:asciiTheme="minorHAnsi" w:hAnsiTheme="minorHAnsi" w:cstheme="minorHAnsi"/>
                <w:b/>
                <w:bCs/>
                <w:lang w:val="en-PH" w:eastAsia="en-PH"/>
              </w:rPr>
              <w:t>Quarterly Grade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9244C" w14:textId="4D98588C" w:rsidR="00A8133B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>
              <w:rPr>
                <w:rFonts w:asciiTheme="minorHAnsi" w:hAnsiTheme="minorHAnsi" w:cstheme="minorHAnsi"/>
                <w:b/>
                <w:bCs/>
                <w:lang w:val="en-PH" w:eastAsia="en-PH"/>
              </w:rPr>
              <w:t>Honors Received</w:t>
            </w:r>
          </w:p>
        </w:tc>
      </w:tr>
      <w:tr w:rsidR="00A8133B" w:rsidRPr="00E5783A" w14:paraId="4F353105" w14:textId="7E025A4A" w:rsidTr="00A8133B">
        <w:trPr>
          <w:trHeight w:val="176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01B86EAC" w14:textId="77777777" w:rsidR="00A8133B" w:rsidRPr="00E5783A" w:rsidRDefault="00A8133B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 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1B7A7894" w14:textId="77777777" w:rsidR="00A8133B" w:rsidRPr="00E5783A" w:rsidRDefault="00A8133B" w:rsidP="00E5783A">
            <w:pPr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 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14:paraId="4470932B" w14:textId="77777777" w:rsidR="00A8133B" w:rsidRPr="00E5783A" w:rsidRDefault="00A8133B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 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14:paraId="2DCABB74" w14:textId="77777777" w:rsidR="00A8133B" w:rsidRPr="00E5783A" w:rsidRDefault="00A8133B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 </w:t>
            </w:r>
          </w:p>
        </w:tc>
        <w:tc>
          <w:tcPr>
            <w:tcW w:w="23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FBFBF"/>
          </w:tcPr>
          <w:p w14:paraId="3B4EC231" w14:textId="77777777" w:rsidR="00A8133B" w:rsidRPr="00E5783A" w:rsidRDefault="00A8133B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</w:p>
        </w:tc>
      </w:tr>
      <w:tr w:rsidR="00A8133B" w:rsidRPr="00E5783A" w14:paraId="280155C4" w14:textId="577CAEA3" w:rsidTr="00A8133B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6684E" w14:textId="77777777" w:rsidR="00A8133B" w:rsidRPr="00E5783A" w:rsidRDefault="00A8133B" w:rsidP="00E5783A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1</w:t>
            </w:r>
          </w:p>
        </w:tc>
        <w:tc>
          <w:tcPr>
            <w:tcW w:w="3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FC49DB" w14:textId="77777777" w:rsidR="00A8133B" w:rsidRPr="00E5783A" w:rsidRDefault="00A8133B" w:rsidP="00E5783A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ABREU, LORDY JAKE A.</w:t>
            </w:r>
          </w:p>
        </w:tc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AA4861" w14:textId="7083B856" w:rsidR="00A8133B" w:rsidRPr="00E5783A" w:rsidRDefault="00A8133B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</w:t>
            </w:r>
            <w:r>
              <w:rPr>
                <w:rFonts w:asciiTheme="minorHAnsi" w:hAnsiTheme="minorHAnsi" w:cstheme="minorHAnsi"/>
                <w:lang w:val="en-PH" w:eastAsia="en-PH"/>
              </w:rPr>
              <w:t>8.16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A7616A" w14:textId="6EE61E15" w:rsidR="00A8133B" w:rsidRPr="00E5783A" w:rsidRDefault="00A8133B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98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65447F13" w14:textId="7778618A" w:rsidR="00A8133B" w:rsidRPr="00E5783A" w:rsidRDefault="00A8133B" w:rsidP="00E5783A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With Highest Honors</w:t>
            </w:r>
          </w:p>
        </w:tc>
      </w:tr>
      <w:tr w:rsidR="00A8133B" w:rsidRPr="00E5783A" w14:paraId="14CCBFDC" w14:textId="0FCBF045" w:rsidTr="00A8133B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41625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2</w:t>
            </w:r>
          </w:p>
        </w:tc>
        <w:tc>
          <w:tcPr>
            <w:tcW w:w="3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127065" w14:textId="4F59645A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HERNANDEZ, JULLIA CLARISSE L.</w:t>
            </w:r>
          </w:p>
        </w:tc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6E9C33" w14:textId="44B58926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94.56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6B0B46" w14:textId="48468D83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95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1DCD3DEB" w14:textId="22A95989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With High Honors</w:t>
            </w:r>
          </w:p>
        </w:tc>
      </w:tr>
      <w:tr w:rsidR="00A8133B" w:rsidRPr="00E5783A" w14:paraId="5EB4FAA8" w14:textId="65CD1259" w:rsidTr="00A8133B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90B67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3</w:t>
            </w:r>
          </w:p>
        </w:tc>
        <w:tc>
          <w:tcPr>
            <w:tcW w:w="3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35E6" w14:textId="77777777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BERENGUEL, JOHN CARLO G.</w:t>
            </w:r>
          </w:p>
        </w:tc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8B9D55" w14:textId="19368962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93.20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1FAB7B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93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0745C018" w14:textId="791C1B5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With Honors</w:t>
            </w:r>
          </w:p>
        </w:tc>
      </w:tr>
      <w:tr w:rsidR="00A8133B" w:rsidRPr="00E5783A" w14:paraId="51F0CABA" w14:textId="19E71171" w:rsidTr="00A8133B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00F976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4</w:t>
            </w:r>
          </w:p>
        </w:tc>
        <w:tc>
          <w:tcPr>
            <w:tcW w:w="3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F1C6E" w14:textId="77777777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DELA CUESTA, MATTHEW A.</w:t>
            </w:r>
          </w:p>
        </w:tc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1A26567" w14:textId="746E80D0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93.12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18F829" w14:textId="44612AD8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</w:t>
            </w:r>
            <w:r>
              <w:rPr>
                <w:rFonts w:asciiTheme="minorHAnsi" w:hAnsiTheme="minorHAnsi" w:cstheme="minorHAnsi"/>
                <w:lang w:val="en-PH" w:eastAsia="en-PH"/>
              </w:rPr>
              <w:t>3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5094E2C8" w14:textId="17C98A0B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0A32B6">
              <w:rPr>
                <w:rFonts w:asciiTheme="minorHAnsi" w:hAnsiTheme="minorHAnsi" w:cstheme="minorHAnsi"/>
                <w:lang w:val="en-PH" w:eastAsia="en-PH"/>
              </w:rPr>
              <w:t>With Honors</w:t>
            </w:r>
          </w:p>
        </w:tc>
      </w:tr>
      <w:tr w:rsidR="00A8133B" w:rsidRPr="00E5783A" w14:paraId="41FF3877" w14:textId="7ACCFE7A" w:rsidTr="00A8133B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E145E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5</w:t>
            </w:r>
          </w:p>
        </w:tc>
        <w:tc>
          <w:tcPr>
            <w:tcW w:w="3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8028F9" w14:textId="0CBD1EC5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HERNANDEZ, HANZ JERICHO A.</w:t>
            </w:r>
          </w:p>
        </w:tc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3B0B598" w14:textId="68A9C91F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92.12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335997" w14:textId="3DA9FCB2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</w:t>
            </w:r>
            <w:r>
              <w:rPr>
                <w:rFonts w:asciiTheme="minorHAnsi" w:hAnsiTheme="minorHAnsi" w:cstheme="minorHAnsi"/>
                <w:lang w:val="en-PH" w:eastAsia="en-PH"/>
              </w:rPr>
              <w:t>2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254B76C6" w14:textId="29C173D5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0A32B6">
              <w:rPr>
                <w:rFonts w:asciiTheme="minorHAnsi" w:hAnsiTheme="minorHAnsi" w:cstheme="minorHAnsi"/>
                <w:lang w:val="en-PH" w:eastAsia="en-PH"/>
              </w:rPr>
              <w:t>With Honors</w:t>
            </w:r>
          </w:p>
        </w:tc>
      </w:tr>
      <w:tr w:rsidR="00A8133B" w:rsidRPr="00E5783A" w14:paraId="58775635" w14:textId="5B18457F" w:rsidTr="00A8133B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5FA41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6</w:t>
            </w:r>
          </w:p>
        </w:tc>
        <w:tc>
          <w:tcPr>
            <w:tcW w:w="3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6FE8554" w14:textId="0D3B55D1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LEJANO, NATHANIEL O.</w:t>
            </w:r>
          </w:p>
        </w:tc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D4DA8C7" w14:textId="7A70A228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92.00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50BC26" w14:textId="65AE692A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</w:t>
            </w:r>
            <w:r>
              <w:rPr>
                <w:rFonts w:asciiTheme="minorHAnsi" w:hAnsiTheme="minorHAnsi" w:cstheme="minorHAnsi"/>
                <w:lang w:val="en-PH" w:eastAsia="en-PH"/>
              </w:rPr>
              <w:t>2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4D2F027C" w14:textId="7D856FD1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0A32B6">
              <w:rPr>
                <w:rFonts w:asciiTheme="minorHAnsi" w:hAnsiTheme="minorHAnsi" w:cstheme="minorHAnsi"/>
                <w:lang w:val="en-PH" w:eastAsia="en-PH"/>
              </w:rPr>
              <w:t>With Honors</w:t>
            </w:r>
          </w:p>
        </w:tc>
      </w:tr>
      <w:tr w:rsidR="00A8133B" w:rsidRPr="00E5783A" w14:paraId="18BBA20E" w14:textId="1F7F37B9" w:rsidTr="00A8133B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315FA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7</w:t>
            </w:r>
          </w:p>
        </w:tc>
        <w:tc>
          <w:tcPr>
            <w:tcW w:w="3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DF1926" w14:textId="3857D997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MAGPANTAY, VON GABRIEL A.</w:t>
            </w:r>
          </w:p>
        </w:tc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0D48E0F" w14:textId="7FE751AC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92.00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5ACBAF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92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6E898487" w14:textId="031FA309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0A32B6">
              <w:rPr>
                <w:rFonts w:asciiTheme="minorHAnsi" w:hAnsiTheme="minorHAnsi" w:cstheme="minorHAnsi"/>
                <w:lang w:val="en-PH" w:eastAsia="en-PH"/>
              </w:rPr>
              <w:t>With Honors</w:t>
            </w:r>
          </w:p>
        </w:tc>
      </w:tr>
      <w:tr w:rsidR="00A8133B" w:rsidRPr="00E5783A" w14:paraId="4A64E6AE" w14:textId="2CAE2475" w:rsidTr="00A8133B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4C102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8</w:t>
            </w:r>
          </w:p>
        </w:tc>
        <w:tc>
          <w:tcPr>
            <w:tcW w:w="3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AD6654" w14:textId="1D434535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MENDOZA, CEE JAY S.</w:t>
            </w:r>
          </w:p>
        </w:tc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83BA76B" w14:textId="4AF9CB09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91.48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9273EF" w14:textId="5164F89F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91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2FB96842" w14:textId="6FBE385B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0A32B6">
              <w:rPr>
                <w:rFonts w:asciiTheme="minorHAnsi" w:hAnsiTheme="minorHAnsi" w:cstheme="minorHAnsi"/>
                <w:lang w:val="en-PH" w:eastAsia="en-PH"/>
              </w:rPr>
              <w:t>With Honors</w:t>
            </w:r>
          </w:p>
        </w:tc>
      </w:tr>
      <w:tr w:rsidR="00A8133B" w:rsidRPr="00E5783A" w14:paraId="70F9D56A" w14:textId="76E177F3" w:rsidTr="00A8133B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28A0A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9</w:t>
            </w:r>
          </w:p>
        </w:tc>
        <w:tc>
          <w:tcPr>
            <w:tcW w:w="3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A65988" w14:textId="38C2C371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TOLENTINO, EFREN ANGELO R.</w:t>
            </w:r>
          </w:p>
        </w:tc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02C57D38" w14:textId="77CCCDBB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91.38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617368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91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42C3AC86" w14:textId="6F84DBB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0A32B6">
              <w:rPr>
                <w:rFonts w:asciiTheme="minorHAnsi" w:hAnsiTheme="minorHAnsi" w:cstheme="minorHAnsi"/>
                <w:lang w:val="en-PH" w:eastAsia="en-PH"/>
              </w:rPr>
              <w:t>With Honors</w:t>
            </w:r>
          </w:p>
        </w:tc>
      </w:tr>
      <w:tr w:rsidR="00A8133B" w:rsidRPr="00E5783A" w14:paraId="1FD812E7" w14:textId="67BE6546" w:rsidTr="00A8133B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D278A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10</w:t>
            </w:r>
          </w:p>
        </w:tc>
        <w:tc>
          <w:tcPr>
            <w:tcW w:w="3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629F7D" w14:textId="22D0A0F1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VICTORIANO, GIAN PATRICK L.</w:t>
            </w:r>
          </w:p>
        </w:tc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18D6DC1" w14:textId="12298F1D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91.02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B85BCE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91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0E400B0B" w14:textId="56EDF889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0A32B6">
              <w:rPr>
                <w:rFonts w:asciiTheme="minorHAnsi" w:hAnsiTheme="minorHAnsi" w:cstheme="minorHAnsi"/>
                <w:lang w:val="en-PH" w:eastAsia="en-PH"/>
              </w:rPr>
              <w:t>With Honors</w:t>
            </w:r>
          </w:p>
        </w:tc>
      </w:tr>
      <w:tr w:rsidR="00A8133B" w:rsidRPr="00E5783A" w14:paraId="01A1D995" w14:textId="49F46BF4" w:rsidTr="00A8133B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9E775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11</w:t>
            </w:r>
          </w:p>
        </w:tc>
        <w:tc>
          <w:tcPr>
            <w:tcW w:w="3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114E8A" w14:textId="38BAFDB1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BAGUNAS, MARTHA ERROLEEN B.</w:t>
            </w:r>
          </w:p>
        </w:tc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6DFEF892" w14:textId="0399D70A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90.25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992DD5E" w14:textId="66D8CB42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</w:t>
            </w:r>
            <w:r>
              <w:rPr>
                <w:rFonts w:asciiTheme="minorHAnsi" w:hAnsiTheme="minorHAnsi" w:cstheme="minorHAnsi"/>
                <w:lang w:val="en-PH" w:eastAsia="en-PH"/>
              </w:rPr>
              <w:t>0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40DE4A01" w14:textId="02647FC2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0A32B6">
              <w:rPr>
                <w:rFonts w:asciiTheme="minorHAnsi" w:hAnsiTheme="minorHAnsi" w:cstheme="minorHAnsi"/>
                <w:lang w:val="en-PH" w:eastAsia="en-PH"/>
              </w:rPr>
              <w:t>With Honors</w:t>
            </w:r>
          </w:p>
        </w:tc>
      </w:tr>
      <w:tr w:rsidR="00A8133B" w:rsidRPr="00E5783A" w14:paraId="5EDEE6A6" w14:textId="2AC9E474" w:rsidTr="00A86AF4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4C8D3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12</w:t>
            </w:r>
          </w:p>
        </w:tc>
        <w:tc>
          <w:tcPr>
            <w:tcW w:w="3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3391A1F" w14:textId="78A3355B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BAUTISTA, HERSHEY MARGARET I.</w:t>
            </w:r>
          </w:p>
        </w:tc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0AC09E7" w14:textId="44D80EEB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90.16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04B94F" w14:textId="1A617840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</w:t>
            </w:r>
            <w:r>
              <w:rPr>
                <w:rFonts w:asciiTheme="minorHAnsi" w:hAnsiTheme="minorHAnsi" w:cstheme="minorHAnsi"/>
                <w:lang w:val="en-PH" w:eastAsia="en-PH"/>
              </w:rPr>
              <w:t>0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1E4DF2AF" w14:textId="6485DCBD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0A32B6">
              <w:rPr>
                <w:rFonts w:asciiTheme="minorHAnsi" w:hAnsiTheme="minorHAnsi" w:cstheme="minorHAnsi"/>
                <w:lang w:val="en-PH" w:eastAsia="en-PH"/>
              </w:rPr>
              <w:t>With Honors</w:t>
            </w:r>
          </w:p>
        </w:tc>
      </w:tr>
      <w:tr w:rsidR="00A8133B" w:rsidRPr="00E5783A" w14:paraId="4B5B7CE4" w14:textId="2F63F46C" w:rsidTr="00A86AF4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63DE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13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B1543" w14:textId="2842DDE5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BERNARDINO, MA. BERNADETTE G.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B8E79" w14:textId="6ADA80F2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90.00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57759" w14:textId="756E0A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</w:t>
            </w:r>
            <w:r>
              <w:rPr>
                <w:rFonts w:asciiTheme="minorHAnsi" w:hAnsiTheme="minorHAnsi" w:cstheme="minorHAnsi"/>
                <w:lang w:val="en-PH" w:eastAsia="en-PH"/>
              </w:rPr>
              <w:t>0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ACB3" w14:textId="7E721F64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0A32B6">
              <w:rPr>
                <w:rFonts w:asciiTheme="minorHAnsi" w:hAnsiTheme="minorHAnsi" w:cstheme="minorHAnsi"/>
                <w:lang w:val="en-PH" w:eastAsia="en-PH"/>
              </w:rPr>
              <w:t>With Honors</w:t>
            </w:r>
          </w:p>
        </w:tc>
      </w:tr>
      <w:tr w:rsidR="00A8133B" w:rsidRPr="00E5783A" w14:paraId="667F4B6D" w14:textId="50822438" w:rsidTr="00A86AF4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0EA6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14</w:t>
            </w:r>
          </w:p>
        </w:tc>
        <w:tc>
          <w:tcPr>
            <w:tcW w:w="3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5A549" w14:textId="28475B28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CHAVEZ, GEORGIA ISABELLE B.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2B717" w14:textId="144BAC01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90.00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B176" w14:textId="6BF0DA86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</w:t>
            </w:r>
            <w:r>
              <w:rPr>
                <w:rFonts w:asciiTheme="minorHAnsi" w:hAnsiTheme="minorHAnsi" w:cstheme="minorHAnsi"/>
                <w:lang w:val="en-PH" w:eastAsia="en-PH"/>
              </w:rPr>
              <w:t>0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6657" w14:textId="7B2B4346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0A32B6">
              <w:rPr>
                <w:rFonts w:asciiTheme="minorHAnsi" w:hAnsiTheme="minorHAnsi" w:cstheme="minorHAnsi"/>
                <w:lang w:val="en-PH" w:eastAsia="en-PH"/>
              </w:rPr>
              <w:t>With Honors</w:t>
            </w:r>
          </w:p>
        </w:tc>
      </w:tr>
      <w:tr w:rsidR="00A8133B" w:rsidRPr="00E5783A" w14:paraId="6AB2CEA3" w14:textId="42C6E3F5" w:rsidTr="00A8133B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7D6F56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15</w:t>
            </w:r>
          </w:p>
        </w:tc>
        <w:tc>
          <w:tcPr>
            <w:tcW w:w="3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250ECF" w14:textId="5480D383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DE GUIA, MAIA REMEDIOS V.</w:t>
            </w:r>
          </w:p>
        </w:tc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2FB5E980" w14:textId="12DC29A1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89.67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CBA638" w14:textId="11FC6EAF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</w:t>
            </w:r>
            <w:r>
              <w:rPr>
                <w:rFonts w:asciiTheme="minorHAnsi" w:hAnsiTheme="minorHAnsi" w:cstheme="minorHAnsi"/>
                <w:lang w:val="en-PH" w:eastAsia="en-PH"/>
              </w:rPr>
              <w:t>0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63240B5D" w14:textId="45C0CFB0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0A32B6">
              <w:rPr>
                <w:rFonts w:asciiTheme="minorHAnsi" w:hAnsiTheme="minorHAnsi" w:cstheme="minorHAnsi"/>
                <w:lang w:val="en-PH" w:eastAsia="en-PH"/>
              </w:rPr>
              <w:t>With Honors</w:t>
            </w:r>
          </w:p>
        </w:tc>
      </w:tr>
      <w:tr w:rsidR="00A8133B" w:rsidRPr="00E5783A" w14:paraId="5E7085CD" w14:textId="78D4D50F" w:rsidTr="00A8133B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AE2E6F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16</w:t>
            </w:r>
          </w:p>
        </w:tc>
        <w:tc>
          <w:tcPr>
            <w:tcW w:w="3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3855C0" w14:textId="4A68DA11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 xml:space="preserve">DE TORRES, ARIANNE </w:t>
            </w:r>
            <w:r w:rsidR="00A86AF4" w:rsidRPr="00E5783A">
              <w:rPr>
                <w:rFonts w:asciiTheme="minorHAnsi" w:hAnsiTheme="minorHAnsi" w:cstheme="minorHAnsi"/>
                <w:lang w:val="en-PH" w:eastAsia="en-PH"/>
              </w:rPr>
              <w:t>JOY A.</w:t>
            </w:r>
          </w:p>
        </w:tc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53EA97F" w14:textId="610BD4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89.65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F96BFD" w14:textId="4CEBE55A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</w:t>
            </w:r>
            <w:r>
              <w:rPr>
                <w:rFonts w:asciiTheme="minorHAnsi" w:hAnsiTheme="minorHAnsi" w:cstheme="minorHAnsi"/>
                <w:lang w:val="en-PH" w:eastAsia="en-PH"/>
              </w:rPr>
              <w:t>0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17FE9E55" w14:textId="10EC6523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0A32B6">
              <w:rPr>
                <w:rFonts w:asciiTheme="minorHAnsi" w:hAnsiTheme="minorHAnsi" w:cstheme="minorHAnsi"/>
                <w:lang w:val="en-PH" w:eastAsia="en-PH"/>
              </w:rPr>
              <w:t>With Honors</w:t>
            </w:r>
          </w:p>
        </w:tc>
      </w:tr>
      <w:tr w:rsidR="00A8133B" w:rsidRPr="00E5783A" w14:paraId="56E97B40" w14:textId="1E0CDC5A" w:rsidTr="00A8133B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9FD64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17</w:t>
            </w:r>
          </w:p>
        </w:tc>
        <w:tc>
          <w:tcPr>
            <w:tcW w:w="3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0A98BA" w14:textId="2DD8BC70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FLORENTINO, REYCY R.</w:t>
            </w:r>
          </w:p>
        </w:tc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69208A3" w14:textId="104C4020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89.56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6232BA" w14:textId="463CB33E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</w:t>
            </w:r>
            <w:r>
              <w:rPr>
                <w:rFonts w:asciiTheme="minorHAnsi" w:hAnsiTheme="minorHAnsi" w:cstheme="minorHAnsi"/>
                <w:lang w:val="en-PH" w:eastAsia="en-PH"/>
              </w:rPr>
              <w:t>0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6E6E2862" w14:textId="57F0AD28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0A32B6">
              <w:rPr>
                <w:rFonts w:asciiTheme="minorHAnsi" w:hAnsiTheme="minorHAnsi" w:cstheme="minorHAnsi"/>
                <w:lang w:val="en-PH" w:eastAsia="en-PH"/>
              </w:rPr>
              <w:t>With Honors</w:t>
            </w:r>
          </w:p>
        </w:tc>
      </w:tr>
      <w:tr w:rsidR="00A8133B" w:rsidRPr="00E5783A" w14:paraId="71B2CA5E" w14:textId="13102094" w:rsidTr="00A8133B">
        <w:trPr>
          <w:trHeight w:val="202"/>
          <w:jc w:val="center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A3212" w14:textId="77777777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18</w:t>
            </w:r>
          </w:p>
        </w:tc>
        <w:tc>
          <w:tcPr>
            <w:tcW w:w="324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CFC4FE" w14:textId="6EC1F2B8" w:rsidR="00A8133B" w:rsidRPr="00E5783A" w:rsidRDefault="00A8133B" w:rsidP="00A8133B">
            <w:pPr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GUEVARRA, ERICA SOPHIA V.</w:t>
            </w:r>
          </w:p>
        </w:tc>
        <w:tc>
          <w:tcPr>
            <w:tcW w:w="10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CC4FFB1" w14:textId="4BB8EC40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89.50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9204B7" w14:textId="5FF3FF29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lang w:val="en-PH" w:eastAsia="en-PH"/>
              </w:rPr>
              <w:t>9</w:t>
            </w:r>
            <w:r>
              <w:rPr>
                <w:rFonts w:asciiTheme="minorHAnsi" w:hAnsiTheme="minorHAnsi" w:cstheme="minorHAnsi"/>
                <w:lang w:val="en-PH" w:eastAsia="en-PH"/>
              </w:rPr>
              <w:t>0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</w:tcPr>
          <w:p w14:paraId="6CBE93AC" w14:textId="472FAF46" w:rsidR="00A8133B" w:rsidRPr="00E5783A" w:rsidRDefault="00A8133B" w:rsidP="00A8133B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 w:rsidRPr="000A32B6">
              <w:rPr>
                <w:rFonts w:asciiTheme="minorHAnsi" w:hAnsiTheme="minorHAnsi" w:cstheme="minorHAnsi"/>
                <w:lang w:val="en-PH" w:eastAsia="en-PH"/>
              </w:rPr>
              <w:t>With Honors</w:t>
            </w:r>
          </w:p>
        </w:tc>
      </w:tr>
    </w:tbl>
    <w:p w14:paraId="344E8560" w14:textId="5CA2C29E" w:rsidR="00BE560E" w:rsidRDefault="00BE560E" w:rsidP="00D119B4">
      <w:pPr>
        <w:ind w:right="940"/>
        <w:jc w:val="center"/>
        <w:rPr>
          <w:b/>
          <w:bCs/>
          <w:sz w:val="24"/>
          <w:szCs w:val="24"/>
        </w:rPr>
      </w:pPr>
    </w:p>
    <w:p w14:paraId="404AABF2" w14:textId="3543E8BD" w:rsidR="00BE560E" w:rsidRDefault="00E5783A" w:rsidP="00D119B4">
      <w:pPr>
        <w:ind w:right="940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52349" wp14:editId="47FC72CD">
                <wp:simplePos x="0" y="0"/>
                <wp:positionH relativeFrom="column">
                  <wp:posOffset>-563201</wp:posOffset>
                </wp:positionH>
                <wp:positionV relativeFrom="paragraph">
                  <wp:posOffset>221408</wp:posOffset>
                </wp:positionV>
                <wp:extent cx="10193843" cy="1530035"/>
                <wp:effectExtent l="0" t="0" r="17145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3843" cy="153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50E70A" w14:textId="7A4168EA" w:rsidR="006E6857" w:rsidRDefault="006E6857"/>
                          <w:p w14:paraId="3A62E37A" w14:textId="3647CFCA" w:rsidR="006E6857" w:rsidRDefault="00E5783A">
                            <w:r>
                              <w:t>Prepared and submitted by: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Checked and verified: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Approved by:</w:t>
                            </w:r>
                          </w:p>
                          <w:p w14:paraId="19299242" w14:textId="77777777" w:rsidR="00E5783A" w:rsidRDefault="00E5783A"/>
                          <w:p w14:paraId="48C6A14B" w14:textId="77777777" w:rsidR="006E6857" w:rsidRDefault="006E6857"/>
                          <w:p w14:paraId="507D4C00" w14:textId="7BFB59B6" w:rsidR="00077D0E" w:rsidRPr="006E6857" w:rsidRDefault="006E68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E6857">
                              <w:rPr>
                                <w:b/>
                                <w:bCs/>
                              </w:rPr>
                              <w:t xml:space="preserve">Asst. Prof. EDWINA D. RODRIGUEZ </w:t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  <w:t>Ms. JINGLE G. GUEVARRA</w:t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  <w:t>Dr. JOSE ALEJANDRO R. BELEN</w:t>
                            </w:r>
                          </w:p>
                          <w:p w14:paraId="4159F4E5" w14:textId="5C3720BB" w:rsidR="006E6857" w:rsidRDefault="00A86AF4">
                            <w:r>
                              <w:t>Adviser</w:t>
                            </w:r>
                            <w:r>
                              <w:tab/>
                            </w:r>
                            <w:r w:rsidR="006E6857">
                              <w:tab/>
                            </w:r>
                            <w:r w:rsidR="006E6857">
                              <w:tab/>
                            </w:r>
                            <w:r w:rsidR="006E6857">
                              <w:tab/>
                            </w:r>
                            <w:r w:rsidR="006E6857">
                              <w:tab/>
                            </w:r>
                            <w:r w:rsidR="006E6857">
                              <w:tab/>
                              <w:t>Chairperson, High School</w:t>
                            </w:r>
                            <w:r w:rsidR="006E6857">
                              <w:tab/>
                            </w:r>
                            <w:r w:rsidR="006E6857">
                              <w:tab/>
                            </w:r>
                            <w:r w:rsidR="006E6857">
                              <w:tab/>
                              <w:t>Principal</w:t>
                            </w:r>
                          </w:p>
                          <w:p w14:paraId="53CBAA3C" w14:textId="474EA6F9" w:rsidR="006E6857" w:rsidRDefault="006E6857"/>
                          <w:p w14:paraId="2F687CDE" w14:textId="568B2564" w:rsidR="006E6857" w:rsidRDefault="006E6857"/>
                          <w:p w14:paraId="4F39A681" w14:textId="42726E33" w:rsidR="006E6857" w:rsidRDefault="006E6857">
                            <w:r>
                              <w:t>Date: 10/28/2023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Date: 10/28/2023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Date:</w:t>
                            </w:r>
                            <w:r w:rsidRPr="006E6857">
                              <w:t xml:space="preserve"> </w:t>
                            </w:r>
                            <w:r>
                              <w:t>10/28/2023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5234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44.35pt;margin-top:17.45pt;width:802.65pt;height:1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" fillcolor="white [3201]" strokecolor="white [3212]" strokeweight=".5pt">
                <v:textbox>
                  <w:txbxContent>
                    <w:p w14:paraId="5650E70A" w14:textId="7A4168EA" w:rsidR="006E6857" w:rsidRDefault="006E6857"/>
                    <w:p w14:paraId="3A62E37A" w14:textId="3647CFCA" w:rsidR="006E6857" w:rsidRDefault="00E5783A">
                      <w:r>
                        <w:t>Prepared and submitted by: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Checked and verified: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Approved by:</w:t>
                      </w:r>
                    </w:p>
                    <w:p w14:paraId="19299242" w14:textId="77777777" w:rsidR="00E5783A" w:rsidRDefault="00E5783A"/>
                    <w:p w14:paraId="48C6A14B" w14:textId="77777777" w:rsidR="006E6857" w:rsidRDefault="006E6857"/>
                    <w:p w14:paraId="507D4C00" w14:textId="7BFB59B6" w:rsidR="00077D0E" w:rsidRPr="006E6857" w:rsidRDefault="006E6857">
                      <w:pPr>
                        <w:rPr>
                          <w:b/>
                          <w:bCs/>
                        </w:rPr>
                      </w:pPr>
                      <w:r w:rsidRPr="006E6857">
                        <w:rPr>
                          <w:b/>
                          <w:bCs/>
                        </w:rPr>
                        <w:t xml:space="preserve">Asst. Prof. EDWINA D. RODRIGUEZ </w:t>
                      </w:r>
                      <w:r w:rsidRPr="006E6857">
                        <w:rPr>
                          <w:b/>
                          <w:bCs/>
                        </w:rPr>
                        <w:tab/>
                      </w:r>
                      <w:r w:rsidRPr="006E6857">
                        <w:rPr>
                          <w:b/>
                          <w:bCs/>
                        </w:rPr>
                        <w:tab/>
                        <w:t>Ms. JINGLE G. GUEVARRA</w:t>
                      </w:r>
                      <w:r w:rsidRPr="006E6857">
                        <w:rPr>
                          <w:b/>
                          <w:bCs/>
                        </w:rPr>
                        <w:tab/>
                      </w:r>
                      <w:r w:rsidRPr="006E6857">
                        <w:rPr>
                          <w:b/>
                          <w:bCs/>
                        </w:rPr>
                        <w:tab/>
                        <w:t>Dr. JOSE ALEJANDRO R. BELEN</w:t>
                      </w:r>
                    </w:p>
                    <w:p w14:paraId="4159F4E5" w14:textId="5C3720BB" w:rsidR="006E6857" w:rsidRDefault="00A86AF4">
                      <w:r>
                        <w:t>Adviser</w:t>
                      </w:r>
                      <w:r>
                        <w:tab/>
                      </w:r>
                      <w:r w:rsidR="006E6857">
                        <w:tab/>
                      </w:r>
                      <w:r w:rsidR="006E6857">
                        <w:tab/>
                      </w:r>
                      <w:r w:rsidR="006E6857">
                        <w:tab/>
                      </w:r>
                      <w:r w:rsidR="006E6857">
                        <w:tab/>
                      </w:r>
                      <w:r w:rsidR="006E6857">
                        <w:tab/>
                        <w:t>Chairperson, High School</w:t>
                      </w:r>
                      <w:r w:rsidR="006E6857">
                        <w:tab/>
                      </w:r>
                      <w:r w:rsidR="006E6857">
                        <w:tab/>
                      </w:r>
                      <w:r w:rsidR="006E6857">
                        <w:tab/>
                        <w:t>Principal</w:t>
                      </w:r>
                    </w:p>
                    <w:p w14:paraId="53CBAA3C" w14:textId="474EA6F9" w:rsidR="006E6857" w:rsidRDefault="006E6857"/>
                    <w:p w14:paraId="2F687CDE" w14:textId="568B2564" w:rsidR="006E6857" w:rsidRDefault="006E6857"/>
                    <w:p w14:paraId="4F39A681" w14:textId="42726E33" w:rsidR="006E6857" w:rsidRDefault="006E6857">
                      <w:r>
                        <w:t>Date: 10/28/2023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Date: 10/28/2023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Date:</w:t>
                      </w:r>
                      <w:r w:rsidRPr="006E6857">
                        <w:t xml:space="preserve"> </w:t>
                      </w:r>
                      <w:r>
                        <w:t>10/28/2023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E560E" w:rsidSect="009B039F">
      <w:headerReference w:type="default" r:id="rId7"/>
      <w:footerReference w:type="default" r:id="rId8"/>
      <w:type w:val="continuous"/>
      <w:pgSz w:w="12240" w:h="18720"/>
      <w:pgMar w:top="380" w:right="440" w:bottom="0" w:left="1500" w:header="36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B4248" w14:textId="77777777" w:rsidR="00012FEB" w:rsidRDefault="00012FEB" w:rsidP="00D360D4">
      <w:r>
        <w:separator/>
      </w:r>
    </w:p>
  </w:endnote>
  <w:endnote w:type="continuationSeparator" w:id="0">
    <w:p w14:paraId="7F42C3A7" w14:textId="77777777" w:rsidR="00012FEB" w:rsidRDefault="00012FEB" w:rsidP="00D3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A9E8" w14:textId="77777777" w:rsidR="00D360D4" w:rsidRDefault="00D360D4">
    <w:pPr>
      <w:pStyle w:val="Footer"/>
    </w:pPr>
  </w:p>
  <w:p w14:paraId="20CB07B1" w14:textId="77777777" w:rsidR="00D360D4" w:rsidRDefault="00D360D4" w:rsidP="00D360D4">
    <w:pPr>
      <w:ind w:left="5615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b/>
        <w:i/>
        <w:color w:val="D2363B"/>
        <w:sz w:val="24"/>
        <w:szCs w:val="24"/>
      </w:rPr>
      <w:t>Leading Innovations, Transforming Lives</w:t>
    </w:r>
  </w:p>
  <w:p w14:paraId="27F2E60C" w14:textId="77777777" w:rsidR="00D360D4" w:rsidRDefault="00D36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640D6" w14:textId="77777777" w:rsidR="00012FEB" w:rsidRDefault="00012FEB" w:rsidP="00D360D4">
      <w:r>
        <w:separator/>
      </w:r>
    </w:p>
  </w:footnote>
  <w:footnote w:type="continuationSeparator" w:id="0">
    <w:p w14:paraId="30F454C8" w14:textId="77777777" w:rsidR="00012FEB" w:rsidRDefault="00012FEB" w:rsidP="00D36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9B54" w14:textId="6BDFA7DD" w:rsidR="00D86BDB" w:rsidRPr="00694333" w:rsidRDefault="00E04E61" w:rsidP="00D86BDB">
    <w:pPr>
      <w:ind w:left="1145" w:right="2206" w:firstLine="11"/>
      <w:jc w:val="center"/>
      <w:rPr>
        <w:b/>
        <w:color w:val="000000"/>
        <w:spacing w:val="11"/>
        <w:w w:val="116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D43A4A9" wp14:editId="7BEF5217">
          <wp:simplePos x="0" y="0"/>
          <wp:positionH relativeFrom="page">
            <wp:posOffset>711998</wp:posOffset>
          </wp:positionH>
          <wp:positionV relativeFrom="page">
            <wp:posOffset>74930</wp:posOffset>
          </wp:positionV>
          <wp:extent cx="1257300" cy="118999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189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6BDB" w:rsidRPr="00694333">
      <w:rPr>
        <w:b/>
        <w:color w:val="000000"/>
        <w:spacing w:val="12"/>
        <w:w w:val="113"/>
        <w:sz w:val="24"/>
        <w:szCs w:val="24"/>
      </w:rPr>
      <w:t>Republi</w:t>
    </w:r>
    <w:r w:rsidR="00D86BDB" w:rsidRPr="00694333">
      <w:rPr>
        <w:b/>
        <w:color w:val="000000"/>
        <w:w w:val="113"/>
        <w:sz w:val="24"/>
        <w:szCs w:val="24"/>
      </w:rPr>
      <w:t>c</w:t>
    </w:r>
    <w:r w:rsidR="00D86BDB" w:rsidRPr="00694333">
      <w:rPr>
        <w:b/>
        <w:color w:val="000000"/>
        <w:spacing w:val="28"/>
        <w:w w:val="113"/>
        <w:sz w:val="24"/>
        <w:szCs w:val="24"/>
      </w:rPr>
      <w:t xml:space="preserve"> </w:t>
    </w:r>
    <w:r w:rsidR="00D86BDB" w:rsidRPr="00694333">
      <w:rPr>
        <w:b/>
        <w:color w:val="000000"/>
        <w:spacing w:val="11"/>
        <w:sz w:val="24"/>
        <w:szCs w:val="24"/>
      </w:rPr>
      <w:t>o</w:t>
    </w:r>
    <w:r w:rsidR="00D86BDB" w:rsidRPr="00694333">
      <w:rPr>
        <w:b/>
        <w:color w:val="000000"/>
        <w:sz w:val="24"/>
        <w:szCs w:val="24"/>
      </w:rPr>
      <w:t>f</w:t>
    </w:r>
    <w:r w:rsidR="00D86BDB" w:rsidRPr="00694333">
      <w:rPr>
        <w:b/>
        <w:color w:val="000000"/>
        <w:spacing w:val="10"/>
        <w:sz w:val="24"/>
        <w:szCs w:val="24"/>
      </w:rPr>
      <w:t xml:space="preserve"> </w:t>
    </w:r>
    <w:r w:rsidR="00D86BDB" w:rsidRPr="00694333">
      <w:rPr>
        <w:b/>
        <w:color w:val="000000"/>
        <w:spacing w:val="11"/>
        <w:sz w:val="24"/>
        <w:szCs w:val="24"/>
      </w:rPr>
      <w:t>th</w:t>
    </w:r>
    <w:r w:rsidR="00D86BDB" w:rsidRPr="00694333">
      <w:rPr>
        <w:b/>
        <w:color w:val="000000"/>
        <w:sz w:val="24"/>
        <w:szCs w:val="24"/>
      </w:rPr>
      <w:t xml:space="preserve">e </w:t>
    </w:r>
    <w:r w:rsidR="00D86BDB" w:rsidRPr="00694333">
      <w:rPr>
        <w:b/>
        <w:color w:val="000000"/>
        <w:spacing w:val="11"/>
        <w:w w:val="116"/>
        <w:sz w:val="24"/>
        <w:szCs w:val="24"/>
      </w:rPr>
      <w:t>Philippines</w:t>
    </w:r>
  </w:p>
  <w:p w14:paraId="0186C534" w14:textId="77777777" w:rsidR="00D86BDB" w:rsidRPr="0052447F" w:rsidRDefault="00D86BDB" w:rsidP="00D86BDB">
    <w:pPr>
      <w:ind w:left="1148" w:right="2208" w:firstLine="11"/>
      <w:jc w:val="center"/>
      <w:rPr>
        <w:rFonts w:ascii="Arial" w:eastAsia="Bookman Old Style" w:hAnsi="Arial" w:cs="Arial"/>
        <w:b/>
        <w:color w:val="D2363B"/>
        <w:w w:val="93"/>
        <w:sz w:val="24"/>
        <w:szCs w:val="24"/>
      </w:rPr>
    </w:pPr>
    <w:r w:rsidRPr="00694333">
      <w:rPr>
        <w:b/>
        <w:color w:val="000000"/>
        <w:w w:val="109"/>
        <w:sz w:val="32"/>
        <w:szCs w:val="32"/>
      </w:rPr>
      <w:t>B</w:t>
    </w:r>
    <w:r w:rsidRPr="00694333">
      <w:rPr>
        <w:b/>
        <w:color w:val="000000"/>
        <w:spacing w:val="-14"/>
        <w:w w:val="109"/>
        <w:sz w:val="32"/>
        <w:szCs w:val="32"/>
      </w:rPr>
      <w:t>AT</w:t>
    </w:r>
    <w:r w:rsidRPr="00694333">
      <w:rPr>
        <w:b/>
        <w:color w:val="000000"/>
        <w:w w:val="109"/>
        <w:sz w:val="32"/>
        <w:szCs w:val="32"/>
      </w:rPr>
      <w:t>A</w:t>
    </w:r>
    <w:r w:rsidRPr="00694333">
      <w:rPr>
        <w:b/>
        <w:color w:val="000000"/>
        <w:spacing w:val="-7"/>
        <w:w w:val="109"/>
        <w:sz w:val="32"/>
        <w:szCs w:val="32"/>
      </w:rPr>
      <w:t>N</w:t>
    </w:r>
    <w:r w:rsidRPr="00694333">
      <w:rPr>
        <w:b/>
        <w:color w:val="000000"/>
        <w:spacing w:val="-2"/>
        <w:w w:val="109"/>
        <w:sz w:val="32"/>
        <w:szCs w:val="32"/>
      </w:rPr>
      <w:t>G</w:t>
    </w:r>
    <w:r w:rsidRPr="00694333">
      <w:rPr>
        <w:b/>
        <w:color w:val="000000"/>
        <w:w w:val="109"/>
        <w:sz w:val="32"/>
        <w:szCs w:val="32"/>
      </w:rPr>
      <w:t>AS</w:t>
    </w:r>
    <w:r w:rsidRPr="00694333">
      <w:rPr>
        <w:b/>
        <w:color w:val="000000"/>
        <w:spacing w:val="23"/>
        <w:w w:val="109"/>
        <w:sz w:val="32"/>
        <w:szCs w:val="32"/>
      </w:rPr>
      <w:t xml:space="preserve"> </w:t>
    </w:r>
    <w:r w:rsidRPr="00694333">
      <w:rPr>
        <w:b/>
        <w:color w:val="000000"/>
        <w:spacing w:val="-1"/>
        <w:w w:val="109"/>
        <w:sz w:val="32"/>
        <w:szCs w:val="32"/>
      </w:rPr>
      <w:t>S</w:t>
    </w:r>
    <w:r w:rsidRPr="00694333">
      <w:rPr>
        <w:b/>
        <w:color w:val="000000"/>
        <w:spacing w:val="-14"/>
        <w:w w:val="109"/>
        <w:sz w:val="32"/>
        <w:szCs w:val="32"/>
      </w:rPr>
      <w:t>TA</w:t>
    </w:r>
    <w:r w:rsidRPr="00694333">
      <w:rPr>
        <w:b/>
        <w:color w:val="000000"/>
        <w:w w:val="109"/>
        <w:sz w:val="32"/>
        <w:szCs w:val="32"/>
      </w:rPr>
      <w:t>TE</w:t>
    </w:r>
    <w:r w:rsidRPr="00694333">
      <w:rPr>
        <w:b/>
        <w:color w:val="000000"/>
        <w:spacing w:val="27"/>
        <w:w w:val="109"/>
        <w:sz w:val="32"/>
        <w:szCs w:val="32"/>
      </w:rPr>
      <w:t xml:space="preserve"> </w:t>
    </w:r>
    <w:r w:rsidRPr="00694333">
      <w:rPr>
        <w:b/>
        <w:color w:val="000000"/>
        <w:w w:val="112"/>
        <w:sz w:val="32"/>
        <w:szCs w:val="32"/>
      </w:rPr>
      <w:t>UNIVERSI</w:t>
    </w:r>
    <w:r w:rsidRPr="00694333">
      <w:rPr>
        <w:b/>
        <w:color w:val="000000"/>
        <w:spacing w:val="12"/>
        <w:w w:val="112"/>
        <w:sz w:val="32"/>
        <w:szCs w:val="32"/>
      </w:rPr>
      <w:t>T</w:t>
    </w:r>
    <w:r w:rsidRPr="00694333">
      <w:rPr>
        <w:b/>
        <w:color w:val="000000"/>
        <w:sz w:val="32"/>
        <w:szCs w:val="32"/>
      </w:rPr>
      <w:t>Y</w:t>
    </w:r>
  </w:p>
  <w:p w14:paraId="2A480DA5" w14:textId="77777777" w:rsidR="00D86BDB" w:rsidRPr="0052447F" w:rsidRDefault="00D86BDB" w:rsidP="00D86BDB">
    <w:pPr>
      <w:ind w:left="1148" w:right="2208" w:firstLine="11"/>
      <w:jc w:val="center"/>
      <w:rPr>
        <w:rFonts w:ascii="Arial" w:eastAsia="Bookman Old Style" w:hAnsi="Arial" w:cs="Arial"/>
        <w:b/>
        <w:color w:val="D2363B"/>
        <w:w w:val="94"/>
        <w:sz w:val="24"/>
        <w:szCs w:val="24"/>
      </w:rPr>
    </w:pP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The</w:t>
    </w:r>
    <w:r w:rsidRPr="0052447F">
      <w:rPr>
        <w:rFonts w:ascii="Arial" w:eastAsia="Bookman Old Style" w:hAnsi="Arial" w:cs="Arial"/>
        <w:b/>
        <w:color w:val="D2363B"/>
        <w:spacing w:val="-8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National</w:t>
    </w:r>
    <w:r w:rsidRPr="0052447F">
      <w:rPr>
        <w:rFonts w:ascii="Arial" w:eastAsia="Bookman Old Style" w:hAnsi="Arial" w:cs="Arial"/>
        <w:b/>
        <w:color w:val="D2363B"/>
        <w:spacing w:val="-26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Engineering</w:t>
    </w:r>
    <w:r w:rsidRPr="0052447F">
      <w:rPr>
        <w:rFonts w:ascii="Arial" w:eastAsia="Bookman Old Style" w:hAnsi="Arial" w:cs="Arial"/>
        <w:b/>
        <w:color w:val="D2363B"/>
        <w:spacing w:val="-6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2"/>
        <w:sz w:val="24"/>
        <w:szCs w:val="24"/>
      </w:rPr>
      <w:t>Uni</w:t>
    </w:r>
    <w:r w:rsidRPr="0052447F">
      <w:rPr>
        <w:rFonts w:ascii="Arial" w:eastAsia="Bookman Old Style" w:hAnsi="Arial" w:cs="Arial"/>
        <w:b/>
        <w:color w:val="D2363B"/>
        <w:spacing w:val="-6"/>
        <w:w w:val="92"/>
        <w:sz w:val="24"/>
        <w:szCs w:val="24"/>
      </w:rPr>
      <w:t>v</w:t>
    </w:r>
    <w:r w:rsidRPr="0052447F">
      <w:rPr>
        <w:rFonts w:ascii="Arial" w:eastAsia="Bookman Old Style" w:hAnsi="Arial" w:cs="Arial"/>
        <w:b/>
        <w:color w:val="D2363B"/>
        <w:w w:val="94"/>
        <w:sz w:val="24"/>
        <w:szCs w:val="24"/>
      </w:rPr>
      <w:t>ersity</w:t>
    </w:r>
  </w:p>
  <w:p w14:paraId="29403DCC" w14:textId="77777777" w:rsidR="00D86BDB" w:rsidRPr="00694333" w:rsidRDefault="00D86BDB" w:rsidP="00D86BDB">
    <w:pPr>
      <w:ind w:left="1148" w:right="2208" w:firstLine="11"/>
      <w:jc w:val="center"/>
      <w:rPr>
        <w:rFonts w:ascii="Bookman Old Style" w:eastAsia="Bookman Old Style" w:hAnsi="Bookman Old Style" w:cs="Bookman Old Style"/>
        <w:color w:val="000000"/>
        <w:sz w:val="24"/>
        <w:szCs w:val="24"/>
      </w:rPr>
    </w:pPr>
    <w:r w:rsidRPr="00694333">
      <w:rPr>
        <w:b/>
        <w:color w:val="000000"/>
        <w:w w:val="109"/>
        <w:sz w:val="24"/>
        <w:szCs w:val="24"/>
      </w:rPr>
      <w:t>ARASOF-</w:t>
    </w:r>
    <w:proofErr w:type="spellStart"/>
    <w:r w:rsidRPr="00694333">
      <w:rPr>
        <w:b/>
        <w:color w:val="000000"/>
        <w:w w:val="109"/>
        <w:sz w:val="24"/>
        <w:szCs w:val="24"/>
      </w:rPr>
      <w:t>Nasugbu</w:t>
    </w:r>
    <w:proofErr w:type="spellEnd"/>
    <w:r w:rsidRPr="00694333">
      <w:rPr>
        <w:b/>
        <w:color w:val="000000"/>
        <w:w w:val="109"/>
        <w:sz w:val="24"/>
        <w:szCs w:val="24"/>
      </w:rPr>
      <w:t xml:space="preserve"> Campus</w:t>
    </w:r>
  </w:p>
  <w:p w14:paraId="208F8BB2" w14:textId="77777777" w:rsidR="00D86BDB" w:rsidRPr="00694333" w:rsidRDefault="00D86BDB" w:rsidP="00D86BDB">
    <w:pPr>
      <w:ind w:left="1276" w:right="2362"/>
      <w:jc w:val="center"/>
      <w:rPr>
        <w:color w:val="000000"/>
      </w:rPr>
    </w:pPr>
    <w:r w:rsidRPr="00694333">
      <w:rPr>
        <w:b/>
        <w:color w:val="000000"/>
        <w:spacing w:val="-2"/>
        <w:w w:val="90"/>
      </w:rPr>
      <w:t>R. Martinez St.</w:t>
    </w:r>
    <w:r w:rsidRPr="00694333">
      <w:rPr>
        <w:b/>
        <w:color w:val="000000"/>
        <w:w w:val="90"/>
      </w:rPr>
      <w:t xml:space="preserve">, </w:t>
    </w:r>
    <w:proofErr w:type="spellStart"/>
    <w:r w:rsidRPr="00694333">
      <w:rPr>
        <w:b/>
        <w:color w:val="000000"/>
        <w:w w:val="90"/>
      </w:rPr>
      <w:t>Brgy</w:t>
    </w:r>
    <w:proofErr w:type="spellEnd"/>
    <w:r w:rsidRPr="00694333">
      <w:rPr>
        <w:b/>
        <w:color w:val="000000"/>
        <w:w w:val="90"/>
      </w:rPr>
      <w:t xml:space="preserve">. </w:t>
    </w:r>
    <w:proofErr w:type="spellStart"/>
    <w:r w:rsidRPr="00694333">
      <w:rPr>
        <w:b/>
        <w:color w:val="000000"/>
        <w:w w:val="90"/>
      </w:rPr>
      <w:t>Bucana</w:t>
    </w:r>
    <w:proofErr w:type="spellEnd"/>
    <w:r w:rsidRPr="00694333">
      <w:rPr>
        <w:b/>
        <w:color w:val="000000"/>
        <w:w w:val="90"/>
      </w:rPr>
      <w:t xml:space="preserve">, </w:t>
    </w:r>
    <w:proofErr w:type="spellStart"/>
    <w:r w:rsidRPr="00694333">
      <w:rPr>
        <w:b/>
        <w:color w:val="000000"/>
        <w:w w:val="90"/>
      </w:rPr>
      <w:t>Nasugbu</w:t>
    </w:r>
    <w:proofErr w:type="spellEnd"/>
    <w:r w:rsidRPr="00694333">
      <w:rPr>
        <w:b/>
        <w:color w:val="000000"/>
        <w:w w:val="90"/>
      </w:rPr>
      <w:t>, Batangas</w:t>
    </w:r>
    <w:r w:rsidRPr="00694333">
      <w:rPr>
        <w:b/>
        <w:color w:val="000000"/>
      </w:rPr>
      <w:t>,</w:t>
    </w:r>
    <w:r w:rsidRPr="00694333">
      <w:rPr>
        <w:b/>
        <w:color w:val="000000"/>
        <w:spacing w:val="-18"/>
      </w:rPr>
      <w:t xml:space="preserve"> </w:t>
    </w:r>
    <w:r w:rsidRPr="00694333">
      <w:rPr>
        <w:b/>
        <w:color w:val="000000"/>
        <w:w w:val="97"/>
      </w:rPr>
      <w:t>Philippines 4231</w:t>
    </w:r>
  </w:p>
  <w:p w14:paraId="14DCD12C" w14:textId="108ADA64" w:rsidR="00D86BDB" w:rsidRPr="00694333" w:rsidRDefault="008E275D" w:rsidP="00E04E61">
    <w:pPr>
      <w:ind w:left="78" w:right="1138"/>
      <w:rPr>
        <w:color w:val="00000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710DBAF" wp14:editId="1CC1A415">
              <wp:simplePos x="0" y="0"/>
              <wp:positionH relativeFrom="page">
                <wp:align>left</wp:align>
              </wp:positionH>
              <wp:positionV relativeFrom="paragraph">
                <wp:posOffset>181754</wp:posOffset>
              </wp:positionV>
              <wp:extent cx="1188720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118872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182A21" id="Straight Connector 4" o:spid="_x0000_s1026" style="position:absolute;flip:y;z-index:251657216;visibility:visible;mso-wrap-style:square;mso-width-percent:0;mso-height-percent:0;mso-wrap-distance-left:9pt;mso-wrap-distance-top:-3e-5mm;mso-wrap-distance-right:9pt;mso-wrap-distance-bottom:-3e-5mm;mso-position-horizontal:left;mso-position-horizontal-relative:page;mso-position-vertical:absolute;mso-position-vertical-relative:text;mso-width-percent:0;mso-height-percent:0;mso-width-relative:page;mso-height-relative:margin" from="0,14.3pt" to="13in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" strokeweight="2pt">
              <o:lock v:ext="edit" shapetype="f"/>
              <w10:wrap anchorx="page"/>
            </v:line>
          </w:pict>
        </mc:Fallback>
      </mc:AlternateContent>
    </w:r>
  </w:p>
  <w:p w14:paraId="3F5CD227" w14:textId="77777777" w:rsidR="00D86BDB" w:rsidRDefault="00D86BDB" w:rsidP="00D86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5BC"/>
    <w:multiLevelType w:val="multilevel"/>
    <w:tmpl w:val="674E86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B8"/>
    <w:rsid w:val="00000D01"/>
    <w:rsid w:val="00011A6E"/>
    <w:rsid w:val="00012FEB"/>
    <w:rsid w:val="00024C77"/>
    <w:rsid w:val="0004025A"/>
    <w:rsid w:val="0006393E"/>
    <w:rsid w:val="00077D0E"/>
    <w:rsid w:val="00082CD7"/>
    <w:rsid w:val="00121F30"/>
    <w:rsid w:val="00182325"/>
    <w:rsid w:val="00185A95"/>
    <w:rsid w:val="001C6385"/>
    <w:rsid w:val="001D3FAA"/>
    <w:rsid w:val="001D55DE"/>
    <w:rsid w:val="00215FC2"/>
    <w:rsid w:val="00276951"/>
    <w:rsid w:val="002931B3"/>
    <w:rsid w:val="002C13AF"/>
    <w:rsid w:val="002C563A"/>
    <w:rsid w:val="002E12C7"/>
    <w:rsid w:val="002F2747"/>
    <w:rsid w:val="002F46F3"/>
    <w:rsid w:val="00315023"/>
    <w:rsid w:val="00340FFF"/>
    <w:rsid w:val="003454AF"/>
    <w:rsid w:val="003457AE"/>
    <w:rsid w:val="00363984"/>
    <w:rsid w:val="00377774"/>
    <w:rsid w:val="003C0CAA"/>
    <w:rsid w:val="0045205E"/>
    <w:rsid w:val="004A777B"/>
    <w:rsid w:val="00527EBE"/>
    <w:rsid w:val="00575AEA"/>
    <w:rsid w:val="005839CB"/>
    <w:rsid w:val="006218C3"/>
    <w:rsid w:val="006330C6"/>
    <w:rsid w:val="00675FB8"/>
    <w:rsid w:val="00694333"/>
    <w:rsid w:val="006D74B3"/>
    <w:rsid w:val="006E6857"/>
    <w:rsid w:val="0073044A"/>
    <w:rsid w:val="007357A6"/>
    <w:rsid w:val="007562F1"/>
    <w:rsid w:val="0079311D"/>
    <w:rsid w:val="007D5F50"/>
    <w:rsid w:val="00801FCB"/>
    <w:rsid w:val="00806754"/>
    <w:rsid w:val="008710BA"/>
    <w:rsid w:val="008724DA"/>
    <w:rsid w:val="008E05D9"/>
    <w:rsid w:val="008E275D"/>
    <w:rsid w:val="0093084E"/>
    <w:rsid w:val="009A079C"/>
    <w:rsid w:val="009B039F"/>
    <w:rsid w:val="009F0F88"/>
    <w:rsid w:val="00A164F4"/>
    <w:rsid w:val="00A346FD"/>
    <w:rsid w:val="00A35651"/>
    <w:rsid w:val="00A442CE"/>
    <w:rsid w:val="00A8133B"/>
    <w:rsid w:val="00A86AF4"/>
    <w:rsid w:val="00AA601B"/>
    <w:rsid w:val="00B23C77"/>
    <w:rsid w:val="00B81623"/>
    <w:rsid w:val="00B82DB0"/>
    <w:rsid w:val="00B94933"/>
    <w:rsid w:val="00BE560E"/>
    <w:rsid w:val="00C10414"/>
    <w:rsid w:val="00C13F89"/>
    <w:rsid w:val="00CC6909"/>
    <w:rsid w:val="00D119B4"/>
    <w:rsid w:val="00D360D4"/>
    <w:rsid w:val="00D86BDB"/>
    <w:rsid w:val="00DA59CF"/>
    <w:rsid w:val="00DC533B"/>
    <w:rsid w:val="00DF6D9F"/>
    <w:rsid w:val="00E04E61"/>
    <w:rsid w:val="00E06DE0"/>
    <w:rsid w:val="00E2646D"/>
    <w:rsid w:val="00E5783A"/>
    <w:rsid w:val="00E77971"/>
    <w:rsid w:val="00E811D3"/>
    <w:rsid w:val="00F11FDE"/>
    <w:rsid w:val="00F2726E"/>
    <w:rsid w:val="00F317D3"/>
    <w:rsid w:val="00F451E5"/>
    <w:rsid w:val="00F97AED"/>
    <w:rsid w:val="00FC3216"/>
    <w:rsid w:val="00FF49A5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19463"/>
  <w15:chartTrackingRefBased/>
  <w15:docId w15:val="{A81D64A0-CA41-4D2D-B797-427F783C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60E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349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1B34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B34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1B349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B349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B349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B349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B3490"/>
    <w:rPr>
      <w:rFonts w:ascii="Cambria" w:eastAsia="Times New Roman" w:hAnsi="Cambria" w:cs="Times New Roman"/>
      <w:sz w:val="22"/>
      <w:szCs w:val="22"/>
    </w:rPr>
  </w:style>
  <w:style w:type="character" w:styleId="Hyperlink">
    <w:name w:val="Hyperlink"/>
    <w:uiPriority w:val="99"/>
    <w:unhideWhenUsed/>
    <w:rsid w:val="00276951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769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60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0D4"/>
  </w:style>
  <w:style w:type="paragraph" w:styleId="Footer">
    <w:name w:val="footer"/>
    <w:basedOn w:val="Normal"/>
    <w:link w:val="FooterChar"/>
    <w:uiPriority w:val="99"/>
    <w:unhideWhenUsed/>
    <w:rsid w:val="00D360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0D4"/>
  </w:style>
  <w:style w:type="paragraph" w:styleId="BalloonText">
    <w:name w:val="Balloon Text"/>
    <w:basedOn w:val="Normal"/>
    <w:link w:val="BalloonTextChar"/>
    <w:uiPriority w:val="99"/>
    <w:semiHidden/>
    <w:unhideWhenUsed/>
    <w:rsid w:val="00D360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60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85A9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5205E"/>
    <w:rPr>
      <w:color w:val="954F72"/>
      <w:u w:val="single"/>
    </w:rPr>
  </w:style>
  <w:style w:type="paragraph" w:customStyle="1" w:styleId="msonormal0">
    <w:name w:val="msonormal"/>
    <w:basedOn w:val="Normal"/>
    <w:rsid w:val="0045205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customStyle="1" w:styleId="xl66">
    <w:name w:val="xl66"/>
    <w:basedOn w:val="Normal"/>
    <w:rsid w:val="0045205E"/>
    <w:pPr>
      <w:spacing w:before="100" w:beforeAutospacing="1" w:after="100" w:afterAutospacing="1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67">
    <w:name w:val="xl67"/>
    <w:basedOn w:val="Normal"/>
    <w:rsid w:val="0045205E"/>
    <w:pP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68">
    <w:name w:val="xl68"/>
    <w:basedOn w:val="Normal"/>
    <w:rsid w:val="0045205E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69">
    <w:name w:val="xl69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0">
    <w:name w:val="xl70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1">
    <w:name w:val="xl71"/>
    <w:basedOn w:val="Normal"/>
    <w:rsid w:val="0045205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2">
    <w:name w:val="xl72"/>
    <w:basedOn w:val="Normal"/>
    <w:rsid w:val="0045205E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3">
    <w:name w:val="xl73"/>
    <w:basedOn w:val="Normal"/>
    <w:rsid w:val="0045205E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4">
    <w:name w:val="xl74"/>
    <w:basedOn w:val="Normal"/>
    <w:rsid w:val="0045205E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75">
    <w:name w:val="xl75"/>
    <w:basedOn w:val="Normal"/>
    <w:rsid w:val="0045205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76">
    <w:name w:val="xl76"/>
    <w:basedOn w:val="Normal"/>
    <w:rsid w:val="0045205E"/>
    <w:pPr>
      <w:pBdr>
        <w:left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7">
    <w:name w:val="xl77"/>
    <w:basedOn w:val="Normal"/>
    <w:rsid w:val="0045205E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8">
    <w:name w:val="xl78"/>
    <w:basedOn w:val="Normal"/>
    <w:rsid w:val="0045205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9">
    <w:name w:val="xl79"/>
    <w:basedOn w:val="Normal"/>
    <w:rsid w:val="0045205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80">
    <w:name w:val="xl80"/>
    <w:basedOn w:val="Normal"/>
    <w:rsid w:val="004520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81">
    <w:name w:val="xl81"/>
    <w:basedOn w:val="Normal"/>
    <w:rsid w:val="0045205E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2">
    <w:name w:val="xl82"/>
    <w:basedOn w:val="Normal"/>
    <w:rsid w:val="0045205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83">
    <w:name w:val="xl83"/>
    <w:basedOn w:val="Normal"/>
    <w:rsid w:val="0045205E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4">
    <w:name w:val="xl84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5">
    <w:name w:val="xl85"/>
    <w:basedOn w:val="Normal"/>
    <w:rsid w:val="0045205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6">
    <w:name w:val="xl86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7">
    <w:name w:val="xl87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8">
    <w:name w:val="xl88"/>
    <w:basedOn w:val="Normal"/>
    <w:rsid w:val="0045205E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89">
    <w:name w:val="xl89"/>
    <w:basedOn w:val="Normal"/>
    <w:rsid w:val="0045205E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0">
    <w:name w:val="xl90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1">
    <w:name w:val="xl91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2">
    <w:name w:val="xl92"/>
    <w:basedOn w:val="Normal"/>
    <w:rsid w:val="0045205E"/>
    <w:pPr>
      <w:pBdr>
        <w:top w:val="single" w:sz="8" w:space="0" w:color="auto"/>
        <w:left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3">
    <w:name w:val="xl93"/>
    <w:basedOn w:val="Normal"/>
    <w:rsid w:val="0045205E"/>
    <w:pPr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4">
    <w:name w:val="xl94"/>
    <w:basedOn w:val="Normal"/>
    <w:rsid w:val="0045205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5">
    <w:name w:val="xl95"/>
    <w:basedOn w:val="Normal"/>
    <w:rsid w:val="0045205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6">
    <w:name w:val="xl96"/>
    <w:basedOn w:val="Normal"/>
    <w:rsid w:val="0045205E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7">
    <w:name w:val="xl97"/>
    <w:basedOn w:val="Normal"/>
    <w:rsid w:val="0045205E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8">
    <w:name w:val="xl98"/>
    <w:basedOn w:val="Normal"/>
    <w:rsid w:val="0045205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9">
    <w:name w:val="xl99"/>
    <w:basedOn w:val="Normal"/>
    <w:rsid w:val="0045205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00">
    <w:name w:val="xl100"/>
    <w:basedOn w:val="Normal"/>
    <w:rsid w:val="0045205E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01">
    <w:name w:val="xl101"/>
    <w:basedOn w:val="Normal"/>
    <w:rsid w:val="0045205E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02">
    <w:name w:val="xl102"/>
    <w:basedOn w:val="Normal"/>
    <w:rsid w:val="0045205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03">
    <w:name w:val="xl103"/>
    <w:basedOn w:val="Normal"/>
    <w:rsid w:val="0045205E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04">
    <w:name w:val="xl104"/>
    <w:basedOn w:val="Normal"/>
    <w:rsid w:val="0045205E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05">
    <w:name w:val="xl105"/>
    <w:basedOn w:val="Normal"/>
    <w:rsid w:val="0045205E"/>
    <w:pPr>
      <w:pBdr>
        <w:left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06">
    <w:name w:val="xl106"/>
    <w:basedOn w:val="Normal"/>
    <w:rsid w:val="0045205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07">
    <w:name w:val="xl107"/>
    <w:basedOn w:val="Normal"/>
    <w:rsid w:val="0045205E"/>
    <w:pPr>
      <w:pBdr>
        <w:top w:val="single" w:sz="4" w:space="0" w:color="auto"/>
        <w:left w:val="single" w:sz="12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08">
    <w:name w:val="xl108"/>
    <w:basedOn w:val="Normal"/>
    <w:rsid w:val="0045205E"/>
    <w:pPr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09">
    <w:name w:val="xl109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0">
    <w:name w:val="xl110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1">
    <w:name w:val="xl111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2">
    <w:name w:val="xl112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3">
    <w:name w:val="xl113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12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4">
    <w:name w:val="xl114"/>
    <w:basedOn w:val="Normal"/>
    <w:rsid w:val="0045205E"/>
    <w:pPr>
      <w:pBdr>
        <w:top w:val="single" w:sz="8" w:space="0" w:color="auto"/>
        <w:left w:val="single" w:sz="12" w:space="0" w:color="auto"/>
        <w:bottom w:val="single" w:sz="8" w:space="0" w:color="auto"/>
        <w:right w:val="single" w:sz="12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5">
    <w:name w:val="xl115"/>
    <w:basedOn w:val="Normal"/>
    <w:rsid w:val="0045205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6">
    <w:name w:val="xl116"/>
    <w:basedOn w:val="Normal"/>
    <w:rsid w:val="0045205E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17">
    <w:name w:val="xl117"/>
    <w:basedOn w:val="Normal"/>
    <w:rsid w:val="0045205E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18">
    <w:name w:val="xl118"/>
    <w:basedOn w:val="Normal"/>
    <w:rsid w:val="0045205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19">
    <w:name w:val="xl119"/>
    <w:basedOn w:val="Normal"/>
    <w:rsid w:val="0045205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20">
    <w:name w:val="xl120"/>
    <w:basedOn w:val="Normal"/>
    <w:rsid w:val="0045205E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21">
    <w:name w:val="xl121"/>
    <w:basedOn w:val="Normal"/>
    <w:rsid w:val="0045205E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22">
    <w:name w:val="xl122"/>
    <w:basedOn w:val="Normal"/>
    <w:rsid w:val="0045205E"/>
    <w:pPr>
      <w:pBdr>
        <w:left w:val="single" w:sz="8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23">
    <w:name w:val="xl123"/>
    <w:basedOn w:val="Normal"/>
    <w:rsid w:val="0045205E"/>
    <w:pPr>
      <w:pBdr>
        <w:left w:val="single" w:sz="12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24">
    <w:name w:val="xl124"/>
    <w:basedOn w:val="Normal"/>
    <w:rsid w:val="0045205E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25">
    <w:name w:val="xl125"/>
    <w:basedOn w:val="Normal"/>
    <w:rsid w:val="004520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26">
    <w:name w:val="xl126"/>
    <w:basedOn w:val="Normal"/>
    <w:rsid w:val="0045205E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27">
    <w:name w:val="xl127"/>
    <w:basedOn w:val="Normal"/>
    <w:rsid w:val="0045205E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28">
    <w:name w:val="xl128"/>
    <w:basedOn w:val="Normal"/>
    <w:rsid w:val="0045205E"/>
    <w:pPr>
      <w:pBdr>
        <w:left w:val="single" w:sz="8" w:space="0" w:color="auto"/>
        <w:bottom w:val="single" w:sz="4" w:space="0" w:color="auto"/>
        <w:right w:val="single" w:sz="12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29">
    <w:name w:val="xl129"/>
    <w:basedOn w:val="Normal"/>
    <w:rsid w:val="0045205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30">
    <w:name w:val="xl130"/>
    <w:basedOn w:val="Normal"/>
    <w:rsid w:val="0045205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31">
    <w:name w:val="xl131"/>
    <w:basedOn w:val="Normal"/>
    <w:rsid w:val="0045205E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32">
    <w:name w:val="xl132"/>
    <w:basedOn w:val="Normal"/>
    <w:rsid w:val="0045205E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33">
    <w:name w:val="xl133"/>
    <w:basedOn w:val="Normal"/>
    <w:rsid w:val="0045205E"/>
    <w:pPr>
      <w:pBdr>
        <w:left w:val="single" w:sz="8" w:space="0" w:color="auto"/>
        <w:right w:val="single" w:sz="12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34">
    <w:name w:val="xl134"/>
    <w:basedOn w:val="Normal"/>
    <w:rsid w:val="0045205E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35">
    <w:name w:val="xl135"/>
    <w:basedOn w:val="Normal"/>
    <w:rsid w:val="0045205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36">
    <w:name w:val="xl136"/>
    <w:basedOn w:val="Normal"/>
    <w:rsid w:val="0045205E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37">
    <w:name w:val="xl137"/>
    <w:basedOn w:val="Normal"/>
    <w:rsid w:val="0045205E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38">
    <w:name w:val="xl138"/>
    <w:basedOn w:val="Normal"/>
    <w:rsid w:val="0045205E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39">
    <w:name w:val="xl139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0">
    <w:name w:val="xl140"/>
    <w:basedOn w:val="Normal"/>
    <w:rsid w:val="0045205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1">
    <w:name w:val="xl141"/>
    <w:basedOn w:val="Normal"/>
    <w:rsid w:val="0045205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2">
    <w:name w:val="xl142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3">
    <w:name w:val="xl143"/>
    <w:basedOn w:val="Normal"/>
    <w:rsid w:val="0045205E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4">
    <w:name w:val="xl144"/>
    <w:basedOn w:val="Normal"/>
    <w:rsid w:val="0045205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5">
    <w:name w:val="xl145"/>
    <w:basedOn w:val="Normal"/>
    <w:rsid w:val="0045205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6">
    <w:name w:val="xl146"/>
    <w:basedOn w:val="Normal"/>
    <w:rsid w:val="0045205E"/>
    <w:pPr>
      <w:pBdr>
        <w:top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7">
    <w:name w:val="xl147"/>
    <w:basedOn w:val="Normal"/>
    <w:rsid w:val="0045205E"/>
    <w:pPr>
      <w:pBdr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8">
    <w:name w:val="xl148"/>
    <w:basedOn w:val="Normal"/>
    <w:rsid w:val="0045205E"/>
    <w:pPr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9">
    <w:name w:val="xl149"/>
    <w:basedOn w:val="Normal"/>
    <w:rsid w:val="0045205E"/>
    <w:pPr>
      <w:pBdr>
        <w:left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50">
    <w:name w:val="xl150"/>
    <w:basedOn w:val="Normal"/>
    <w:rsid w:val="0045205E"/>
    <w:pPr>
      <w:pBdr>
        <w:left w:val="single" w:sz="12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51">
    <w:name w:val="xl151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52">
    <w:name w:val="xl152"/>
    <w:basedOn w:val="Normal"/>
    <w:rsid w:val="0045205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53">
    <w:name w:val="xl153"/>
    <w:basedOn w:val="Normal"/>
    <w:rsid w:val="0045205E"/>
    <w:pPr>
      <w:pBdr>
        <w:top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54">
    <w:name w:val="xl154"/>
    <w:basedOn w:val="Normal"/>
    <w:rsid w:val="0045205E"/>
    <w:pPr>
      <w:pBdr>
        <w:top w:val="single" w:sz="8" w:space="0" w:color="auto"/>
        <w:left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55">
    <w:name w:val="xl155"/>
    <w:basedOn w:val="Normal"/>
    <w:rsid w:val="0045205E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56">
    <w:name w:val="xl156"/>
    <w:basedOn w:val="Normal"/>
    <w:rsid w:val="0045205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57">
    <w:name w:val="xl157"/>
    <w:basedOn w:val="Normal"/>
    <w:rsid w:val="0045205E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58">
    <w:name w:val="xl158"/>
    <w:basedOn w:val="Normal"/>
    <w:rsid w:val="0045205E"/>
    <w:pP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Links>
    <vt:vector size="12" baseType="variant">
      <vt:variant>
        <vt:i4>7471207</vt:i4>
      </vt:variant>
      <vt:variant>
        <vt:i4>3</vt:i4>
      </vt:variant>
      <vt:variant>
        <vt:i4>0</vt:i4>
      </vt:variant>
      <vt:variant>
        <vt:i4>5</vt:i4>
      </vt:variant>
      <vt:variant>
        <vt:lpwstr>http://www.batstateu-u.edu.ph/</vt:lpwstr>
      </vt:variant>
      <vt:variant>
        <vt:lpwstr/>
      </vt:variant>
      <vt:variant>
        <vt:i4>6225964</vt:i4>
      </vt:variant>
      <vt:variant>
        <vt:i4>0</vt:i4>
      </vt:variant>
      <vt:variant>
        <vt:i4>0</vt:i4>
      </vt:variant>
      <vt:variant>
        <vt:i4>5</vt:i4>
      </vt:variant>
      <vt:variant>
        <vt:lpwstr>mailto:president@g.batstate-u.edu.ph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Executive Director</dc:creator>
  <cp:keywords/>
  <cp:lastModifiedBy>pcuser</cp:lastModifiedBy>
  <cp:revision>28</cp:revision>
  <cp:lastPrinted>2022-06-01T06:21:00Z</cp:lastPrinted>
  <dcterms:created xsi:type="dcterms:W3CDTF">2022-12-21T06:29:00Z</dcterms:created>
  <dcterms:modified xsi:type="dcterms:W3CDTF">2023-02-09T14:42:00Z</dcterms:modified>
</cp:coreProperties>
</file>