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FAD5" w14:textId="07045574" w:rsidR="00FF63B8" w:rsidRDefault="00E04E61" w:rsidP="00E04E61">
      <w:pPr>
        <w:ind w:right="940"/>
        <w:jc w:val="center"/>
        <w:rPr>
          <w:b/>
          <w:bCs/>
          <w:sz w:val="24"/>
          <w:szCs w:val="24"/>
        </w:rPr>
      </w:pPr>
      <w:r w:rsidRPr="00E04E61">
        <w:rPr>
          <w:b/>
          <w:bCs/>
          <w:sz w:val="24"/>
          <w:szCs w:val="24"/>
        </w:rPr>
        <w:t xml:space="preserve">LIST OF </w:t>
      </w:r>
      <w:r>
        <w:rPr>
          <w:b/>
          <w:bCs/>
          <w:sz w:val="24"/>
          <w:szCs w:val="24"/>
        </w:rPr>
        <w:t xml:space="preserve">LABORATORY SCHOOL </w:t>
      </w:r>
      <w:r w:rsidRPr="00E04E61">
        <w:rPr>
          <w:b/>
          <w:bCs/>
          <w:sz w:val="24"/>
          <w:szCs w:val="24"/>
        </w:rPr>
        <w:t>FACULTY</w:t>
      </w:r>
    </w:p>
    <w:p w14:paraId="0AE4E741" w14:textId="5CBABED8" w:rsidR="00E04E61" w:rsidRDefault="00E04E61" w:rsidP="00E04E61">
      <w:pPr>
        <w:ind w:right="940"/>
        <w:jc w:val="center"/>
      </w:pPr>
      <w:r>
        <w:t>A.Y. 2022 – 2023</w:t>
      </w:r>
    </w:p>
    <w:p w14:paraId="4CCA81AA" w14:textId="4695DADA" w:rsidR="00E04E61" w:rsidRDefault="00E04E61" w:rsidP="00D360D4">
      <w:pPr>
        <w:ind w:right="940"/>
      </w:pPr>
    </w:p>
    <w:p w14:paraId="7DF9AB44" w14:textId="77777777" w:rsidR="00E04E61" w:rsidRDefault="00E04E61" w:rsidP="00D360D4">
      <w:pPr>
        <w:ind w:right="9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364"/>
        <w:gridCol w:w="2070"/>
        <w:gridCol w:w="1283"/>
        <w:gridCol w:w="2250"/>
        <w:gridCol w:w="1350"/>
      </w:tblGrid>
      <w:tr w:rsidR="00E04E61" w:rsidRPr="00E04E61" w14:paraId="6FF3B5D8" w14:textId="77777777" w:rsidTr="00F97AED">
        <w:tc>
          <w:tcPr>
            <w:tcW w:w="511" w:type="dxa"/>
          </w:tcPr>
          <w:p w14:paraId="7FBCD74D" w14:textId="0D6D3741" w:rsidR="00E04E61" w:rsidRPr="00E04E61" w:rsidRDefault="00E04E61" w:rsidP="00E04E61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No.</w:t>
            </w:r>
          </w:p>
        </w:tc>
        <w:tc>
          <w:tcPr>
            <w:tcW w:w="2364" w:type="dxa"/>
          </w:tcPr>
          <w:p w14:paraId="0A9CB13E" w14:textId="23C5A93B" w:rsidR="00E04E61" w:rsidRPr="00E04E61" w:rsidRDefault="00E04E61" w:rsidP="00E04E61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Name of Faculty</w:t>
            </w:r>
          </w:p>
        </w:tc>
        <w:tc>
          <w:tcPr>
            <w:tcW w:w="2070" w:type="dxa"/>
          </w:tcPr>
          <w:p w14:paraId="38484C33" w14:textId="1F217554" w:rsidR="00E04E61" w:rsidRPr="00E04E61" w:rsidRDefault="00E04E61" w:rsidP="00E04E61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Rank</w:t>
            </w:r>
          </w:p>
        </w:tc>
        <w:tc>
          <w:tcPr>
            <w:tcW w:w="1283" w:type="dxa"/>
          </w:tcPr>
          <w:p w14:paraId="48A00E9A" w14:textId="5475DF89" w:rsidR="00E04E61" w:rsidRPr="00E04E61" w:rsidRDefault="00E04E61" w:rsidP="00E04E61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Gender</w:t>
            </w:r>
          </w:p>
        </w:tc>
        <w:tc>
          <w:tcPr>
            <w:tcW w:w="2250" w:type="dxa"/>
          </w:tcPr>
          <w:p w14:paraId="226E64C8" w14:textId="2964954A" w:rsidR="00E04E61" w:rsidRPr="00E04E61" w:rsidRDefault="00E04E61" w:rsidP="00E04E61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Status</w:t>
            </w:r>
          </w:p>
        </w:tc>
        <w:tc>
          <w:tcPr>
            <w:tcW w:w="1350" w:type="dxa"/>
          </w:tcPr>
          <w:p w14:paraId="3F5D0E20" w14:textId="70A13D42" w:rsidR="00E04E61" w:rsidRPr="00E04E61" w:rsidRDefault="00E04E61" w:rsidP="00E04E61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Department</w:t>
            </w:r>
          </w:p>
        </w:tc>
      </w:tr>
      <w:tr w:rsidR="00E04E61" w14:paraId="569CE2DA" w14:textId="77777777" w:rsidTr="00F97AED">
        <w:tc>
          <w:tcPr>
            <w:tcW w:w="511" w:type="dxa"/>
          </w:tcPr>
          <w:p w14:paraId="7393FF99" w14:textId="74B8029D" w:rsidR="00E04E61" w:rsidRDefault="00E04E61" w:rsidP="00E04E61">
            <w:pPr>
              <w:jc w:val="center"/>
            </w:pPr>
            <w:r>
              <w:t>1</w:t>
            </w:r>
          </w:p>
        </w:tc>
        <w:tc>
          <w:tcPr>
            <w:tcW w:w="2364" w:type="dxa"/>
          </w:tcPr>
          <w:p w14:paraId="0FC19296" w14:textId="48595795" w:rsidR="00E04E61" w:rsidRDefault="00E04E61" w:rsidP="002C13AF">
            <w:proofErr w:type="spellStart"/>
            <w:r>
              <w:t>Abellera</w:t>
            </w:r>
            <w:proofErr w:type="spellEnd"/>
            <w:r>
              <w:t>, Wilfredo U.</w:t>
            </w:r>
          </w:p>
        </w:tc>
        <w:tc>
          <w:tcPr>
            <w:tcW w:w="2070" w:type="dxa"/>
          </w:tcPr>
          <w:p w14:paraId="10213DAA" w14:textId="2D5BC6C1" w:rsidR="00E04E61" w:rsidRDefault="00E04E61" w:rsidP="002C13AF">
            <w:r>
              <w:t>Assistant Professor III</w:t>
            </w:r>
          </w:p>
        </w:tc>
        <w:tc>
          <w:tcPr>
            <w:tcW w:w="1283" w:type="dxa"/>
          </w:tcPr>
          <w:p w14:paraId="66476CEF" w14:textId="133A2B89" w:rsidR="00E04E61" w:rsidRDefault="00E04E61" w:rsidP="002C13AF">
            <w:r>
              <w:t>Male</w:t>
            </w:r>
          </w:p>
        </w:tc>
        <w:tc>
          <w:tcPr>
            <w:tcW w:w="2250" w:type="dxa"/>
          </w:tcPr>
          <w:p w14:paraId="76A1972B" w14:textId="3B8A74E3" w:rsidR="00E04E61" w:rsidRDefault="00E04E61" w:rsidP="002C13AF">
            <w:r>
              <w:t>Permanent</w:t>
            </w:r>
          </w:p>
        </w:tc>
        <w:tc>
          <w:tcPr>
            <w:tcW w:w="1350" w:type="dxa"/>
          </w:tcPr>
          <w:p w14:paraId="5D2B0648" w14:textId="727F8A92" w:rsidR="00E04E61" w:rsidRDefault="00E04E61" w:rsidP="002C13AF">
            <w:r>
              <w:t>High School</w:t>
            </w:r>
          </w:p>
        </w:tc>
      </w:tr>
      <w:tr w:rsidR="00E04E61" w14:paraId="067A9CE8" w14:textId="77777777" w:rsidTr="00F97AED">
        <w:tc>
          <w:tcPr>
            <w:tcW w:w="511" w:type="dxa"/>
          </w:tcPr>
          <w:p w14:paraId="5BB7B835" w14:textId="039D678C" w:rsidR="00E04E61" w:rsidRDefault="00E04E61" w:rsidP="00E04E61">
            <w:pPr>
              <w:jc w:val="center"/>
            </w:pPr>
            <w:r>
              <w:t>2</w:t>
            </w:r>
          </w:p>
        </w:tc>
        <w:tc>
          <w:tcPr>
            <w:tcW w:w="2364" w:type="dxa"/>
          </w:tcPr>
          <w:p w14:paraId="3222C27D" w14:textId="0D3B12F5" w:rsidR="00E04E61" w:rsidRDefault="00F97AED" w:rsidP="002C13AF">
            <w:proofErr w:type="spellStart"/>
            <w:r>
              <w:t>Bagon</w:t>
            </w:r>
            <w:proofErr w:type="spellEnd"/>
            <w:r>
              <w:t>, Maria Fe M.</w:t>
            </w:r>
          </w:p>
        </w:tc>
        <w:tc>
          <w:tcPr>
            <w:tcW w:w="2070" w:type="dxa"/>
          </w:tcPr>
          <w:p w14:paraId="7A8C0B33" w14:textId="548F3BA2" w:rsidR="00E04E61" w:rsidRDefault="00F97AED" w:rsidP="002C13AF">
            <w:r>
              <w:t>Assistant Professor III</w:t>
            </w:r>
          </w:p>
        </w:tc>
        <w:tc>
          <w:tcPr>
            <w:tcW w:w="1283" w:type="dxa"/>
          </w:tcPr>
          <w:p w14:paraId="6996A2E7" w14:textId="1CDF031B" w:rsidR="00E04E61" w:rsidRDefault="00F97AED" w:rsidP="002C13AF">
            <w:r>
              <w:t>Female</w:t>
            </w:r>
          </w:p>
        </w:tc>
        <w:tc>
          <w:tcPr>
            <w:tcW w:w="2250" w:type="dxa"/>
          </w:tcPr>
          <w:p w14:paraId="6BB54968" w14:textId="23BA9CF6" w:rsidR="00E04E61" w:rsidRDefault="00F97AED" w:rsidP="002C13AF">
            <w:r>
              <w:t>Permanent</w:t>
            </w:r>
          </w:p>
        </w:tc>
        <w:tc>
          <w:tcPr>
            <w:tcW w:w="1350" w:type="dxa"/>
          </w:tcPr>
          <w:p w14:paraId="52F47007" w14:textId="0B7D3083" w:rsidR="00E04E61" w:rsidRDefault="00F97AED" w:rsidP="002C13AF">
            <w:r>
              <w:t>High School</w:t>
            </w:r>
          </w:p>
        </w:tc>
      </w:tr>
      <w:tr w:rsidR="00F97AED" w14:paraId="1000576A" w14:textId="77777777" w:rsidTr="00F97AED">
        <w:tc>
          <w:tcPr>
            <w:tcW w:w="511" w:type="dxa"/>
          </w:tcPr>
          <w:p w14:paraId="7CDE2308" w14:textId="71433834" w:rsidR="00F97AED" w:rsidRDefault="00F97AED" w:rsidP="00F97AED">
            <w:pPr>
              <w:jc w:val="center"/>
            </w:pPr>
            <w:r>
              <w:t>3</w:t>
            </w:r>
          </w:p>
        </w:tc>
        <w:tc>
          <w:tcPr>
            <w:tcW w:w="2364" w:type="dxa"/>
          </w:tcPr>
          <w:p w14:paraId="70F2DFC4" w14:textId="57E8FA44" w:rsidR="00F97AED" w:rsidRDefault="00F97AED" w:rsidP="00F97AED">
            <w:r>
              <w:t>Belen, Jose Alejandro R.</w:t>
            </w:r>
          </w:p>
        </w:tc>
        <w:tc>
          <w:tcPr>
            <w:tcW w:w="2070" w:type="dxa"/>
          </w:tcPr>
          <w:p w14:paraId="307F57C4" w14:textId="02EFD6AE" w:rsidR="00F97AED" w:rsidRDefault="00F97AED" w:rsidP="00F97AED">
            <w:r>
              <w:t>Associate Professor V</w:t>
            </w:r>
          </w:p>
        </w:tc>
        <w:tc>
          <w:tcPr>
            <w:tcW w:w="1283" w:type="dxa"/>
          </w:tcPr>
          <w:p w14:paraId="2056D3E5" w14:textId="10B37B96" w:rsidR="00F97AED" w:rsidRDefault="00F97AED" w:rsidP="00F97AED">
            <w:r>
              <w:t>Male</w:t>
            </w:r>
          </w:p>
        </w:tc>
        <w:tc>
          <w:tcPr>
            <w:tcW w:w="2250" w:type="dxa"/>
          </w:tcPr>
          <w:p w14:paraId="3E0BBBED" w14:textId="48538853" w:rsidR="00F97AED" w:rsidRDefault="00F97AED" w:rsidP="00F97AED">
            <w:r>
              <w:t>Permanent</w:t>
            </w:r>
          </w:p>
        </w:tc>
        <w:tc>
          <w:tcPr>
            <w:tcW w:w="1350" w:type="dxa"/>
          </w:tcPr>
          <w:p w14:paraId="633554BA" w14:textId="47A1A9F9" w:rsidR="00F97AED" w:rsidRDefault="00F97AED" w:rsidP="00F97AED">
            <w:r>
              <w:t>High School</w:t>
            </w:r>
          </w:p>
        </w:tc>
      </w:tr>
      <w:tr w:rsidR="00F97AED" w14:paraId="63878E7C" w14:textId="77777777" w:rsidTr="00F97AED">
        <w:tc>
          <w:tcPr>
            <w:tcW w:w="511" w:type="dxa"/>
          </w:tcPr>
          <w:p w14:paraId="03FA1249" w14:textId="3AD023EB" w:rsidR="00F97AED" w:rsidRDefault="00F97AED" w:rsidP="00F97AED">
            <w:pPr>
              <w:jc w:val="center"/>
            </w:pPr>
            <w:r>
              <w:t>4</w:t>
            </w:r>
          </w:p>
        </w:tc>
        <w:tc>
          <w:tcPr>
            <w:tcW w:w="2364" w:type="dxa"/>
          </w:tcPr>
          <w:p w14:paraId="2B9C2275" w14:textId="3ED6F9D4" w:rsidR="00F97AED" w:rsidRDefault="00F97AED" w:rsidP="00F97AED">
            <w:proofErr w:type="spellStart"/>
            <w:r>
              <w:t>Bayungan</w:t>
            </w:r>
            <w:proofErr w:type="spellEnd"/>
            <w:r>
              <w:t xml:space="preserve">, </w:t>
            </w:r>
            <w:proofErr w:type="spellStart"/>
            <w:r>
              <w:t>Angelito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1FE2B53A" w14:textId="3B4869AB" w:rsidR="00F97AED" w:rsidRDefault="00F97AED" w:rsidP="00F97AED">
            <w:r>
              <w:t>Instructor I</w:t>
            </w:r>
          </w:p>
        </w:tc>
        <w:tc>
          <w:tcPr>
            <w:tcW w:w="1283" w:type="dxa"/>
          </w:tcPr>
          <w:p w14:paraId="574F39ED" w14:textId="4F3E3313" w:rsidR="00F97AED" w:rsidRDefault="00F97AED" w:rsidP="00F97AED">
            <w:r>
              <w:t>Male</w:t>
            </w:r>
          </w:p>
        </w:tc>
        <w:tc>
          <w:tcPr>
            <w:tcW w:w="2250" w:type="dxa"/>
          </w:tcPr>
          <w:p w14:paraId="156E1A5C" w14:textId="22AA4E2B" w:rsidR="00F97AED" w:rsidRDefault="00F97AED" w:rsidP="00F97AED">
            <w:r>
              <w:t>Permanent</w:t>
            </w:r>
          </w:p>
        </w:tc>
        <w:tc>
          <w:tcPr>
            <w:tcW w:w="1350" w:type="dxa"/>
          </w:tcPr>
          <w:p w14:paraId="3BF5E60F" w14:textId="7A857998" w:rsidR="00F97AED" w:rsidRDefault="00F97AED" w:rsidP="00F97AED">
            <w:r>
              <w:t>High School</w:t>
            </w:r>
          </w:p>
        </w:tc>
      </w:tr>
      <w:tr w:rsidR="00E2646D" w14:paraId="56B0D429" w14:textId="77777777" w:rsidTr="00F97AED">
        <w:tc>
          <w:tcPr>
            <w:tcW w:w="511" w:type="dxa"/>
          </w:tcPr>
          <w:p w14:paraId="0D2B8DF4" w14:textId="508258FE" w:rsidR="00E2646D" w:rsidRDefault="00E2646D" w:rsidP="00E2646D">
            <w:pPr>
              <w:jc w:val="center"/>
            </w:pPr>
            <w:r>
              <w:t>5</w:t>
            </w:r>
          </w:p>
        </w:tc>
        <w:tc>
          <w:tcPr>
            <w:tcW w:w="2364" w:type="dxa"/>
          </w:tcPr>
          <w:p w14:paraId="5AF18C07" w14:textId="5FFFC6DA" w:rsidR="00E2646D" w:rsidRDefault="00E2646D" w:rsidP="00E2646D">
            <w:proofErr w:type="spellStart"/>
            <w:r>
              <w:t>Bombase</w:t>
            </w:r>
            <w:proofErr w:type="spellEnd"/>
            <w:r>
              <w:t xml:space="preserve">, Raymond C. </w:t>
            </w:r>
          </w:p>
        </w:tc>
        <w:tc>
          <w:tcPr>
            <w:tcW w:w="2070" w:type="dxa"/>
          </w:tcPr>
          <w:p w14:paraId="7F95BFD5" w14:textId="2CE7B745" w:rsidR="00E2646D" w:rsidRDefault="00E2646D" w:rsidP="00E2646D">
            <w:r>
              <w:t>Instructor I</w:t>
            </w:r>
          </w:p>
        </w:tc>
        <w:tc>
          <w:tcPr>
            <w:tcW w:w="1283" w:type="dxa"/>
          </w:tcPr>
          <w:p w14:paraId="2EED3FAC" w14:textId="61AA9652" w:rsidR="00E2646D" w:rsidRDefault="00E2646D" w:rsidP="00E2646D">
            <w:r>
              <w:t>Male</w:t>
            </w:r>
          </w:p>
        </w:tc>
        <w:tc>
          <w:tcPr>
            <w:tcW w:w="2250" w:type="dxa"/>
          </w:tcPr>
          <w:p w14:paraId="5EB07589" w14:textId="3F90BA47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3299F09F" w14:textId="7B90D85C" w:rsidR="00E2646D" w:rsidRDefault="00E2646D" w:rsidP="00E2646D">
            <w:r>
              <w:t>Elementary</w:t>
            </w:r>
          </w:p>
        </w:tc>
      </w:tr>
      <w:tr w:rsidR="00E2646D" w14:paraId="3FDBBC16" w14:textId="77777777" w:rsidTr="00F97AED">
        <w:tc>
          <w:tcPr>
            <w:tcW w:w="511" w:type="dxa"/>
          </w:tcPr>
          <w:p w14:paraId="4405261A" w14:textId="339CDB25" w:rsidR="00E2646D" w:rsidRDefault="00E2646D" w:rsidP="00E2646D">
            <w:pPr>
              <w:jc w:val="center"/>
            </w:pPr>
            <w:r>
              <w:t>6</w:t>
            </w:r>
          </w:p>
        </w:tc>
        <w:tc>
          <w:tcPr>
            <w:tcW w:w="2364" w:type="dxa"/>
          </w:tcPr>
          <w:p w14:paraId="14938665" w14:textId="35232513" w:rsidR="00E2646D" w:rsidRDefault="00E2646D" w:rsidP="00E2646D">
            <w:proofErr w:type="spellStart"/>
            <w:r>
              <w:t>Dacillo</w:t>
            </w:r>
            <w:proofErr w:type="spellEnd"/>
            <w:r>
              <w:t xml:space="preserve">, Cristine P. </w:t>
            </w:r>
          </w:p>
        </w:tc>
        <w:tc>
          <w:tcPr>
            <w:tcW w:w="2070" w:type="dxa"/>
          </w:tcPr>
          <w:p w14:paraId="7A978716" w14:textId="27BD3361" w:rsidR="00E2646D" w:rsidRDefault="00E2646D" w:rsidP="00E2646D">
            <w:r>
              <w:t>Instructor I</w:t>
            </w:r>
          </w:p>
        </w:tc>
        <w:tc>
          <w:tcPr>
            <w:tcW w:w="1283" w:type="dxa"/>
          </w:tcPr>
          <w:p w14:paraId="22265240" w14:textId="48B7F814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332E3373" w14:textId="199157C5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0E788039" w14:textId="509AEA3C" w:rsidR="00E2646D" w:rsidRDefault="00E2646D" w:rsidP="00E2646D">
            <w:r>
              <w:t>Elementary</w:t>
            </w:r>
          </w:p>
        </w:tc>
      </w:tr>
      <w:tr w:rsidR="00E2646D" w14:paraId="1015B209" w14:textId="77777777" w:rsidTr="00F97AED">
        <w:tc>
          <w:tcPr>
            <w:tcW w:w="511" w:type="dxa"/>
          </w:tcPr>
          <w:p w14:paraId="4376A6CA" w14:textId="238FF03D" w:rsidR="00E2646D" w:rsidRDefault="00E2646D" w:rsidP="00E2646D">
            <w:pPr>
              <w:jc w:val="center"/>
            </w:pPr>
            <w:r>
              <w:t>7</w:t>
            </w:r>
          </w:p>
        </w:tc>
        <w:tc>
          <w:tcPr>
            <w:tcW w:w="2364" w:type="dxa"/>
          </w:tcPr>
          <w:p w14:paraId="39E96368" w14:textId="57B93E64" w:rsidR="00E2646D" w:rsidRDefault="00E2646D" w:rsidP="00E2646D">
            <w:proofErr w:type="spellStart"/>
            <w:r>
              <w:t>Dacillo</w:t>
            </w:r>
            <w:proofErr w:type="spellEnd"/>
            <w:r>
              <w:t xml:space="preserve">, Lorna V. </w:t>
            </w:r>
          </w:p>
        </w:tc>
        <w:tc>
          <w:tcPr>
            <w:tcW w:w="2070" w:type="dxa"/>
          </w:tcPr>
          <w:p w14:paraId="49976652" w14:textId="6B79382D" w:rsidR="00E2646D" w:rsidRDefault="00E2646D" w:rsidP="00E2646D">
            <w:r>
              <w:t>Assistant Professor IV</w:t>
            </w:r>
          </w:p>
        </w:tc>
        <w:tc>
          <w:tcPr>
            <w:tcW w:w="1283" w:type="dxa"/>
          </w:tcPr>
          <w:p w14:paraId="503D33F3" w14:textId="71DD51D5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56FEDB26" w14:textId="7CA0783C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0A2A33E6" w14:textId="6CE09068" w:rsidR="00E2646D" w:rsidRDefault="00E2646D" w:rsidP="00E2646D">
            <w:r>
              <w:t>Elementary</w:t>
            </w:r>
          </w:p>
        </w:tc>
      </w:tr>
      <w:tr w:rsidR="00E2646D" w14:paraId="4EE9D3F6" w14:textId="77777777" w:rsidTr="00F97AED">
        <w:tc>
          <w:tcPr>
            <w:tcW w:w="511" w:type="dxa"/>
          </w:tcPr>
          <w:p w14:paraId="2D73142B" w14:textId="70122B4F" w:rsidR="00E2646D" w:rsidRDefault="00E2646D" w:rsidP="00E2646D">
            <w:pPr>
              <w:jc w:val="center"/>
            </w:pPr>
            <w:r>
              <w:t>8</w:t>
            </w:r>
          </w:p>
        </w:tc>
        <w:tc>
          <w:tcPr>
            <w:tcW w:w="2364" w:type="dxa"/>
          </w:tcPr>
          <w:p w14:paraId="32D97610" w14:textId="1D6F4790" w:rsidR="00E2646D" w:rsidRDefault="00E2646D" w:rsidP="00E2646D">
            <w:proofErr w:type="spellStart"/>
            <w:r>
              <w:t>Demafelix</w:t>
            </w:r>
            <w:proofErr w:type="spellEnd"/>
            <w:r>
              <w:t>, May M.</w:t>
            </w:r>
          </w:p>
        </w:tc>
        <w:tc>
          <w:tcPr>
            <w:tcW w:w="2070" w:type="dxa"/>
          </w:tcPr>
          <w:p w14:paraId="5B92FF61" w14:textId="6628E1AC" w:rsidR="00E2646D" w:rsidRDefault="00E2646D" w:rsidP="00E2646D">
            <w:r>
              <w:t>Teacher I</w:t>
            </w:r>
          </w:p>
        </w:tc>
        <w:tc>
          <w:tcPr>
            <w:tcW w:w="1283" w:type="dxa"/>
          </w:tcPr>
          <w:p w14:paraId="315C1597" w14:textId="7EB6E6C9" w:rsidR="00E2646D" w:rsidRDefault="00E2646D" w:rsidP="00E2646D">
            <w:r>
              <w:t xml:space="preserve">Female </w:t>
            </w:r>
          </w:p>
        </w:tc>
        <w:tc>
          <w:tcPr>
            <w:tcW w:w="2250" w:type="dxa"/>
          </w:tcPr>
          <w:p w14:paraId="34B5042B" w14:textId="0806E2F0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1F6DB5F2" w14:textId="51CA806D" w:rsidR="00E2646D" w:rsidRDefault="00E2646D" w:rsidP="00E2646D">
            <w:r>
              <w:t>Elementary</w:t>
            </w:r>
          </w:p>
        </w:tc>
      </w:tr>
      <w:tr w:rsidR="00E2646D" w14:paraId="4990B8E3" w14:textId="77777777" w:rsidTr="00F97AED">
        <w:tc>
          <w:tcPr>
            <w:tcW w:w="511" w:type="dxa"/>
          </w:tcPr>
          <w:p w14:paraId="410F04A9" w14:textId="04145610" w:rsidR="00E2646D" w:rsidRDefault="00E2646D" w:rsidP="00E2646D">
            <w:pPr>
              <w:jc w:val="center"/>
            </w:pPr>
            <w:r>
              <w:t>9</w:t>
            </w:r>
          </w:p>
        </w:tc>
        <w:tc>
          <w:tcPr>
            <w:tcW w:w="2364" w:type="dxa"/>
          </w:tcPr>
          <w:p w14:paraId="78328D00" w14:textId="3D59FEDA" w:rsidR="00E2646D" w:rsidRDefault="00E2646D" w:rsidP="00E2646D">
            <w:r>
              <w:t xml:space="preserve">Francisco, Jennifer D. </w:t>
            </w:r>
          </w:p>
        </w:tc>
        <w:tc>
          <w:tcPr>
            <w:tcW w:w="2070" w:type="dxa"/>
          </w:tcPr>
          <w:p w14:paraId="46582F63" w14:textId="79026A91" w:rsidR="00E2646D" w:rsidRDefault="00E2646D" w:rsidP="00E2646D">
            <w:r>
              <w:t>Assistant Professor III</w:t>
            </w:r>
          </w:p>
        </w:tc>
        <w:tc>
          <w:tcPr>
            <w:tcW w:w="1283" w:type="dxa"/>
          </w:tcPr>
          <w:p w14:paraId="401EC281" w14:textId="58ADA80F" w:rsidR="00E2646D" w:rsidRDefault="00E2646D" w:rsidP="00E2646D">
            <w:r>
              <w:t xml:space="preserve">Female </w:t>
            </w:r>
          </w:p>
        </w:tc>
        <w:tc>
          <w:tcPr>
            <w:tcW w:w="2250" w:type="dxa"/>
          </w:tcPr>
          <w:p w14:paraId="7718AB06" w14:textId="4CB9739A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0865EF0F" w14:textId="41F5FEB7" w:rsidR="00E2646D" w:rsidRDefault="00E2646D" w:rsidP="00E2646D">
            <w:r>
              <w:t>Elementary</w:t>
            </w:r>
          </w:p>
        </w:tc>
      </w:tr>
      <w:tr w:rsidR="00E2646D" w14:paraId="204B0ED5" w14:textId="77777777" w:rsidTr="00F97AED">
        <w:tc>
          <w:tcPr>
            <w:tcW w:w="511" w:type="dxa"/>
          </w:tcPr>
          <w:p w14:paraId="526C26EE" w14:textId="4AF0AEB8" w:rsidR="00E2646D" w:rsidRDefault="00E2646D" w:rsidP="00E2646D">
            <w:pPr>
              <w:jc w:val="center"/>
            </w:pPr>
            <w:r>
              <w:t>10</w:t>
            </w:r>
          </w:p>
        </w:tc>
        <w:tc>
          <w:tcPr>
            <w:tcW w:w="2364" w:type="dxa"/>
          </w:tcPr>
          <w:p w14:paraId="1A1E61E3" w14:textId="724ECF6A" w:rsidR="00E2646D" w:rsidRDefault="00E2646D" w:rsidP="00E2646D">
            <w:r>
              <w:t>Guevarra, Jingle G.</w:t>
            </w:r>
          </w:p>
        </w:tc>
        <w:tc>
          <w:tcPr>
            <w:tcW w:w="2070" w:type="dxa"/>
          </w:tcPr>
          <w:p w14:paraId="1A9E0ABF" w14:textId="79904A3D" w:rsidR="00E2646D" w:rsidRDefault="00E2646D" w:rsidP="00E2646D">
            <w:r>
              <w:t>Instructor III</w:t>
            </w:r>
          </w:p>
        </w:tc>
        <w:tc>
          <w:tcPr>
            <w:tcW w:w="1283" w:type="dxa"/>
          </w:tcPr>
          <w:p w14:paraId="3C0F0D97" w14:textId="11E94E2A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28892948" w14:textId="3F6D9979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31017750" w14:textId="06835CB5" w:rsidR="00E2646D" w:rsidRDefault="00E2646D" w:rsidP="00E2646D">
            <w:r>
              <w:t>High School</w:t>
            </w:r>
          </w:p>
        </w:tc>
      </w:tr>
      <w:tr w:rsidR="00E2646D" w14:paraId="5BB61243" w14:textId="77777777" w:rsidTr="00F97AED">
        <w:tc>
          <w:tcPr>
            <w:tcW w:w="511" w:type="dxa"/>
          </w:tcPr>
          <w:p w14:paraId="70D5D53E" w14:textId="50615B5C" w:rsidR="00E2646D" w:rsidRDefault="00E2646D" w:rsidP="00E2646D">
            <w:pPr>
              <w:jc w:val="center"/>
            </w:pPr>
            <w:r>
              <w:t>11</w:t>
            </w:r>
          </w:p>
        </w:tc>
        <w:tc>
          <w:tcPr>
            <w:tcW w:w="2364" w:type="dxa"/>
          </w:tcPr>
          <w:p w14:paraId="566295C6" w14:textId="5B80AB77" w:rsidR="00E2646D" w:rsidRDefault="00E2646D" w:rsidP="00E2646D">
            <w:proofErr w:type="spellStart"/>
            <w:r>
              <w:t>Linsangan</w:t>
            </w:r>
            <w:proofErr w:type="spellEnd"/>
            <w:r>
              <w:t xml:space="preserve">, </w:t>
            </w:r>
            <w:proofErr w:type="spellStart"/>
            <w:r>
              <w:t>Celerina</w:t>
            </w:r>
            <w:proofErr w:type="spellEnd"/>
            <w:r>
              <w:t xml:space="preserve"> B. </w:t>
            </w:r>
          </w:p>
        </w:tc>
        <w:tc>
          <w:tcPr>
            <w:tcW w:w="2070" w:type="dxa"/>
          </w:tcPr>
          <w:p w14:paraId="1F18AD37" w14:textId="22639DC8" w:rsidR="00E2646D" w:rsidRDefault="00E2646D" w:rsidP="00E2646D">
            <w:r>
              <w:t>Assistant Professor III</w:t>
            </w:r>
          </w:p>
        </w:tc>
        <w:tc>
          <w:tcPr>
            <w:tcW w:w="1283" w:type="dxa"/>
          </w:tcPr>
          <w:p w14:paraId="10B9DA1F" w14:textId="4338CA39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44F18126" w14:textId="4706723B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7FF456E2" w14:textId="1769038C" w:rsidR="00E2646D" w:rsidRDefault="00E2646D" w:rsidP="00E2646D">
            <w:r>
              <w:t>Elementary</w:t>
            </w:r>
          </w:p>
        </w:tc>
      </w:tr>
      <w:tr w:rsidR="00E2646D" w14:paraId="3742E1A7" w14:textId="77777777" w:rsidTr="00F97AED">
        <w:tc>
          <w:tcPr>
            <w:tcW w:w="511" w:type="dxa"/>
          </w:tcPr>
          <w:p w14:paraId="179F1C62" w14:textId="5C98AC78" w:rsidR="00E2646D" w:rsidRDefault="00E2646D" w:rsidP="00E2646D">
            <w:pPr>
              <w:jc w:val="center"/>
            </w:pPr>
            <w:r>
              <w:t>12</w:t>
            </w:r>
          </w:p>
        </w:tc>
        <w:tc>
          <w:tcPr>
            <w:tcW w:w="2364" w:type="dxa"/>
          </w:tcPr>
          <w:p w14:paraId="4E108AE1" w14:textId="5EC8534E" w:rsidR="00E2646D" w:rsidRDefault="00E2646D" w:rsidP="00E2646D">
            <w:proofErr w:type="spellStart"/>
            <w:r>
              <w:t>Macalindong</w:t>
            </w:r>
            <w:proofErr w:type="spellEnd"/>
            <w:r>
              <w:t xml:space="preserve">, </w:t>
            </w:r>
            <w:proofErr w:type="spellStart"/>
            <w:r>
              <w:t>Leonisa</w:t>
            </w:r>
            <w:proofErr w:type="spellEnd"/>
            <w:r>
              <w:t xml:space="preserve"> C. </w:t>
            </w:r>
          </w:p>
        </w:tc>
        <w:tc>
          <w:tcPr>
            <w:tcW w:w="2070" w:type="dxa"/>
          </w:tcPr>
          <w:p w14:paraId="6BACCB2D" w14:textId="5B9F411F" w:rsidR="00E2646D" w:rsidRDefault="00E2646D" w:rsidP="00E2646D">
            <w:r>
              <w:t>Instructor III</w:t>
            </w:r>
          </w:p>
        </w:tc>
        <w:tc>
          <w:tcPr>
            <w:tcW w:w="1283" w:type="dxa"/>
          </w:tcPr>
          <w:p w14:paraId="5EFB7DB3" w14:textId="63F339E1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71121BB5" w14:textId="2BFC0F6E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5EBDED3B" w14:textId="780AFC3D" w:rsidR="00E2646D" w:rsidRDefault="00E2646D" w:rsidP="00E2646D">
            <w:r>
              <w:t>High School</w:t>
            </w:r>
          </w:p>
        </w:tc>
      </w:tr>
      <w:tr w:rsidR="00E2646D" w14:paraId="64B479CD" w14:textId="77777777" w:rsidTr="00F97AED">
        <w:tc>
          <w:tcPr>
            <w:tcW w:w="511" w:type="dxa"/>
          </w:tcPr>
          <w:p w14:paraId="45208B6C" w14:textId="4A92C0EC" w:rsidR="00E2646D" w:rsidRDefault="00E2646D" w:rsidP="00E2646D">
            <w:pPr>
              <w:jc w:val="center"/>
            </w:pPr>
            <w:r>
              <w:t>13</w:t>
            </w:r>
          </w:p>
        </w:tc>
        <w:tc>
          <w:tcPr>
            <w:tcW w:w="2364" w:type="dxa"/>
          </w:tcPr>
          <w:p w14:paraId="0C918BF9" w14:textId="28EC1C86" w:rsidR="00E2646D" w:rsidRDefault="00E2646D" w:rsidP="00E2646D">
            <w:r>
              <w:t xml:space="preserve">Manalo, </w:t>
            </w:r>
            <w:proofErr w:type="spellStart"/>
            <w:r>
              <w:t>Alona</w:t>
            </w:r>
            <w:proofErr w:type="spellEnd"/>
            <w:r>
              <w:t xml:space="preserve"> M.</w:t>
            </w:r>
          </w:p>
        </w:tc>
        <w:tc>
          <w:tcPr>
            <w:tcW w:w="2070" w:type="dxa"/>
          </w:tcPr>
          <w:p w14:paraId="46B38BD9" w14:textId="68910090" w:rsidR="00E2646D" w:rsidRDefault="00E2646D" w:rsidP="00E2646D">
            <w:r>
              <w:t>Instructor III</w:t>
            </w:r>
          </w:p>
        </w:tc>
        <w:tc>
          <w:tcPr>
            <w:tcW w:w="1283" w:type="dxa"/>
          </w:tcPr>
          <w:p w14:paraId="7108ED1B" w14:textId="382B2EE9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7E7D0683" w14:textId="7ACCD603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1D6FCA66" w14:textId="0D291460" w:rsidR="00E2646D" w:rsidRDefault="00E2646D" w:rsidP="00E2646D">
            <w:r>
              <w:t>Elementary</w:t>
            </w:r>
          </w:p>
        </w:tc>
      </w:tr>
      <w:tr w:rsidR="00E2646D" w14:paraId="7D14C3ED" w14:textId="77777777" w:rsidTr="00F97AED">
        <w:tc>
          <w:tcPr>
            <w:tcW w:w="511" w:type="dxa"/>
          </w:tcPr>
          <w:p w14:paraId="219555A7" w14:textId="4AC93D0E" w:rsidR="00E2646D" w:rsidRDefault="00E2646D" w:rsidP="00E2646D">
            <w:pPr>
              <w:jc w:val="center"/>
            </w:pPr>
            <w:r>
              <w:t>14</w:t>
            </w:r>
          </w:p>
        </w:tc>
        <w:tc>
          <w:tcPr>
            <w:tcW w:w="2364" w:type="dxa"/>
          </w:tcPr>
          <w:p w14:paraId="79039AC4" w14:textId="56A7BDFE" w:rsidR="00E2646D" w:rsidRDefault="00E2646D" w:rsidP="00E2646D">
            <w:r>
              <w:t xml:space="preserve">Manalo, Michael A. </w:t>
            </w:r>
          </w:p>
        </w:tc>
        <w:tc>
          <w:tcPr>
            <w:tcW w:w="2070" w:type="dxa"/>
          </w:tcPr>
          <w:p w14:paraId="1A554CC3" w14:textId="3494717F" w:rsidR="00E2646D" w:rsidRDefault="00E2646D" w:rsidP="00E2646D">
            <w:r>
              <w:t>Assistant Professor I</w:t>
            </w:r>
          </w:p>
        </w:tc>
        <w:tc>
          <w:tcPr>
            <w:tcW w:w="1283" w:type="dxa"/>
          </w:tcPr>
          <w:p w14:paraId="556E9C8C" w14:textId="4C903A8E" w:rsidR="00E2646D" w:rsidRDefault="00E2646D" w:rsidP="00E2646D">
            <w:r>
              <w:t>Male</w:t>
            </w:r>
          </w:p>
        </w:tc>
        <w:tc>
          <w:tcPr>
            <w:tcW w:w="2250" w:type="dxa"/>
          </w:tcPr>
          <w:p w14:paraId="0F787A2F" w14:textId="1C510594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1BF40FF4" w14:textId="031AA85F" w:rsidR="00E2646D" w:rsidRDefault="00E2646D" w:rsidP="00E2646D">
            <w:r>
              <w:t>High School</w:t>
            </w:r>
          </w:p>
        </w:tc>
      </w:tr>
      <w:tr w:rsidR="00E2646D" w14:paraId="6210AF65" w14:textId="77777777" w:rsidTr="00F97AED">
        <w:tc>
          <w:tcPr>
            <w:tcW w:w="511" w:type="dxa"/>
          </w:tcPr>
          <w:p w14:paraId="21BB99FA" w14:textId="73D0AD90" w:rsidR="00E2646D" w:rsidRDefault="00E2646D" w:rsidP="00E2646D">
            <w:pPr>
              <w:jc w:val="center"/>
            </w:pPr>
            <w:r>
              <w:t>15</w:t>
            </w:r>
          </w:p>
        </w:tc>
        <w:tc>
          <w:tcPr>
            <w:tcW w:w="2364" w:type="dxa"/>
          </w:tcPr>
          <w:p w14:paraId="350ECB49" w14:textId="15A9E9A0" w:rsidR="00E2646D" w:rsidRDefault="00E2646D" w:rsidP="00E2646D">
            <w:proofErr w:type="spellStart"/>
            <w:r>
              <w:t>Noche</w:t>
            </w:r>
            <w:proofErr w:type="spellEnd"/>
            <w:r>
              <w:t xml:space="preserve">, John Kevin R. </w:t>
            </w:r>
          </w:p>
        </w:tc>
        <w:tc>
          <w:tcPr>
            <w:tcW w:w="2070" w:type="dxa"/>
          </w:tcPr>
          <w:p w14:paraId="13998398" w14:textId="2BE6C424" w:rsidR="00E2646D" w:rsidRDefault="00E2646D" w:rsidP="00E2646D">
            <w:r>
              <w:t>Instructor I</w:t>
            </w:r>
          </w:p>
        </w:tc>
        <w:tc>
          <w:tcPr>
            <w:tcW w:w="1283" w:type="dxa"/>
          </w:tcPr>
          <w:p w14:paraId="035A0A0E" w14:textId="42232CD3" w:rsidR="00E2646D" w:rsidRDefault="00E2646D" w:rsidP="00E2646D">
            <w:r>
              <w:t>Male</w:t>
            </w:r>
          </w:p>
        </w:tc>
        <w:tc>
          <w:tcPr>
            <w:tcW w:w="2250" w:type="dxa"/>
          </w:tcPr>
          <w:p w14:paraId="30407887" w14:textId="76089A8D" w:rsidR="00E2646D" w:rsidRDefault="00E2646D" w:rsidP="00E2646D">
            <w:r>
              <w:t>Temporary</w:t>
            </w:r>
          </w:p>
        </w:tc>
        <w:tc>
          <w:tcPr>
            <w:tcW w:w="1350" w:type="dxa"/>
          </w:tcPr>
          <w:p w14:paraId="345CAAC9" w14:textId="5295BEC7" w:rsidR="00E2646D" w:rsidRDefault="00E2646D" w:rsidP="00E2646D">
            <w:r>
              <w:t>High School</w:t>
            </w:r>
          </w:p>
        </w:tc>
      </w:tr>
      <w:tr w:rsidR="00E2646D" w14:paraId="13B9DC2C" w14:textId="77777777" w:rsidTr="00F97AED">
        <w:tc>
          <w:tcPr>
            <w:tcW w:w="511" w:type="dxa"/>
          </w:tcPr>
          <w:p w14:paraId="52F11F28" w14:textId="7FC920F6" w:rsidR="00E2646D" w:rsidRDefault="00E2646D" w:rsidP="00E2646D">
            <w:pPr>
              <w:jc w:val="center"/>
            </w:pPr>
            <w:r>
              <w:t>16</w:t>
            </w:r>
          </w:p>
        </w:tc>
        <w:tc>
          <w:tcPr>
            <w:tcW w:w="2364" w:type="dxa"/>
          </w:tcPr>
          <w:p w14:paraId="07451B60" w14:textId="69CA54AA" w:rsidR="00E2646D" w:rsidRDefault="00E2646D" w:rsidP="00E2646D">
            <w:proofErr w:type="spellStart"/>
            <w:r>
              <w:t>Pega</w:t>
            </w:r>
            <w:proofErr w:type="spellEnd"/>
            <w:r>
              <w:t xml:space="preserve">, </w:t>
            </w:r>
            <w:proofErr w:type="spellStart"/>
            <w:r>
              <w:t>Rodelito</w:t>
            </w:r>
            <w:proofErr w:type="spellEnd"/>
            <w:r>
              <w:t xml:space="preserve"> D. </w:t>
            </w:r>
          </w:p>
        </w:tc>
        <w:tc>
          <w:tcPr>
            <w:tcW w:w="2070" w:type="dxa"/>
          </w:tcPr>
          <w:p w14:paraId="0137DD30" w14:textId="59AEC784" w:rsidR="00E2646D" w:rsidRDefault="00E2646D" w:rsidP="00E2646D">
            <w:r>
              <w:t>Assistant Professor IV</w:t>
            </w:r>
          </w:p>
        </w:tc>
        <w:tc>
          <w:tcPr>
            <w:tcW w:w="1283" w:type="dxa"/>
          </w:tcPr>
          <w:p w14:paraId="572D2D76" w14:textId="65490E62" w:rsidR="00E2646D" w:rsidRDefault="00E2646D" w:rsidP="00E2646D">
            <w:r>
              <w:t>Male</w:t>
            </w:r>
          </w:p>
        </w:tc>
        <w:tc>
          <w:tcPr>
            <w:tcW w:w="2250" w:type="dxa"/>
          </w:tcPr>
          <w:p w14:paraId="7B35FC74" w14:textId="0142D76F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6122EBB8" w14:textId="625B8C6B" w:rsidR="00E2646D" w:rsidRDefault="00E2646D" w:rsidP="00E2646D">
            <w:r>
              <w:t>High School</w:t>
            </w:r>
          </w:p>
        </w:tc>
      </w:tr>
      <w:tr w:rsidR="00E2646D" w14:paraId="4346FE1C" w14:textId="77777777" w:rsidTr="00F97AED">
        <w:tc>
          <w:tcPr>
            <w:tcW w:w="511" w:type="dxa"/>
          </w:tcPr>
          <w:p w14:paraId="3603B5F0" w14:textId="14E8982B" w:rsidR="00E2646D" w:rsidRDefault="00E2646D" w:rsidP="00E2646D">
            <w:pPr>
              <w:jc w:val="center"/>
            </w:pPr>
            <w:r>
              <w:t>17</w:t>
            </w:r>
          </w:p>
        </w:tc>
        <w:tc>
          <w:tcPr>
            <w:tcW w:w="2364" w:type="dxa"/>
          </w:tcPr>
          <w:p w14:paraId="47678CC8" w14:textId="41E60E2A" w:rsidR="00E2646D" w:rsidRDefault="00E2646D" w:rsidP="00E2646D">
            <w:r>
              <w:t xml:space="preserve">Rodriguez, Edwina D. </w:t>
            </w:r>
          </w:p>
        </w:tc>
        <w:tc>
          <w:tcPr>
            <w:tcW w:w="2070" w:type="dxa"/>
          </w:tcPr>
          <w:p w14:paraId="6A90B144" w14:textId="2F868AD7" w:rsidR="00E2646D" w:rsidRDefault="00E2646D" w:rsidP="00E2646D">
            <w:r>
              <w:t>Assistant Professor I</w:t>
            </w:r>
          </w:p>
        </w:tc>
        <w:tc>
          <w:tcPr>
            <w:tcW w:w="1283" w:type="dxa"/>
          </w:tcPr>
          <w:p w14:paraId="4BED6B06" w14:textId="6E334AC9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6E2F9F8A" w14:textId="47B1BCD5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34087396" w14:textId="1D6B774C" w:rsidR="00E2646D" w:rsidRDefault="00E2646D" w:rsidP="00E2646D">
            <w:r>
              <w:t>High School</w:t>
            </w:r>
          </w:p>
        </w:tc>
      </w:tr>
      <w:tr w:rsidR="00E2646D" w14:paraId="57723AAA" w14:textId="77777777" w:rsidTr="00F97AED">
        <w:tc>
          <w:tcPr>
            <w:tcW w:w="511" w:type="dxa"/>
          </w:tcPr>
          <w:p w14:paraId="2E017ED8" w14:textId="3A226351" w:rsidR="00E2646D" w:rsidRDefault="00E2646D" w:rsidP="00E2646D">
            <w:pPr>
              <w:jc w:val="center"/>
            </w:pPr>
            <w:r>
              <w:t>18</w:t>
            </w:r>
          </w:p>
        </w:tc>
        <w:tc>
          <w:tcPr>
            <w:tcW w:w="2364" w:type="dxa"/>
          </w:tcPr>
          <w:p w14:paraId="0A6C0102" w14:textId="4D8B9016" w:rsidR="00E2646D" w:rsidRDefault="00E2646D" w:rsidP="00E2646D">
            <w:proofErr w:type="spellStart"/>
            <w:r>
              <w:t>Samizo</w:t>
            </w:r>
            <w:proofErr w:type="spellEnd"/>
            <w:r>
              <w:t xml:space="preserve">, </w:t>
            </w:r>
            <w:proofErr w:type="spellStart"/>
            <w:r>
              <w:t>Jerizza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6C6F69B7" w14:textId="4AA64E6A" w:rsidR="00E2646D" w:rsidRDefault="00E2646D" w:rsidP="00E2646D">
            <w:r>
              <w:t>Instructor I</w:t>
            </w:r>
          </w:p>
        </w:tc>
        <w:tc>
          <w:tcPr>
            <w:tcW w:w="1283" w:type="dxa"/>
          </w:tcPr>
          <w:p w14:paraId="09376FF8" w14:textId="2CA36F94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2ECF3285" w14:textId="42F15715" w:rsidR="00E2646D" w:rsidRDefault="00E2646D" w:rsidP="00E2646D">
            <w:r>
              <w:t>Temporary</w:t>
            </w:r>
          </w:p>
        </w:tc>
        <w:tc>
          <w:tcPr>
            <w:tcW w:w="1350" w:type="dxa"/>
          </w:tcPr>
          <w:p w14:paraId="5DD1DF59" w14:textId="42CEE553" w:rsidR="00E2646D" w:rsidRDefault="00E2646D" w:rsidP="00E2646D">
            <w:r>
              <w:t>High School</w:t>
            </w:r>
          </w:p>
        </w:tc>
      </w:tr>
      <w:tr w:rsidR="00E2646D" w14:paraId="309B04FF" w14:textId="77777777" w:rsidTr="00F97AED">
        <w:tc>
          <w:tcPr>
            <w:tcW w:w="511" w:type="dxa"/>
          </w:tcPr>
          <w:p w14:paraId="38388067" w14:textId="5448EF05" w:rsidR="00E2646D" w:rsidRDefault="00E2646D" w:rsidP="00E2646D">
            <w:pPr>
              <w:jc w:val="center"/>
            </w:pPr>
            <w:r>
              <w:t>19</w:t>
            </w:r>
          </w:p>
        </w:tc>
        <w:tc>
          <w:tcPr>
            <w:tcW w:w="2364" w:type="dxa"/>
          </w:tcPr>
          <w:p w14:paraId="6AA2B6BF" w14:textId="201544D9" w:rsidR="00E2646D" w:rsidRDefault="00E2646D" w:rsidP="00E2646D">
            <w:r>
              <w:t>Sevilla, Mercedes M.</w:t>
            </w:r>
          </w:p>
        </w:tc>
        <w:tc>
          <w:tcPr>
            <w:tcW w:w="2070" w:type="dxa"/>
          </w:tcPr>
          <w:p w14:paraId="7F49BA97" w14:textId="609F3033" w:rsidR="00E2646D" w:rsidRDefault="00E2646D" w:rsidP="00E2646D">
            <w:r>
              <w:t>Instructor III</w:t>
            </w:r>
          </w:p>
        </w:tc>
        <w:tc>
          <w:tcPr>
            <w:tcW w:w="1283" w:type="dxa"/>
          </w:tcPr>
          <w:p w14:paraId="4A8820B3" w14:textId="1BEE65F5" w:rsidR="00E2646D" w:rsidRDefault="00E2646D" w:rsidP="00E2646D">
            <w:r>
              <w:t>Female</w:t>
            </w:r>
          </w:p>
        </w:tc>
        <w:tc>
          <w:tcPr>
            <w:tcW w:w="2250" w:type="dxa"/>
          </w:tcPr>
          <w:p w14:paraId="635B57F4" w14:textId="28B8F6AF" w:rsidR="00E2646D" w:rsidRDefault="00E2646D" w:rsidP="00E2646D">
            <w:r>
              <w:t>Permanent</w:t>
            </w:r>
          </w:p>
        </w:tc>
        <w:tc>
          <w:tcPr>
            <w:tcW w:w="1350" w:type="dxa"/>
          </w:tcPr>
          <w:p w14:paraId="424A1F2E" w14:textId="31D428A4" w:rsidR="00E2646D" w:rsidRDefault="00E2646D" w:rsidP="00E2646D">
            <w:r>
              <w:t>High School</w:t>
            </w:r>
          </w:p>
        </w:tc>
      </w:tr>
    </w:tbl>
    <w:p w14:paraId="057C3FC4" w14:textId="77777777" w:rsidR="00FF63B8" w:rsidRDefault="00FF63B8" w:rsidP="002C13AF"/>
    <w:p w14:paraId="0AA702DF" w14:textId="77777777" w:rsidR="00FF63B8" w:rsidRDefault="00FF63B8" w:rsidP="002C13AF"/>
    <w:p w14:paraId="4425CF1F" w14:textId="77777777" w:rsidR="00FF63B8" w:rsidRDefault="00FF63B8" w:rsidP="002C13AF"/>
    <w:p w14:paraId="7987B53F" w14:textId="77777777" w:rsidR="00FF63B8" w:rsidRDefault="00FF63B8" w:rsidP="002C13AF"/>
    <w:p w14:paraId="3F890CD1" w14:textId="07BD8F43" w:rsidR="00E2646D" w:rsidRDefault="00E2646D" w:rsidP="002C13AF"/>
    <w:p w14:paraId="0E2DAEF2" w14:textId="099D36D6" w:rsidR="00E2646D" w:rsidRDefault="00E2646D" w:rsidP="002C13AF"/>
    <w:p w14:paraId="6F4D56B4" w14:textId="77777777" w:rsidR="00E2646D" w:rsidRDefault="00E2646D" w:rsidP="002C13AF"/>
    <w:p w14:paraId="6ACFF4B2" w14:textId="77777777" w:rsidR="002E12C7" w:rsidRDefault="002E12C7" w:rsidP="002C13AF"/>
    <w:p w14:paraId="46EB2EA0" w14:textId="77777777" w:rsidR="00FF63B8" w:rsidRDefault="00FF63B8" w:rsidP="002C13AF"/>
    <w:p w14:paraId="47688192" w14:textId="7C4F72BF" w:rsidR="00FF63B8" w:rsidRDefault="00FF63B8" w:rsidP="002C13AF"/>
    <w:p w14:paraId="0EF1F6C9" w14:textId="73954386" w:rsidR="00E2646D" w:rsidRDefault="00E2646D" w:rsidP="002C13AF"/>
    <w:p w14:paraId="404C68F6" w14:textId="4E6373D1" w:rsidR="00E2646D" w:rsidRDefault="00E2646D" w:rsidP="002C13AF"/>
    <w:p w14:paraId="585EF995" w14:textId="4E99AF1B" w:rsidR="00E2646D" w:rsidRDefault="00E2646D" w:rsidP="002C13AF"/>
    <w:p w14:paraId="78DF80D0" w14:textId="0504229E" w:rsidR="00E2646D" w:rsidRDefault="00E2646D" w:rsidP="002C13AF"/>
    <w:p w14:paraId="0AB0B82E" w14:textId="389679B4" w:rsidR="00E2646D" w:rsidRDefault="00E2646D" w:rsidP="002C13AF"/>
    <w:p w14:paraId="7FC7C2AE" w14:textId="2D849AAD" w:rsidR="00E2646D" w:rsidRDefault="00E2646D" w:rsidP="002C13AF"/>
    <w:p w14:paraId="532EB64A" w14:textId="42140DBF" w:rsidR="00E2646D" w:rsidRDefault="00E2646D" w:rsidP="002C13AF"/>
    <w:p w14:paraId="16604290" w14:textId="05E6508E" w:rsidR="00E2646D" w:rsidRDefault="00E2646D" w:rsidP="002C13AF"/>
    <w:p w14:paraId="6FACFA93" w14:textId="5A15D2EF" w:rsidR="00E2646D" w:rsidRDefault="00E2646D" w:rsidP="002C13AF"/>
    <w:p w14:paraId="124A0CA5" w14:textId="3DD3C60C" w:rsidR="00E2646D" w:rsidRDefault="00E2646D" w:rsidP="002C13AF"/>
    <w:p w14:paraId="0061855E" w14:textId="384613CE" w:rsidR="00E2646D" w:rsidRDefault="00E2646D" w:rsidP="002C13AF"/>
    <w:p w14:paraId="7372A990" w14:textId="10DFFED7" w:rsidR="00E2646D" w:rsidRDefault="00E2646D" w:rsidP="002C13AF"/>
    <w:p w14:paraId="7C402597" w14:textId="43EF077E" w:rsidR="00E2646D" w:rsidRDefault="00E2646D" w:rsidP="002C13AF"/>
    <w:p w14:paraId="43FF4D82" w14:textId="344D3ACF" w:rsidR="00E2646D" w:rsidRDefault="00E2646D" w:rsidP="002C13AF"/>
    <w:p w14:paraId="11D5F516" w14:textId="58281752" w:rsidR="00E2646D" w:rsidRDefault="00E2646D" w:rsidP="002C13AF"/>
    <w:p w14:paraId="151385D3" w14:textId="2901ABBF" w:rsidR="00E2646D" w:rsidRDefault="00E2646D" w:rsidP="002C13AF"/>
    <w:p w14:paraId="40268BCA" w14:textId="21CD9036" w:rsidR="00E2646D" w:rsidRDefault="00E2646D" w:rsidP="002C13AF"/>
    <w:p w14:paraId="66223A90" w14:textId="4A2D8313" w:rsidR="00E2646D" w:rsidRDefault="00E2646D" w:rsidP="002C13AF"/>
    <w:p w14:paraId="4F0A44CC" w14:textId="57FE183B" w:rsidR="00E2646D" w:rsidRDefault="00E2646D" w:rsidP="002C13AF"/>
    <w:p w14:paraId="49F46C45" w14:textId="40EA6EEE" w:rsidR="00E2646D" w:rsidRDefault="00E2646D" w:rsidP="002C13AF"/>
    <w:p w14:paraId="7CAE6E75" w14:textId="4AD08214" w:rsidR="00E2646D" w:rsidRDefault="00E2646D" w:rsidP="002C13AF"/>
    <w:p w14:paraId="3C1B119B" w14:textId="757F4710" w:rsidR="00E2646D" w:rsidRDefault="00E2646D" w:rsidP="002C13AF"/>
    <w:p w14:paraId="2ED63643" w14:textId="6AEC6F25" w:rsidR="00E2646D" w:rsidRDefault="00E2646D" w:rsidP="002C13AF"/>
    <w:p w14:paraId="0B70D13C" w14:textId="0217A8C4" w:rsidR="00E2646D" w:rsidRDefault="00E2646D" w:rsidP="002C13AF"/>
    <w:p w14:paraId="60B222FF" w14:textId="2CF56888" w:rsidR="00E2646D" w:rsidRDefault="00E2646D" w:rsidP="002C13AF"/>
    <w:p w14:paraId="5DB7F65B" w14:textId="7572EFCD" w:rsidR="00E2646D" w:rsidRDefault="00E2646D" w:rsidP="002C13AF"/>
    <w:p w14:paraId="55667725" w14:textId="56F5A107" w:rsidR="00E2646D" w:rsidRDefault="00E2646D" w:rsidP="002C13AF"/>
    <w:p w14:paraId="282F7A89" w14:textId="648DD369" w:rsidR="00E2646D" w:rsidRDefault="00E2646D" w:rsidP="002C13AF">
      <w:r>
        <w:t>Date Printed: 01/07/2023</w:t>
      </w:r>
    </w:p>
    <w:p w14:paraId="2FF45D94" w14:textId="5ADB947D" w:rsidR="00E2646D" w:rsidRDefault="00E2646D" w:rsidP="002C13AF"/>
    <w:p w14:paraId="34DC63BD" w14:textId="05EB2BD2" w:rsidR="00E2646D" w:rsidRDefault="00E2646D" w:rsidP="002C13AF"/>
    <w:p w14:paraId="29FCC8D1" w14:textId="61B0D63C" w:rsidR="00E2646D" w:rsidRDefault="00E2646D" w:rsidP="002C13AF"/>
    <w:p w14:paraId="5817B39B" w14:textId="20522C29" w:rsidR="00E2646D" w:rsidRDefault="00E2646D" w:rsidP="002C13AF"/>
    <w:p w14:paraId="1C20D0E5" w14:textId="14DA30A7" w:rsidR="00E2646D" w:rsidRDefault="00E2646D" w:rsidP="00E2646D">
      <w:pPr>
        <w:ind w:right="940"/>
        <w:jc w:val="center"/>
        <w:rPr>
          <w:b/>
          <w:bCs/>
          <w:sz w:val="24"/>
          <w:szCs w:val="24"/>
        </w:rPr>
      </w:pPr>
      <w:r w:rsidRPr="00E04E61">
        <w:rPr>
          <w:b/>
          <w:bCs/>
          <w:sz w:val="24"/>
          <w:szCs w:val="24"/>
        </w:rPr>
        <w:t xml:space="preserve">LIST OF </w:t>
      </w:r>
      <w:r>
        <w:rPr>
          <w:b/>
          <w:bCs/>
          <w:sz w:val="24"/>
          <w:szCs w:val="24"/>
        </w:rPr>
        <w:t xml:space="preserve">LABORATORY SCHOOL </w:t>
      </w:r>
      <w:r w:rsidRPr="00E04E61">
        <w:rPr>
          <w:b/>
          <w:bCs/>
          <w:sz w:val="24"/>
          <w:szCs w:val="24"/>
        </w:rPr>
        <w:t>FACULTY</w:t>
      </w:r>
    </w:p>
    <w:p w14:paraId="118924AD" w14:textId="0B426287" w:rsidR="00E2646D" w:rsidRPr="00E2646D" w:rsidRDefault="00E2646D" w:rsidP="00E2646D">
      <w:pPr>
        <w:ind w:right="940"/>
        <w:jc w:val="center"/>
        <w:rPr>
          <w:sz w:val="24"/>
          <w:szCs w:val="24"/>
        </w:rPr>
      </w:pPr>
      <w:r w:rsidRPr="00E2646D">
        <w:rPr>
          <w:sz w:val="24"/>
          <w:szCs w:val="24"/>
        </w:rPr>
        <w:t>(High School Department)</w:t>
      </w:r>
    </w:p>
    <w:p w14:paraId="31FA915F" w14:textId="77777777" w:rsidR="00E2646D" w:rsidRDefault="00E2646D" w:rsidP="00E2646D">
      <w:pPr>
        <w:ind w:right="940"/>
        <w:jc w:val="center"/>
      </w:pPr>
      <w:r>
        <w:t>A.Y. 2022 – 2023</w:t>
      </w:r>
    </w:p>
    <w:p w14:paraId="74A7BB7B" w14:textId="77777777" w:rsidR="00E2646D" w:rsidRDefault="00E2646D" w:rsidP="00E2646D">
      <w:pPr>
        <w:ind w:right="940"/>
      </w:pPr>
    </w:p>
    <w:p w14:paraId="61D052F2" w14:textId="77777777" w:rsidR="00E2646D" w:rsidRDefault="00E2646D" w:rsidP="00E2646D">
      <w:pPr>
        <w:ind w:right="9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1"/>
        <w:gridCol w:w="2364"/>
        <w:gridCol w:w="2070"/>
        <w:gridCol w:w="1283"/>
        <w:gridCol w:w="2250"/>
      </w:tblGrid>
      <w:tr w:rsidR="00B83380" w:rsidRPr="00E04E61" w14:paraId="25A5266A" w14:textId="77777777" w:rsidTr="00B83380">
        <w:trPr>
          <w:jc w:val="center"/>
        </w:trPr>
        <w:tc>
          <w:tcPr>
            <w:tcW w:w="511" w:type="dxa"/>
          </w:tcPr>
          <w:p w14:paraId="100AF219" w14:textId="77777777" w:rsidR="00B83380" w:rsidRPr="00E04E61" w:rsidRDefault="00B83380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No.</w:t>
            </w:r>
          </w:p>
        </w:tc>
        <w:tc>
          <w:tcPr>
            <w:tcW w:w="2364" w:type="dxa"/>
          </w:tcPr>
          <w:p w14:paraId="0EF656F1" w14:textId="77777777" w:rsidR="00B83380" w:rsidRPr="00E04E61" w:rsidRDefault="00B83380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Name of Faculty</w:t>
            </w:r>
          </w:p>
        </w:tc>
        <w:tc>
          <w:tcPr>
            <w:tcW w:w="2070" w:type="dxa"/>
          </w:tcPr>
          <w:p w14:paraId="1B721553" w14:textId="77777777" w:rsidR="00B83380" w:rsidRPr="00E04E61" w:rsidRDefault="00B83380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Rank</w:t>
            </w:r>
          </w:p>
        </w:tc>
        <w:tc>
          <w:tcPr>
            <w:tcW w:w="1283" w:type="dxa"/>
          </w:tcPr>
          <w:p w14:paraId="02A8C65B" w14:textId="77777777" w:rsidR="00B83380" w:rsidRPr="00E04E61" w:rsidRDefault="00B83380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Gender</w:t>
            </w:r>
          </w:p>
        </w:tc>
        <w:tc>
          <w:tcPr>
            <w:tcW w:w="2250" w:type="dxa"/>
          </w:tcPr>
          <w:p w14:paraId="1FCE4330" w14:textId="77777777" w:rsidR="00B83380" w:rsidRPr="00E04E61" w:rsidRDefault="00B83380" w:rsidP="00B83380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Status</w:t>
            </w:r>
          </w:p>
        </w:tc>
      </w:tr>
      <w:tr w:rsidR="00B83380" w14:paraId="06850248" w14:textId="77777777" w:rsidTr="00B83380">
        <w:trPr>
          <w:jc w:val="center"/>
        </w:trPr>
        <w:tc>
          <w:tcPr>
            <w:tcW w:w="511" w:type="dxa"/>
          </w:tcPr>
          <w:p w14:paraId="4BBF6EEC" w14:textId="77777777" w:rsidR="00B83380" w:rsidRDefault="00B83380" w:rsidP="00680DD8">
            <w:pPr>
              <w:jc w:val="center"/>
            </w:pPr>
            <w:r>
              <w:t>1</w:t>
            </w:r>
          </w:p>
        </w:tc>
        <w:tc>
          <w:tcPr>
            <w:tcW w:w="2364" w:type="dxa"/>
          </w:tcPr>
          <w:p w14:paraId="0A0F3957" w14:textId="77777777" w:rsidR="00B83380" w:rsidRDefault="00B83380" w:rsidP="00680DD8">
            <w:proofErr w:type="spellStart"/>
            <w:r>
              <w:t>Abellera</w:t>
            </w:r>
            <w:proofErr w:type="spellEnd"/>
            <w:r>
              <w:t>, Wilfredo U.</w:t>
            </w:r>
          </w:p>
        </w:tc>
        <w:tc>
          <w:tcPr>
            <w:tcW w:w="2070" w:type="dxa"/>
          </w:tcPr>
          <w:p w14:paraId="05177DC6" w14:textId="77777777" w:rsidR="00B83380" w:rsidRDefault="00B83380" w:rsidP="00680DD8">
            <w:r>
              <w:t>Assistant Professor III</w:t>
            </w:r>
          </w:p>
        </w:tc>
        <w:tc>
          <w:tcPr>
            <w:tcW w:w="1283" w:type="dxa"/>
          </w:tcPr>
          <w:p w14:paraId="7140CD20" w14:textId="77777777" w:rsidR="00B83380" w:rsidRDefault="00B83380" w:rsidP="00680DD8">
            <w:r>
              <w:t>Male</w:t>
            </w:r>
          </w:p>
        </w:tc>
        <w:tc>
          <w:tcPr>
            <w:tcW w:w="2250" w:type="dxa"/>
          </w:tcPr>
          <w:p w14:paraId="5E0A274E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623002AD" w14:textId="77777777" w:rsidTr="00B83380">
        <w:trPr>
          <w:jc w:val="center"/>
        </w:trPr>
        <w:tc>
          <w:tcPr>
            <w:tcW w:w="511" w:type="dxa"/>
          </w:tcPr>
          <w:p w14:paraId="37B52DBE" w14:textId="77777777" w:rsidR="00B83380" w:rsidRDefault="00B83380" w:rsidP="00680DD8">
            <w:pPr>
              <w:jc w:val="center"/>
            </w:pPr>
            <w:r>
              <w:t>2</w:t>
            </w:r>
          </w:p>
        </w:tc>
        <w:tc>
          <w:tcPr>
            <w:tcW w:w="2364" w:type="dxa"/>
          </w:tcPr>
          <w:p w14:paraId="3CA8A498" w14:textId="77777777" w:rsidR="00B83380" w:rsidRDefault="00B83380" w:rsidP="00680DD8">
            <w:proofErr w:type="spellStart"/>
            <w:r>
              <w:t>Bagon</w:t>
            </w:r>
            <w:proofErr w:type="spellEnd"/>
            <w:r>
              <w:t>, Maria Fe M.</w:t>
            </w:r>
          </w:p>
        </w:tc>
        <w:tc>
          <w:tcPr>
            <w:tcW w:w="2070" w:type="dxa"/>
          </w:tcPr>
          <w:p w14:paraId="2CBF3B81" w14:textId="77777777" w:rsidR="00B83380" w:rsidRDefault="00B83380" w:rsidP="00680DD8">
            <w:r>
              <w:t>Assistant Professor III</w:t>
            </w:r>
          </w:p>
        </w:tc>
        <w:tc>
          <w:tcPr>
            <w:tcW w:w="1283" w:type="dxa"/>
          </w:tcPr>
          <w:p w14:paraId="3F5A8700" w14:textId="77777777" w:rsidR="00B83380" w:rsidRDefault="00B83380" w:rsidP="00680DD8">
            <w:r>
              <w:t>Female</w:t>
            </w:r>
          </w:p>
        </w:tc>
        <w:tc>
          <w:tcPr>
            <w:tcW w:w="2250" w:type="dxa"/>
          </w:tcPr>
          <w:p w14:paraId="0EF9DB40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45997CCE" w14:textId="77777777" w:rsidTr="00B83380">
        <w:trPr>
          <w:jc w:val="center"/>
        </w:trPr>
        <w:tc>
          <w:tcPr>
            <w:tcW w:w="511" w:type="dxa"/>
          </w:tcPr>
          <w:p w14:paraId="66E391D8" w14:textId="77777777" w:rsidR="00B83380" w:rsidRDefault="00B83380" w:rsidP="00680DD8">
            <w:pPr>
              <w:jc w:val="center"/>
            </w:pPr>
            <w:r>
              <w:t>3</w:t>
            </w:r>
          </w:p>
        </w:tc>
        <w:tc>
          <w:tcPr>
            <w:tcW w:w="2364" w:type="dxa"/>
          </w:tcPr>
          <w:p w14:paraId="435EF3FE" w14:textId="77777777" w:rsidR="00B83380" w:rsidRDefault="00B83380" w:rsidP="00680DD8">
            <w:r>
              <w:t>Belen, Jose Alejandro R.</w:t>
            </w:r>
          </w:p>
        </w:tc>
        <w:tc>
          <w:tcPr>
            <w:tcW w:w="2070" w:type="dxa"/>
          </w:tcPr>
          <w:p w14:paraId="2CC34006" w14:textId="77777777" w:rsidR="00B83380" w:rsidRDefault="00B83380" w:rsidP="00680DD8">
            <w:r>
              <w:t>Associate Professor V</w:t>
            </w:r>
          </w:p>
        </w:tc>
        <w:tc>
          <w:tcPr>
            <w:tcW w:w="1283" w:type="dxa"/>
          </w:tcPr>
          <w:p w14:paraId="597BFD78" w14:textId="77777777" w:rsidR="00B83380" w:rsidRDefault="00B83380" w:rsidP="00680DD8">
            <w:r>
              <w:t>Male</w:t>
            </w:r>
          </w:p>
        </w:tc>
        <w:tc>
          <w:tcPr>
            <w:tcW w:w="2250" w:type="dxa"/>
          </w:tcPr>
          <w:p w14:paraId="04B7D5E4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28F689E2" w14:textId="77777777" w:rsidTr="00B83380">
        <w:trPr>
          <w:jc w:val="center"/>
        </w:trPr>
        <w:tc>
          <w:tcPr>
            <w:tcW w:w="511" w:type="dxa"/>
          </w:tcPr>
          <w:p w14:paraId="2C55BB3C" w14:textId="77777777" w:rsidR="00B83380" w:rsidRDefault="00B83380" w:rsidP="00680DD8">
            <w:pPr>
              <w:jc w:val="center"/>
            </w:pPr>
            <w:r>
              <w:t>4</w:t>
            </w:r>
          </w:p>
        </w:tc>
        <w:tc>
          <w:tcPr>
            <w:tcW w:w="2364" w:type="dxa"/>
          </w:tcPr>
          <w:p w14:paraId="6FFCC2D0" w14:textId="77777777" w:rsidR="00B83380" w:rsidRDefault="00B83380" w:rsidP="00680DD8">
            <w:proofErr w:type="spellStart"/>
            <w:r>
              <w:t>Bayungan</w:t>
            </w:r>
            <w:proofErr w:type="spellEnd"/>
            <w:r>
              <w:t xml:space="preserve">, </w:t>
            </w:r>
            <w:proofErr w:type="spellStart"/>
            <w:r>
              <w:t>Angelito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4ECA937B" w14:textId="77777777" w:rsidR="00B83380" w:rsidRDefault="00B83380" w:rsidP="00680DD8">
            <w:r>
              <w:t>Instructor I</w:t>
            </w:r>
          </w:p>
        </w:tc>
        <w:tc>
          <w:tcPr>
            <w:tcW w:w="1283" w:type="dxa"/>
          </w:tcPr>
          <w:p w14:paraId="4C88C181" w14:textId="77777777" w:rsidR="00B83380" w:rsidRDefault="00B83380" w:rsidP="00680DD8">
            <w:r>
              <w:t>Male</w:t>
            </w:r>
          </w:p>
        </w:tc>
        <w:tc>
          <w:tcPr>
            <w:tcW w:w="2250" w:type="dxa"/>
          </w:tcPr>
          <w:p w14:paraId="35745A50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73C08D19" w14:textId="77777777" w:rsidTr="00B83380">
        <w:trPr>
          <w:jc w:val="center"/>
        </w:trPr>
        <w:tc>
          <w:tcPr>
            <w:tcW w:w="511" w:type="dxa"/>
          </w:tcPr>
          <w:p w14:paraId="018EA725" w14:textId="4F491A7B" w:rsidR="00B83380" w:rsidRDefault="00B83380" w:rsidP="00680DD8">
            <w:pPr>
              <w:jc w:val="center"/>
            </w:pPr>
            <w:r>
              <w:t>5</w:t>
            </w:r>
          </w:p>
        </w:tc>
        <w:tc>
          <w:tcPr>
            <w:tcW w:w="2364" w:type="dxa"/>
          </w:tcPr>
          <w:p w14:paraId="58AED649" w14:textId="77777777" w:rsidR="00B83380" w:rsidRDefault="00B83380" w:rsidP="00680DD8">
            <w:r>
              <w:t>Guevarra, Jingle G.</w:t>
            </w:r>
          </w:p>
        </w:tc>
        <w:tc>
          <w:tcPr>
            <w:tcW w:w="2070" w:type="dxa"/>
          </w:tcPr>
          <w:p w14:paraId="465F8FED" w14:textId="77777777" w:rsidR="00B83380" w:rsidRDefault="00B83380" w:rsidP="00680DD8">
            <w:r>
              <w:t>Instructor III</w:t>
            </w:r>
          </w:p>
        </w:tc>
        <w:tc>
          <w:tcPr>
            <w:tcW w:w="1283" w:type="dxa"/>
          </w:tcPr>
          <w:p w14:paraId="5B21617F" w14:textId="77777777" w:rsidR="00B83380" w:rsidRDefault="00B83380" w:rsidP="00680DD8">
            <w:r>
              <w:t>Female</w:t>
            </w:r>
          </w:p>
        </w:tc>
        <w:tc>
          <w:tcPr>
            <w:tcW w:w="2250" w:type="dxa"/>
          </w:tcPr>
          <w:p w14:paraId="2AA61C48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33274A91" w14:textId="77777777" w:rsidTr="00B83380">
        <w:trPr>
          <w:jc w:val="center"/>
        </w:trPr>
        <w:tc>
          <w:tcPr>
            <w:tcW w:w="511" w:type="dxa"/>
          </w:tcPr>
          <w:p w14:paraId="2164C928" w14:textId="3AC80134" w:rsidR="00B83380" w:rsidRDefault="00B83380" w:rsidP="00680DD8">
            <w:pPr>
              <w:jc w:val="center"/>
            </w:pPr>
            <w:r>
              <w:t>6</w:t>
            </w:r>
          </w:p>
        </w:tc>
        <w:tc>
          <w:tcPr>
            <w:tcW w:w="2364" w:type="dxa"/>
          </w:tcPr>
          <w:p w14:paraId="3285CC10" w14:textId="77777777" w:rsidR="00B83380" w:rsidRDefault="00B83380" w:rsidP="00680DD8">
            <w:proofErr w:type="spellStart"/>
            <w:r>
              <w:t>Macalindong</w:t>
            </w:r>
            <w:proofErr w:type="spellEnd"/>
            <w:r>
              <w:t xml:space="preserve">, </w:t>
            </w:r>
            <w:proofErr w:type="spellStart"/>
            <w:r>
              <w:t>Leonisa</w:t>
            </w:r>
            <w:proofErr w:type="spellEnd"/>
            <w:r>
              <w:t xml:space="preserve"> C. </w:t>
            </w:r>
          </w:p>
        </w:tc>
        <w:tc>
          <w:tcPr>
            <w:tcW w:w="2070" w:type="dxa"/>
          </w:tcPr>
          <w:p w14:paraId="51F2550F" w14:textId="77777777" w:rsidR="00B83380" w:rsidRDefault="00B83380" w:rsidP="00680DD8">
            <w:r>
              <w:t>Instructor III</w:t>
            </w:r>
          </w:p>
        </w:tc>
        <w:tc>
          <w:tcPr>
            <w:tcW w:w="1283" w:type="dxa"/>
          </w:tcPr>
          <w:p w14:paraId="58B5F2B8" w14:textId="77777777" w:rsidR="00B83380" w:rsidRDefault="00B83380" w:rsidP="00680DD8">
            <w:r>
              <w:t>Female</w:t>
            </w:r>
          </w:p>
        </w:tc>
        <w:tc>
          <w:tcPr>
            <w:tcW w:w="2250" w:type="dxa"/>
          </w:tcPr>
          <w:p w14:paraId="572D679E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242573F1" w14:textId="77777777" w:rsidTr="00B83380">
        <w:trPr>
          <w:jc w:val="center"/>
        </w:trPr>
        <w:tc>
          <w:tcPr>
            <w:tcW w:w="511" w:type="dxa"/>
          </w:tcPr>
          <w:p w14:paraId="53C08900" w14:textId="0F64A484" w:rsidR="00B83380" w:rsidRDefault="00B83380" w:rsidP="00680DD8">
            <w:pPr>
              <w:jc w:val="center"/>
            </w:pPr>
            <w:r>
              <w:t>7</w:t>
            </w:r>
          </w:p>
        </w:tc>
        <w:tc>
          <w:tcPr>
            <w:tcW w:w="2364" w:type="dxa"/>
          </w:tcPr>
          <w:p w14:paraId="1C54B159" w14:textId="77777777" w:rsidR="00B83380" w:rsidRDefault="00B83380" w:rsidP="00680DD8">
            <w:r>
              <w:t xml:space="preserve">Manalo, Michael A. </w:t>
            </w:r>
          </w:p>
        </w:tc>
        <w:tc>
          <w:tcPr>
            <w:tcW w:w="2070" w:type="dxa"/>
          </w:tcPr>
          <w:p w14:paraId="78246FD5" w14:textId="77777777" w:rsidR="00B83380" w:rsidRDefault="00B83380" w:rsidP="00680DD8">
            <w:r>
              <w:t>Assistant Professor I</w:t>
            </w:r>
          </w:p>
        </w:tc>
        <w:tc>
          <w:tcPr>
            <w:tcW w:w="1283" w:type="dxa"/>
          </w:tcPr>
          <w:p w14:paraId="28E329AE" w14:textId="77777777" w:rsidR="00B83380" w:rsidRDefault="00B83380" w:rsidP="00680DD8">
            <w:r>
              <w:t>Male</w:t>
            </w:r>
          </w:p>
        </w:tc>
        <w:tc>
          <w:tcPr>
            <w:tcW w:w="2250" w:type="dxa"/>
          </w:tcPr>
          <w:p w14:paraId="2DC2AFE2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48C1643C" w14:textId="77777777" w:rsidTr="00B83380">
        <w:trPr>
          <w:jc w:val="center"/>
        </w:trPr>
        <w:tc>
          <w:tcPr>
            <w:tcW w:w="511" w:type="dxa"/>
          </w:tcPr>
          <w:p w14:paraId="4BDDA164" w14:textId="086CD351" w:rsidR="00B83380" w:rsidRDefault="00B83380" w:rsidP="00680DD8">
            <w:pPr>
              <w:jc w:val="center"/>
            </w:pPr>
            <w:r>
              <w:t>8</w:t>
            </w:r>
          </w:p>
        </w:tc>
        <w:tc>
          <w:tcPr>
            <w:tcW w:w="2364" w:type="dxa"/>
          </w:tcPr>
          <w:p w14:paraId="1085660D" w14:textId="77777777" w:rsidR="00B83380" w:rsidRDefault="00B83380" w:rsidP="00680DD8">
            <w:proofErr w:type="spellStart"/>
            <w:r>
              <w:t>Noche</w:t>
            </w:r>
            <w:proofErr w:type="spellEnd"/>
            <w:r>
              <w:t xml:space="preserve">, John Kevin R. </w:t>
            </w:r>
          </w:p>
        </w:tc>
        <w:tc>
          <w:tcPr>
            <w:tcW w:w="2070" w:type="dxa"/>
          </w:tcPr>
          <w:p w14:paraId="68A8C9B3" w14:textId="77777777" w:rsidR="00B83380" w:rsidRDefault="00B83380" w:rsidP="00680DD8">
            <w:r>
              <w:t>Instructor I</w:t>
            </w:r>
          </w:p>
        </w:tc>
        <w:tc>
          <w:tcPr>
            <w:tcW w:w="1283" w:type="dxa"/>
          </w:tcPr>
          <w:p w14:paraId="2E4ED516" w14:textId="77777777" w:rsidR="00B83380" w:rsidRDefault="00B83380" w:rsidP="00680DD8">
            <w:r>
              <w:t>Male</w:t>
            </w:r>
          </w:p>
        </w:tc>
        <w:tc>
          <w:tcPr>
            <w:tcW w:w="2250" w:type="dxa"/>
          </w:tcPr>
          <w:p w14:paraId="2151668A" w14:textId="77777777" w:rsidR="00B83380" w:rsidRDefault="00B83380" w:rsidP="00B83380">
            <w:pPr>
              <w:jc w:val="center"/>
            </w:pPr>
            <w:r>
              <w:t>Temporary</w:t>
            </w:r>
          </w:p>
        </w:tc>
      </w:tr>
      <w:tr w:rsidR="00B83380" w14:paraId="53D561C7" w14:textId="77777777" w:rsidTr="00B83380">
        <w:trPr>
          <w:jc w:val="center"/>
        </w:trPr>
        <w:tc>
          <w:tcPr>
            <w:tcW w:w="511" w:type="dxa"/>
          </w:tcPr>
          <w:p w14:paraId="3E2F3E5E" w14:textId="04C1BDA3" w:rsidR="00B83380" w:rsidRDefault="00B83380" w:rsidP="00680DD8">
            <w:pPr>
              <w:jc w:val="center"/>
            </w:pPr>
            <w:r>
              <w:t>9</w:t>
            </w:r>
          </w:p>
        </w:tc>
        <w:tc>
          <w:tcPr>
            <w:tcW w:w="2364" w:type="dxa"/>
          </w:tcPr>
          <w:p w14:paraId="35787D8E" w14:textId="77777777" w:rsidR="00B83380" w:rsidRDefault="00B83380" w:rsidP="00680DD8">
            <w:proofErr w:type="spellStart"/>
            <w:r>
              <w:t>Pega</w:t>
            </w:r>
            <w:proofErr w:type="spellEnd"/>
            <w:r>
              <w:t xml:space="preserve">, </w:t>
            </w:r>
            <w:proofErr w:type="spellStart"/>
            <w:r>
              <w:t>Rodelito</w:t>
            </w:r>
            <w:proofErr w:type="spellEnd"/>
            <w:r>
              <w:t xml:space="preserve"> D. </w:t>
            </w:r>
          </w:p>
        </w:tc>
        <w:tc>
          <w:tcPr>
            <w:tcW w:w="2070" w:type="dxa"/>
          </w:tcPr>
          <w:p w14:paraId="6A758F85" w14:textId="77777777" w:rsidR="00B83380" w:rsidRDefault="00B83380" w:rsidP="00680DD8">
            <w:r>
              <w:t>Assistant Professor IV</w:t>
            </w:r>
          </w:p>
        </w:tc>
        <w:tc>
          <w:tcPr>
            <w:tcW w:w="1283" w:type="dxa"/>
          </w:tcPr>
          <w:p w14:paraId="3B0FC07A" w14:textId="77777777" w:rsidR="00B83380" w:rsidRDefault="00B83380" w:rsidP="00680DD8">
            <w:r>
              <w:t>Male</w:t>
            </w:r>
          </w:p>
        </w:tc>
        <w:tc>
          <w:tcPr>
            <w:tcW w:w="2250" w:type="dxa"/>
          </w:tcPr>
          <w:p w14:paraId="6657D605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0A021F93" w14:textId="77777777" w:rsidTr="00B83380">
        <w:trPr>
          <w:jc w:val="center"/>
        </w:trPr>
        <w:tc>
          <w:tcPr>
            <w:tcW w:w="511" w:type="dxa"/>
          </w:tcPr>
          <w:p w14:paraId="3C14ED8E" w14:textId="55A539E5" w:rsidR="00B83380" w:rsidRDefault="00B83380" w:rsidP="00680DD8">
            <w:pPr>
              <w:jc w:val="center"/>
            </w:pPr>
            <w:r>
              <w:t>10</w:t>
            </w:r>
          </w:p>
        </w:tc>
        <w:tc>
          <w:tcPr>
            <w:tcW w:w="2364" w:type="dxa"/>
          </w:tcPr>
          <w:p w14:paraId="09EA2766" w14:textId="77777777" w:rsidR="00B83380" w:rsidRDefault="00B83380" w:rsidP="00680DD8">
            <w:r>
              <w:t xml:space="preserve">Rodriguez, Edwina D. </w:t>
            </w:r>
          </w:p>
        </w:tc>
        <w:tc>
          <w:tcPr>
            <w:tcW w:w="2070" w:type="dxa"/>
          </w:tcPr>
          <w:p w14:paraId="76F61A1E" w14:textId="77777777" w:rsidR="00B83380" w:rsidRDefault="00B83380" w:rsidP="00680DD8">
            <w:r>
              <w:t>Assistant Professor I</w:t>
            </w:r>
          </w:p>
        </w:tc>
        <w:tc>
          <w:tcPr>
            <w:tcW w:w="1283" w:type="dxa"/>
          </w:tcPr>
          <w:p w14:paraId="5A54D53A" w14:textId="77777777" w:rsidR="00B83380" w:rsidRDefault="00B83380" w:rsidP="00680DD8">
            <w:r>
              <w:t>Female</w:t>
            </w:r>
          </w:p>
        </w:tc>
        <w:tc>
          <w:tcPr>
            <w:tcW w:w="2250" w:type="dxa"/>
          </w:tcPr>
          <w:p w14:paraId="0384F44E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  <w:tr w:rsidR="00B83380" w14:paraId="634ABC95" w14:textId="77777777" w:rsidTr="00B83380">
        <w:trPr>
          <w:jc w:val="center"/>
        </w:trPr>
        <w:tc>
          <w:tcPr>
            <w:tcW w:w="511" w:type="dxa"/>
          </w:tcPr>
          <w:p w14:paraId="0E81F5DD" w14:textId="39E0725B" w:rsidR="00B83380" w:rsidRDefault="00B83380" w:rsidP="00680DD8">
            <w:pPr>
              <w:jc w:val="center"/>
            </w:pPr>
            <w:r>
              <w:t>11</w:t>
            </w:r>
          </w:p>
        </w:tc>
        <w:tc>
          <w:tcPr>
            <w:tcW w:w="2364" w:type="dxa"/>
          </w:tcPr>
          <w:p w14:paraId="2AC1E040" w14:textId="77777777" w:rsidR="00B83380" w:rsidRDefault="00B83380" w:rsidP="00680DD8">
            <w:proofErr w:type="spellStart"/>
            <w:r>
              <w:t>Samizo</w:t>
            </w:r>
            <w:proofErr w:type="spellEnd"/>
            <w:r>
              <w:t xml:space="preserve">, </w:t>
            </w:r>
            <w:proofErr w:type="spellStart"/>
            <w:r>
              <w:t>Jerizza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6AC4BD3B" w14:textId="77777777" w:rsidR="00B83380" w:rsidRDefault="00B83380" w:rsidP="00680DD8">
            <w:r>
              <w:t>Instructor I</w:t>
            </w:r>
          </w:p>
        </w:tc>
        <w:tc>
          <w:tcPr>
            <w:tcW w:w="1283" w:type="dxa"/>
          </w:tcPr>
          <w:p w14:paraId="189C734D" w14:textId="77777777" w:rsidR="00B83380" w:rsidRDefault="00B83380" w:rsidP="00680DD8">
            <w:r>
              <w:t>Female</w:t>
            </w:r>
          </w:p>
        </w:tc>
        <w:tc>
          <w:tcPr>
            <w:tcW w:w="2250" w:type="dxa"/>
          </w:tcPr>
          <w:p w14:paraId="450015FB" w14:textId="77777777" w:rsidR="00B83380" w:rsidRDefault="00B83380" w:rsidP="00B83380">
            <w:pPr>
              <w:jc w:val="center"/>
            </w:pPr>
            <w:r>
              <w:t>Temporary</w:t>
            </w:r>
          </w:p>
        </w:tc>
      </w:tr>
      <w:tr w:rsidR="00B83380" w14:paraId="4ADEB013" w14:textId="77777777" w:rsidTr="00B83380">
        <w:trPr>
          <w:jc w:val="center"/>
        </w:trPr>
        <w:tc>
          <w:tcPr>
            <w:tcW w:w="511" w:type="dxa"/>
          </w:tcPr>
          <w:p w14:paraId="4531794B" w14:textId="0359A46C" w:rsidR="00B83380" w:rsidRDefault="00B83380" w:rsidP="00680DD8">
            <w:pPr>
              <w:jc w:val="center"/>
            </w:pPr>
            <w:r>
              <w:t>12</w:t>
            </w:r>
          </w:p>
        </w:tc>
        <w:tc>
          <w:tcPr>
            <w:tcW w:w="2364" w:type="dxa"/>
          </w:tcPr>
          <w:p w14:paraId="160711EF" w14:textId="77777777" w:rsidR="00B83380" w:rsidRDefault="00B83380" w:rsidP="00680DD8">
            <w:r>
              <w:t>Sevilla, Mercedes M.</w:t>
            </w:r>
          </w:p>
        </w:tc>
        <w:tc>
          <w:tcPr>
            <w:tcW w:w="2070" w:type="dxa"/>
          </w:tcPr>
          <w:p w14:paraId="2847AF94" w14:textId="77777777" w:rsidR="00B83380" w:rsidRDefault="00B83380" w:rsidP="00680DD8">
            <w:r>
              <w:t>Instructor III</w:t>
            </w:r>
          </w:p>
        </w:tc>
        <w:tc>
          <w:tcPr>
            <w:tcW w:w="1283" w:type="dxa"/>
          </w:tcPr>
          <w:p w14:paraId="61278B9E" w14:textId="77777777" w:rsidR="00B83380" w:rsidRDefault="00B83380" w:rsidP="00680DD8">
            <w:r>
              <w:t>Female</w:t>
            </w:r>
          </w:p>
        </w:tc>
        <w:tc>
          <w:tcPr>
            <w:tcW w:w="2250" w:type="dxa"/>
          </w:tcPr>
          <w:p w14:paraId="452417D8" w14:textId="77777777" w:rsidR="00B83380" w:rsidRDefault="00B83380" w:rsidP="00B83380">
            <w:pPr>
              <w:jc w:val="center"/>
            </w:pPr>
            <w:r>
              <w:t>Permanent</w:t>
            </w:r>
          </w:p>
        </w:tc>
      </w:tr>
    </w:tbl>
    <w:p w14:paraId="5C15A271" w14:textId="77777777" w:rsidR="00E2646D" w:rsidRDefault="00E2646D" w:rsidP="00E2646D"/>
    <w:p w14:paraId="4505A536" w14:textId="77777777" w:rsidR="00E2646D" w:rsidRDefault="00E2646D" w:rsidP="00E2646D"/>
    <w:p w14:paraId="049FF27F" w14:textId="77777777" w:rsidR="00E2646D" w:rsidRDefault="00E2646D" w:rsidP="00E2646D"/>
    <w:p w14:paraId="07269881" w14:textId="77777777" w:rsidR="00E2646D" w:rsidRDefault="00E2646D" w:rsidP="00E2646D"/>
    <w:p w14:paraId="6EB54056" w14:textId="77777777" w:rsidR="00E2646D" w:rsidRDefault="00E2646D" w:rsidP="00E2646D"/>
    <w:p w14:paraId="3A721B47" w14:textId="77777777" w:rsidR="00E2646D" w:rsidRDefault="00E2646D" w:rsidP="00E2646D"/>
    <w:p w14:paraId="468D4C55" w14:textId="77777777" w:rsidR="00E2646D" w:rsidRDefault="00E2646D" w:rsidP="00E2646D"/>
    <w:p w14:paraId="35B6350B" w14:textId="77777777" w:rsidR="00E2646D" w:rsidRDefault="00E2646D" w:rsidP="00E2646D"/>
    <w:p w14:paraId="2A1DAA82" w14:textId="77777777" w:rsidR="00E2646D" w:rsidRDefault="00E2646D" w:rsidP="00E2646D"/>
    <w:p w14:paraId="4F2309F4" w14:textId="77777777" w:rsidR="00E2646D" w:rsidRDefault="00E2646D" w:rsidP="00E2646D"/>
    <w:p w14:paraId="0E41AF7C" w14:textId="77777777" w:rsidR="00E2646D" w:rsidRDefault="00E2646D" w:rsidP="00E2646D"/>
    <w:p w14:paraId="08F5D35C" w14:textId="77777777" w:rsidR="00E2646D" w:rsidRDefault="00E2646D" w:rsidP="00E2646D"/>
    <w:p w14:paraId="59BA2372" w14:textId="77777777" w:rsidR="00E2646D" w:rsidRDefault="00E2646D" w:rsidP="00E2646D"/>
    <w:p w14:paraId="54EEC100" w14:textId="77777777" w:rsidR="00E2646D" w:rsidRDefault="00E2646D" w:rsidP="00E2646D"/>
    <w:p w14:paraId="666F0F1D" w14:textId="77777777" w:rsidR="00E2646D" w:rsidRDefault="00E2646D" w:rsidP="00E2646D"/>
    <w:p w14:paraId="4DA3BDE0" w14:textId="77777777" w:rsidR="00E2646D" w:rsidRDefault="00E2646D" w:rsidP="00E2646D"/>
    <w:p w14:paraId="1DB81B42" w14:textId="77777777" w:rsidR="00E2646D" w:rsidRDefault="00E2646D" w:rsidP="00E2646D"/>
    <w:p w14:paraId="3AFA877F" w14:textId="77777777" w:rsidR="00E2646D" w:rsidRDefault="00E2646D" w:rsidP="00E2646D"/>
    <w:p w14:paraId="382CE8C8" w14:textId="77777777" w:rsidR="00E2646D" w:rsidRDefault="00E2646D" w:rsidP="00E2646D"/>
    <w:p w14:paraId="2DEB0BBC" w14:textId="77777777" w:rsidR="00E2646D" w:rsidRDefault="00E2646D" w:rsidP="00E2646D"/>
    <w:p w14:paraId="2D2E054A" w14:textId="77777777" w:rsidR="00E2646D" w:rsidRDefault="00E2646D" w:rsidP="00E2646D"/>
    <w:p w14:paraId="598DA120" w14:textId="77777777" w:rsidR="00E2646D" w:rsidRDefault="00E2646D" w:rsidP="00E2646D"/>
    <w:p w14:paraId="296B4023" w14:textId="77777777" w:rsidR="00E2646D" w:rsidRDefault="00E2646D" w:rsidP="00E2646D"/>
    <w:p w14:paraId="12884DB1" w14:textId="77777777" w:rsidR="00E2646D" w:rsidRDefault="00E2646D" w:rsidP="00E2646D"/>
    <w:p w14:paraId="12194403" w14:textId="77777777" w:rsidR="00E2646D" w:rsidRDefault="00E2646D" w:rsidP="00E2646D"/>
    <w:p w14:paraId="6E52F038" w14:textId="77777777" w:rsidR="00E2646D" w:rsidRDefault="00E2646D" w:rsidP="00E2646D"/>
    <w:p w14:paraId="7ED678F8" w14:textId="77777777" w:rsidR="00E2646D" w:rsidRDefault="00E2646D" w:rsidP="00E2646D"/>
    <w:p w14:paraId="04EBC034" w14:textId="77777777" w:rsidR="00E2646D" w:rsidRDefault="00E2646D" w:rsidP="00E2646D"/>
    <w:p w14:paraId="633932FA" w14:textId="77777777" w:rsidR="00E2646D" w:rsidRDefault="00E2646D" w:rsidP="00E2646D"/>
    <w:p w14:paraId="2465817B" w14:textId="77777777" w:rsidR="00E2646D" w:rsidRDefault="00E2646D" w:rsidP="00E2646D"/>
    <w:p w14:paraId="65250B4C" w14:textId="77777777" w:rsidR="00E2646D" w:rsidRDefault="00E2646D" w:rsidP="00E2646D"/>
    <w:p w14:paraId="592F449D" w14:textId="77777777" w:rsidR="00E2646D" w:rsidRDefault="00E2646D" w:rsidP="00E2646D"/>
    <w:p w14:paraId="05682B5B" w14:textId="77777777" w:rsidR="00E2646D" w:rsidRDefault="00E2646D" w:rsidP="00E2646D"/>
    <w:p w14:paraId="08540041" w14:textId="77777777" w:rsidR="00E2646D" w:rsidRDefault="00E2646D" w:rsidP="00E2646D"/>
    <w:p w14:paraId="199A67F3" w14:textId="77777777" w:rsidR="00E2646D" w:rsidRDefault="00E2646D" w:rsidP="00E2646D"/>
    <w:p w14:paraId="5392A0CE" w14:textId="77777777" w:rsidR="00E2646D" w:rsidRDefault="00E2646D" w:rsidP="00E2646D"/>
    <w:p w14:paraId="3B2FDC46" w14:textId="77777777" w:rsidR="00E2646D" w:rsidRDefault="00E2646D" w:rsidP="00E2646D"/>
    <w:p w14:paraId="36223050" w14:textId="77777777" w:rsidR="00E2646D" w:rsidRDefault="00E2646D" w:rsidP="00E2646D">
      <w:r>
        <w:t>Date Printed: 01/07/2023</w:t>
      </w:r>
    </w:p>
    <w:p w14:paraId="0B74D520" w14:textId="3BB2BB6A" w:rsidR="00E2646D" w:rsidRDefault="00E2646D" w:rsidP="002C13AF"/>
    <w:p w14:paraId="52CC928B" w14:textId="0D1ED1D0" w:rsidR="007D5F50" w:rsidRDefault="007D5F50" w:rsidP="002C13AF"/>
    <w:p w14:paraId="7263E0F1" w14:textId="7CB96938" w:rsidR="007D5F50" w:rsidRDefault="007D5F50" w:rsidP="002C13AF"/>
    <w:p w14:paraId="70068A4B" w14:textId="45F45050" w:rsidR="007D5F50" w:rsidRDefault="007D5F50" w:rsidP="002C13AF"/>
    <w:p w14:paraId="48B9EAA6" w14:textId="1F6BB720" w:rsidR="007D5F50" w:rsidRDefault="007D5F50" w:rsidP="002C13AF"/>
    <w:p w14:paraId="025D11C8" w14:textId="477FE040" w:rsidR="007D5F50" w:rsidRDefault="007D5F50" w:rsidP="002C13AF"/>
    <w:sectPr w:rsidR="007D5F50" w:rsidSect="00D360D4">
      <w:headerReference w:type="default" r:id="rId7"/>
      <w:footerReference w:type="default" r:id="rId8"/>
      <w:type w:val="continuous"/>
      <w:pgSz w:w="12240" w:h="18720"/>
      <w:pgMar w:top="380" w:right="440" w:bottom="0" w:left="150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8E49" w14:textId="77777777" w:rsidR="000D6E98" w:rsidRDefault="000D6E98" w:rsidP="00D360D4">
      <w:r>
        <w:separator/>
      </w:r>
    </w:p>
  </w:endnote>
  <w:endnote w:type="continuationSeparator" w:id="0">
    <w:p w14:paraId="7A14EE28" w14:textId="77777777" w:rsidR="000D6E98" w:rsidRDefault="000D6E98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FA69" w14:textId="77777777" w:rsidR="000D6E98" w:rsidRDefault="000D6E98" w:rsidP="00D360D4">
      <w:r>
        <w:separator/>
      </w:r>
    </w:p>
  </w:footnote>
  <w:footnote w:type="continuationSeparator" w:id="0">
    <w:p w14:paraId="44D25F67" w14:textId="77777777" w:rsidR="000D6E98" w:rsidRDefault="000D6E98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161B168">
          <wp:simplePos x="0" y="0"/>
          <wp:positionH relativeFrom="page">
            <wp:posOffset>737235</wp:posOffset>
          </wp:positionH>
          <wp:positionV relativeFrom="page">
            <wp:posOffset>238125</wp:posOffset>
          </wp:positionV>
          <wp:extent cx="1257300" cy="118999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40CD702C" w:rsidR="00D86BDB" w:rsidRPr="00694333" w:rsidRDefault="00E04E61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26986E55">
              <wp:simplePos x="0" y="0"/>
              <wp:positionH relativeFrom="column">
                <wp:posOffset>-938530</wp:posOffset>
              </wp:positionH>
              <wp:positionV relativeFrom="paragraph">
                <wp:posOffset>209549</wp:posOffset>
              </wp:positionV>
              <wp:extent cx="775525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5525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00F9CF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3.9pt,16.5pt" to="536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" strokeweight="2pt">
              <o:lock v:ext="edit" shapetype="f"/>
            </v:line>
          </w:pict>
        </mc:Fallback>
      </mc:AlternateContent>
    </w:r>
  </w:p>
  <w:p w14:paraId="27C15814" w14:textId="201D469B" w:rsidR="00D86BDB" w:rsidRDefault="00D86BDB" w:rsidP="00D86BDB">
    <w:pPr>
      <w:spacing w:line="276" w:lineRule="auto"/>
      <w:rPr>
        <w:b/>
        <w:bCs/>
        <w:sz w:val="24"/>
        <w:szCs w:val="24"/>
      </w:rPr>
    </w:pP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82CD7"/>
    <w:rsid w:val="000D6E98"/>
    <w:rsid w:val="00121F30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A777B"/>
    <w:rsid w:val="00575AEA"/>
    <w:rsid w:val="005839CB"/>
    <w:rsid w:val="006218C3"/>
    <w:rsid w:val="00675FB8"/>
    <w:rsid w:val="00694333"/>
    <w:rsid w:val="006D74B3"/>
    <w:rsid w:val="0073044A"/>
    <w:rsid w:val="007357A6"/>
    <w:rsid w:val="007562F1"/>
    <w:rsid w:val="0079311D"/>
    <w:rsid w:val="007D5F50"/>
    <w:rsid w:val="00806754"/>
    <w:rsid w:val="008710BA"/>
    <w:rsid w:val="008E05D9"/>
    <w:rsid w:val="0093084E"/>
    <w:rsid w:val="009A079C"/>
    <w:rsid w:val="009F0F88"/>
    <w:rsid w:val="00A164F4"/>
    <w:rsid w:val="00A35651"/>
    <w:rsid w:val="00A442CE"/>
    <w:rsid w:val="00AA601B"/>
    <w:rsid w:val="00B23C77"/>
    <w:rsid w:val="00B81623"/>
    <w:rsid w:val="00B83380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7971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15</cp:revision>
  <cp:lastPrinted>2022-06-01T06:21:00Z</cp:lastPrinted>
  <dcterms:created xsi:type="dcterms:W3CDTF">2022-12-21T06:29:00Z</dcterms:created>
  <dcterms:modified xsi:type="dcterms:W3CDTF">2023-02-08T13:38:00Z</dcterms:modified>
</cp:coreProperties>
</file>