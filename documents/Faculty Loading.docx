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D2BE" w14:textId="7303852F" w:rsidR="007D5F50" w:rsidRDefault="007D5F50" w:rsidP="002C13AF"/>
    <w:p w14:paraId="736FBA3A" w14:textId="0DD0BF9F" w:rsidR="007D5F50" w:rsidRDefault="00011A6E" w:rsidP="007D5F50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LABORATORY SCHOOL </w:t>
      </w:r>
      <w:r w:rsidR="007D5F50">
        <w:rPr>
          <w:b/>
          <w:bCs/>
          <w:sz w:val="24"/>
          <w:szCs w:val="24"/>
        </w:rPr>
        <w:t>FACULTY LOADING</w:t>
      </w:r>
    </w:p>
    <w:p w14:paraId="691944D2" w14:textId="03EAFCAA" w:rsidR="007D5F50" w:rsidRDefault="00DC533B" w:rsidP="007D5F50">
      <w:pPr>
        <w:ind w:right="940"/>
        <w:jc w:val="center"/>
      </w:pPr>
      <w:r>
        <w:t>1</w:t>
      </w:r>
      <w:r w:rsidRPr="00DC533B">
        <w:rPr>
          <w:vertAlign w:val="superscript"/>
        </w:rPr>
        <w:t>st</w:t>
      </w:r>
      <w:r>
        <w:t xml:space="preserve"> Semester, </w:t>
      </w:r>
      <w:r w:rsidR="007D5F50">
        <w:t>A.Y. 2022 – 2023</w:t>
      </w:r>
    </w:p>
    <w:p w14:paraId="0CCE62D6" w14:textId="64B262BD" w:rsidR="007D5F50" w:rsidRDefault="007D5F50" w:rsidP="007D5F50">
      <w:pPr>
        <w:ind w:right="940"/>
        <w:jc w:val="center"/>
      </w:pPr>
    </w:p>
    <w:p w14:paraId="5E379139" w14:textId="14CB1DD6" w:rsidR="007D5F50" w:rsidRDefault="007D5F50" w:rsidP="007D5F50">
      <w:pPr>
        <w:ind w:right="940"/>
        <w:jc w:val="center"/>
      </w:pP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3510"/>
        <w:gridCol w:w="2430"/>
        <w:gridCol w:w="2430"/>
        <w:gridCol w:w="1080"/>
        <w:gridCol w:w="900"/>
      </w:tblGrid>
      <w:tr w:rsidR="007D5F50" w:rsidRPr="007D5F50" w14:paraId="36589420" w14:textId="77777777" w:rsidTr="00DC533B">
        <w:tc>
          <w:tcPr>
            <w:tcW w:w="3510" w:type="dxa"/>
          </w:tcPr>
          <w:p w14:paraId="118C5EE0" w14:textId="019D3718" w:rsidR="007D5F50" w:rsidRPr="007D5F50" w:rsidRDefault="007D5F50" w:rsidP="007D5F50">
            <w:pPr>
              <w:ind w:right="70"/>
              <w:jc w:val="center"/>
              <w:rPr>
                <w:b/>
                <w:bCs/>
              </w:rPr>
            </w:pPr>
            <w:r w:rsidRPr="007D5F50">
              <w:rPr>
                <w:b/>
                <w:bCs/>
              </w:rPr>
              <w:t>Name of Faculty</w:t>
            </w:r>
          </w:p>
        </w:tc>
        <w:tc>
          <w:tcPr>
            <w:tcW w:w="2430" w:type="dxa"/>
          </w:tcPr>
          <w:p w14:paraId="51207783" w14:textId="7CA8668B" w:rsidR="007D5F50" w:rsidRPr="007D5F50" w:rsidRDefault="007D5F50" w:rsidP="007D5F50">
            <w:pPr>
              <w:ind w:right="70"/>
              <w:jc w:val="center"/>
              <w:rPr>
                <w:b/>
                <w:bCs/>
              </w:rPr>
            </w:pPr>
            <w:r w:rsidRPr="007D5F50">
              <w:rPr>
                <w:b/>
                <w:bCs/>
              </w:rPr>
              <w:t>Subject</w:t>
            </w:r>
          </w:p>
        </w:tc>
        <w:tc>
          <w:tcPr>
            <w:tcW w:w="2430" w:type="dxa"/>
          </w:tcPr>
          <w:p w14:paraId="6595C902" w14:textId="46D27502" w:rsidR="007D5F50" w:rsidRPr="007D5F50" w:rsidRDefault="007D5F50" w:rsidP="007D5F50">
            <w:pPr>
              <w:ind w:right="70"/>
              <w:jc w:val="center"/>
              <w:rPr>
                <w:b/>
                <w:bCs/>
              </w:rPr>
            </w:pPr>
            <w:r w:rsidRPr="007D5F50">
              <w:rPr>
                <w:b/>
                <w:bCs/>
              </w:rPr>
              <w:t>Class</w:t>
            </w:r>
          </w:p>
        </w:tc>
        <w:tc>
          <w:tcPr>
            <w:tcW w:w="1080" w:type="dxa"/>
          </w:tcPr>
          <w:p w14:paraId="2924DD0C" w14:textId="625E70AA" w:rsidR="007D5F50" w:rsidRPr="007D5F50" w:rsidRDefault="007D5F50" w:rsidP="007D5F50">
            <w:pPr>
              <w:ind w:right="-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of Students</w:t>
            </w:r>
          </w:p>
        </w:tc>
        <w:tc>
          <w:tcPr>
            <w:tcW w:w="900" w:type="dxa"/>
          </w:tcPr>
          <w:p w14:paraId="3E4D4B8F" w14:textId="00A7318F" w:rsidR="007D5F50" w:rsidRPr="007D5F50" w:rsidRDefault="007D5F50" w:rsidP="00DC533B">
            <w:pPr>
              <w:ind w:right="70"/>
              <w:jc w:val="center"/>
              <w:rPr>
                <w:b/>
                <w:bCs/>
              </w:rPr>
            </w:pPr>
            <w:r w:rsidRPr="007D5F50">
              <w:rPr>
                <w:b/>
                <w:bCs/>
              </w:rPr>
              <w:t>No. of Hours</w:t>
            </w:r>
          </w:p>
        </w:tc>
      </w:tr>
      <w:tr w:rsidR="007D5F50" w14:paraId="5CFA0540" w14:textId="77777777" w:rsidTr="00DC533B">
        <w:tc>
          <w:tcPr>
            <w:tcW w:w="3510" w:type="dxa"/>
          </w:tcPr>
          <w:p w14:paraId="7F376E08" w14:textId="52EB2B6A" w:rsidR="007D5F50" w:rsidRDefault="007D5F50" w:rsidP="007D5F50">
            <w:pPr>
              <w:ind w:right="70"/>
              <w:jc w:val="both"/>
            </w:pPr>
            <w:proofErr w:type="spellStart"/>
            <w:r>
              <w:t>Abellera</w:t>
            </w:r>
            <w:proofErr w:type="spellEnd"/>
            <w:r>
              <w:t>, Wilfredo U</w:t>
            </w:r>
          </w:p>
        </w:tc>
        <w:tc>
          <w:tcPr>
            <w:tcW w:w="2430" w:type="dxa"/>
          </w:tcPr>
          <w:p w14:paraId="0C852404" w14:textId="15D652F9" w:rsidR="007D5F50" w:rsidRDefault="007D5F50" w:rsidP="007D5F50">
            <w:pPr>
              <w:ind w:right="70"/>
              <w:jc w:val="both"/>
            </w:pPr>
            <w:r>
              <w:t>Music 7</w:t>
            </w:r>
          </w:p>
        </w:tc>
        <w:tc>
          <w:tcPr>
            <w:tcW w:w="2430" w:type="dxa"/>
          </w:tcPr>
          <w:p w14:paraId="6AC371B6" w14:textId="135449B2" w:rsidR="007D5F50" w:rsidRDefault="007D5F50" w:rsidP="007D5F50">
            <w:pPr>
              <w:ind w:right="70"/>
              <w:jc w:val="both"/>
            </w:pPr>
            <w:r>
              <w:t>Grade 7 Loyalty</w:t>
            </w:r>
          </w:p>
        </w:tc>
        <w:tc>
          <w:tcPr>
            <w:tcW w:w="1080" w:type="dxa"/>
          </w:tcPr>
          <w:p w14:paraId="7FCF819C" w14:textId="31F7B077" w:rsidR="007D5F50" w:rsidRDefault="007D5F50" w:rsidP="007D5F50">
            <w:pPr>
              <w:ind w:right="-10"/>
              <w:jc w:val="center"/>
            </w:pPr>
            <w:r>
              <w:t>38</w:t>
            </w:r>
          </w:p>
        </w:tc>
        <w:tc>
          <w:tcPr>
            <w:tcW w:w="900" w:type="dxa"/>
          </w:tcPr>
          <w:p w14:paraId="66EE3F29" w14:textId="0640D246" w:rsidR="007D5F50" w:rsidRDefault="007D5F50" w:rsidP="00DC533B">
            <w:pPr>
              <w:ind w:right="70"/>
              <w:jc w:val="center"/>
            </w:pPr>
            <w:r>
              <w:t>1</w:t>
            </w:r>
          </w:p>
        </w:tc>
      </w:tr>
      <w:tr w:rsidR="007D5F50" w14:paraId="37FB7840" w14:textId="77777777" w:rsidTr="00DC533B">
        <w:tc>
          <w:tcPr>
            <w:tcW w:w="3510" w:type="dxa"/>
          </w:tcPr>
          <w:p w14:paraId="3D55541F" w14:textId="77777777" w:rsidR="007D5F50" w:rsidRDefault="007D5F50" w:rsidP="007D5F50">
            <w:pPr>
              <w:ind w:right="70"/>
              <w:jc w:val="both"/>
            </w:pPr>
          </w:p>
        </w:tc>
        <w:tc>
          <w:tcPr>
            <w:tcW w:w="2430" w:type="dxa"/>
          </w:tcPr>
          <w:p w14:paraId="0D88FC23" w14:textId="316288B3" w:rsidR="007D5F50" w:rsidRDefault="007D5F50" w:rsidP="007D5F50">
            <w:pPr>
              <w:ind w:right="70"/>
              <w:jc w:val="both"/>
            </w:pPr>
            <w:r>
              <w:t>PE 7</w:t>
            </w:r>
          </w:p>
        </w:tc>
        <w:tc>
          <w:tcPr>
            <w:tcW w:w="2430" w:type="dxa"/>
          </w:tcPr>
          <w:p w14:paraId="5B3D7A25" w14:textId="4742DC91" w:rsidR="007D5F50" w:rsidRDefault="007D5F50" w:rsidP="007D5F50">
            <w:pPr>
              <w:ind w:right="70"/>
              <w:jc w:val="both"/>
            </w:pPr>
            <w:r>
              <w:t>Grade 7 Loyalty</w:t>
            </w:r>
          </w:p>
        </w:tc>
        <w:tc>
          <w:tcPr>
            <w:tcW w:w="1080" w:type="dxa"/>
          </w:tcPr>
          <w:p w14:paraId="262F5A49" w14:textId="694541FB" w:rsidR="007D5F50" w:rsidRDefault="007D5F50" w:rsidP="007D5F50">
            <w:pPr>
              <w:ind w:right="-10"/>
              <w:jc w:val="center"/>
            </w:pPr>
            <w:r>
              <w:t>39</w:t>
            </w:r>
          </w:p>
        </w:tc>
        <w:tc>
          <w:tcPr>
            <w:tcW w:w="900" w:type="dxa"/>
          </w:tcPr>
          <w:p w14:paraId="6083B674" w14:textId="56AC2C61" w:rsidR="007D5F50" w:rsidRDefault="007D5F50" w:rsidP="00DC533B">
            <w:pPr>
              <w:ind w:right="70"/>
              <w:jc w:val="center"/>
            </w:pPr>
            <w:r>
              <w:t>1</w:t>
            </w:r>
          </w:p>
        </w:tc>
      </w:tr>
      <w:tr w:rsidR="007D5F50" w14:paraId="2077A5DD" w14:textId="77777777" w:rsidTr="00DC533B">
        <w:tc>
          <w:tcPr>
            <w:tcW w:w="3510" w:type="dxa"/>
          </w:tcPr>
          <w:p w14:paraId="279D62E6" w14:textId="77777777" w:rsidR="007D5F50" w:rsidRDefault="007D5F50" w:rsidP="007D5F50">
            <w:pPr>
              <w:ind w:right="70"/>
              <w:jc w:val="both"/>
            </w:pPr>
          </w:p>
        </w:tc>
        <w:tc>
          <w:tcPr>
            <w:tcW w:w="2430" w:type="dxa"/>
          </w:tcPr>
          <w:p w14:paraId="5BE7E300" w14:textId="56523A4E" w:rsidR="007D5F50" w:rsidRDefault="007D5F50" w:rsidP="007D5F50">
            <w:pPr>
              <w:ind w:right="70"/>
              <w:jc w:val="both"/>
            </w:pPr>
            <w:r>
              <w:t>Music 7</w:t>
            </w:r>
          </w:p>
        </w:tc>
        <w:tc>
          <w:tcPr>
            <w:tcW w:w="2430" w:type="dxa"/>
          </w:tcPr>
          <w:p w14:paraId="69FC61D8" w14:textId="48AAD6D6" w:rsidR="007D5F50" w:rsidRDefault="007D5F50" w:rsidP="007D5F50">
            <w:pPr>
              <w:ind w:right="70"/>
              <w:jc w:val="both"/>
            </w:pPr>
            <w:r>
              <w:t>Grade 7 Strength</w:t>
            </w:r>
          </w:p>
        </w:tc>
        <w:tc>
          <w:tcPr>
            <w:tcW w:w="1080" w:type="dxa"/>
          </w:tcPr>
          <w:p w14:paraId="0C897E94" w14:textId="153F5A0F" w:rsidR="007D5F50" w:rsidRDefault="007D5F50" w:rsidP="007D5F50">
            <w:pPr>
              <w:ind w:right="-10"/>
              <w:jc w:val="center"/>
            </w:pPr>
            <w:r>
              <w:t>38</w:t>
            </w:r>
          </w:p>
        </w:tc>
        <w:tc>
          <w:tcPr>
            <w:tcW w:w="900" w:type="dxa"/>
          </w:tcPr>
          <w:p w14:paraId="12429C6C" w14:textId="01A75C38" w:rsidR="007D5F50" w:rsidRDefault="007D5F50" w:rsidP="00DC533B">
            <w:pPr>
              <w:ind w:right="70"/>
              <w:jc w:val="center"/>
            </w:pPr>
            <w:r>
              <w:t>1</w:t>
            </w:r>
          </w:p>
        </w:tc>
      </w:tr>
      <w:tr w:rsidR="007D5F50" w14:paraId="69035FBE" w14:textId="77777777" w:rsidTr="00DC533B">
        <w:tc>
          <w:tcPr>
            <w:tcW w:w="3510" w:type="dxa"/>
          </w:tcPr>
          <w:p w14:paraId="0AE11B4C" w14:textId="77777777" w:rsidR="007D5F50" w:rsidRDefault="007D5F50" w:rsidP="007D5F50">
            <w:pPr>
              <w:ind w:right="70"/>
              <w:jc w:val="both"/>
            </w:pPr>
          </w:p>
        </w:tc>
        <w:tc>
          <w:tcPr>
            <w:tcW w:w="2430" w:type="dxa"/>
          </w:tcPr>
          <w:p w14:paraId="78E0DC6B" w14:textId="417CE3F3" w:rsidR="007D5F50" w:rsidRDefault="007D5F50" w:rsidP="007D5F50">
            <w:pPr>
              <w:ind w:right="70"/>
              <w:jc w:val="both"/>
            </w:pPr>
            <w:r>
              <w:t>PE 7</w:t>
            </w:r>
          </w:p>
        </w:tc>
        <w:tc>
          <w:tcPr>
            <w:tcW w:w="2430" w:type="dxa"/>
          </w:tcPr>
          <w:p w14:paraId="6574DC58" w14:textId="098FA1BF" w:rsidR="007D5F50" w:rsidRDefault="007D5F50" w:rsidP="007D5F50">
            <w:pPr>
              <w:ind w:right="70"/>
              <w:jc w:val="both"/>
            </w:pPr>
            <w:r>
              <w:t>Grade 7 Strength</w:t>
            </w:r>
          </w:p>
        </w:tc>
        <w:tc>
          <w:tcPr>
            <w:tcW w:w="1080" w:type="dxa"/>
          </w:tcPr>
          <w:p w14:paraId="008C2DEA" w14:textId="1711570A" w:rsidR="007D5F50" w:rsidRDefault="007D5F50" w:rsidP="007D5F50">
            <w:pPr>
              <w:ind w:right="-10"/>
              <w:jc w:val="center"/>
            </w:pPr>
            <w:r>
              <w:t>39</w:t>
            </w:r>
          </w:p>
        </w:tc>
        <w:tc>
          <w:tcPr>
            <w:tcW w:w="900" w:type="dxa"/>
          </w:tcPr>
          <w:p w14:paraId="4F361653" w14:textId="11C9AA05" w:rsidR="007D5F50" w:rsidRDefault="007D5F50" w:rsidP="00DC533B">
            <w:pPr>
              <w:ind w:right="70"/>
              <w:jc w:val="center"/>
            </w:pPr>
            <w:r>
              <w:t>1</w:t>
            </w:r>
          </w:p>
        </w:tc>
      </w:tr>
      <w:tr w:rsidR="007D5F50" w14:paraId="6C4D37C4" w14:textId="77777777" w:rsidTr="00DC533B">
        <w:tc>
          <w:tcPr>
            <w:tcW w:w="3510" w:type="dxa"/>
          </w:tcPr>
          <w:p w14:paraId="1581323B" w14:textId="77777777" w:rsidR="007D5F50" w:rsidRDefault="007D5F50" w:rsidP="007D5F50">
            <w:pPr>
              <w:ind w:right="70"/>
              <w:jc w:val="both"/>
            </w:pPr>
            <w:bookmarkStart w:id="0" w:name="_Hlk124015844"/>
          </w:p>
        </w:tc>
        <w:tc>
          <w:tcPr>
            <w:tcW w:w="2430" w:type="dxa"/>
          </w:tcPr>
          <w:p w14:paraId="1870CB9E" w14:textId="4E64A72B" w:rsidR="007D5F50" w:rsidRDefault="007D5F50" w:rsidP="007D5F50">
            <w:pPr>
              <w:ind w:right="70"/>
              <w:jc w:val="both"/>
            </w:pPr>
            <w:r>
              <w:t>Music 8</w:t>
            </w:r>
          </w:p>
        </w:tc>
        <w:tc>
          <w:tcPr>
            <w:tcW w:w="2430" w:type="dxa"/>
          </w:tcPr>
          <w:p w14:paraId="3A4024A2" w14:textId="58472617" w:rsidR="007D5F50" w:rsidRDefault="007D5F50" w:rsidP="007D5F50">
            <w:pPr>
              <w:ind w:right="70"/>
              <w:jc w:val="both"/>
            </w:pPr>
            <w:r>
              <w:t>Grade 8 Aptitude</w:t>
            </w:r>
          </w:p>
        </w:tc>
        <w:tc>
          <w:tcPr>
            <w:tcW w:w="1080" w:type="dxa"/>
          </w:tcPr>
          <w:p w14:paraId="13200589" w14:textId="42078647" w:rsidR="007D5F50" w:rsidRDefault="007D5F50" w:rsidP="007D5F50">
            <w:pPr>
              <w:ind w:right="-10"/>
              <w:jc w:val="center"/>
            </w:pPr>
            <w:r>
              <w:t>39</w:t>
            </w:r>
          </w:p>
        </w:tc>
        <w:tc>
          <w:tcPr>
            <w:tcW w:w="900" w:type="dxa"/>
          </w:tcPr>
          <w:p w14:paraId="49CA2DD6" w14:textId="23F9B205" w:rsidR="007D5F50" w:rsidRDefault="007D5F50" w:rsidP="00DC533B">
            <w:pPr>
              <w:ind w:right="70"/>
              <w:jc w:val="center"/>
            </w:pPr>
            <w:r>
              <w:t>1</w:t>
            </w:r>
          </w:p>
        </w:tc>
      </w:tr>
      <w:tr w:rsidR="007D5F50" w14:paraId="76AB2DAE" w14:textId="77777777" w:rsidTr="00DC533B">
        <w:tc>
          <w:tcPr>
            <w:tcW w:w="3510" w:type="dxa"/>
          </w:tcPr>
          <w:p w14:paraId="73EB4E2D" w14:textId="77777777" w:rsidR="007D5F50" w:rsidRDefault="007D5F50" w:rsidP="007D5F50">
            <w:pPr>
              <w:ind w:right="70"/>
              <w:jc w:val="both"/>
            </w:pPr>
          </w:p>
        </w:tc>
        <w:tc>
          <w:tcPr>
            <w:tcW w:w="2430" w:type="dxa"/>
          </w:tcPr>
          <w:p w14:paraId="2522FA7A" w14:textId="473DF461" w:rsidR="007D5F50" w:rsidRDefault="007D5F50" w:rsidP="007D5F50">
            <w:pPr>
              <w:ind w:right="70"/>
              <w:jc w:val="both"/>
            </w:pPr>
            <w:r>
              <w:t>PE 8</w:t>
            </w:r>
          </w:p>
        </w:tc>
        <w:tc>
          <w:tcPr>
            <w:tcW w:w="2430" w:type="dxa"/>
          </w:tcPr>
          <w:p w14:paraId="49EFE3F9" w14:textId="0F23DFF5" w:rsidR="007D5F50" w:rsidRDefault="007D5F50" w:rsidP="007D5F50">
            <w:pPr>
              <w:ind w:right="70"/>
              <w:jc w:val="both"/>
            </w:pPr>
            <w:r>
              <w:t>Grade 8 Freedom</w:t>
            </w:r>
          </w:p>
        </w:tc>
        <w:tc>
          <w:tcPr>
            <w:tcW w:w="1080" w:type="dxa"/>
          </w:tcPr>
          <w:p w14:paraId="47F35C3B" w14:textId="4F9311B4" w:rsidR="007D5F50" w:rsidRDefault="007D5F50" w:rsidP="007D5F50">
            <w:pPr>
              <w:ind w:right="-10"/>
              <w:jc w:val="center"/>
            </w:pPr>
            <w:r>
              <w:t>40</w:t>
            </w:r>
          </w:p>
        </w:tc>
        <w:tc>
          <w:tcPr>
            <w:tcW w:w="900" w:type="dxa"/>
          </w:tcPr>
          <w:p w14:paraId="1309B681" w14:textId="3D2F253C" w:rsidR="007D5F50" w:rsidRDefault="007D5F50" w:rsidP="00DC533B">
            <w:pPr>
              <w:ind w:right="70"/>
              <w:jc w:val="center"/>
            </w:pPr>
            <w:r>
              <w:t>1</w:t>
            </w:r>
          </w:p>
        </w:tc>
      </w:tr>
      <w:tr w:rsidR="007D5F50" w14:paraId="58AF8F04" w14:textId="77777777" w:rsidTr="00DC533B">
        <w:tc>
          <w:tcPr>
            <w:tcW w:w="3510" w:type="dxa"/>
          </w:tcPr>
          <w:p w14:paraId="748AAC1E" w14:textId="77777777" w:rsidR="007D5F50" w:rsidRDefault="007D5F50" w:rsidP="007D5F50">
            <w:pPr>
              <w:ind w:right="70"/>
              <w:jc w:val="both"/>
            </w:pPr>
          </w:p>
        </w:tc>
        <w:tc>
          <w:tcPr>
            <w:tcW w:w="2430" w:type="dxa"/>
          </w:tcPr>
          <w:p w14:paraId="06FA0405" w14:textId="1BA62BE6" w:rsidR="007D5F50" w:rsidRDefault="007D5F50" w:rsidP="007D5F50">
            <w:pPr>
              <w:ind w:right="70"/>
              <w:jc w:val="both"/>
            </w:pPr>
            <w:r>
              <w:t>Music 8</w:t>
            </w:r>
          </w:p>
        </w:tc>
        <w:tc>
          <w:tcPr>
            <w:tcW w:w="2430" w:type="dxa"/>
          </w:tcPr>
          <w:p w14:paraId="4078F6E1" w14:textId="02A6B362" w:rsidR="007D5F50" w:rsidRDefault="007D5F50" w:rsidP="007D5F50">
            <w:pPr>
              <w:ind w:right="70"/>
              <w:jc w:val="both"/>
            </w:pPr>
            <w:r>
              <w:t>Grade 8 Aptitude</w:t>
            </w:r>
          </w:p>
        </w:tc>
        <w:tc>
          <w:tcPr>
            <w:tcW w:w="1080" w:type="dxa"/>
          </w:tcPr>
          <w:p w14:paraId="778E547A" w14:textId="1FC7BEE4" w:rsidR="007D5F50" w:rsidRDefault="007D5F50" w:rsidP="007D5F50">
            <w:pPr>
              <w:ind w:right="-10"/>
              <w:jc w:val="center"/>
            </w:pPr>
            <w:r>
              <w:t>39</w:t>
            </w:r>
          </w:p>
        </w:tc>
        <w:tc>
          <w:tcPr>
            <w:tcW w:w="900" w:type="dxa"/>
          </w:tcPr>
          <w:p w14:paraId="7BA3DF04" w14:textId="54B44A35" w:rsidR="007D5F50" w:rsidRDefault="007D5F50" w:rsidP="00DC533B">
            <w:pPr>
              <w:ind w:right="70"/>
              <w:jc w:val="center"/>
            </w:pPr>
            <w:r>
              <w:t>1</w:t>
            </w:r>
          </w:p>
        </w:tc>
      </w:tr>
      <w:tr w:rsidR="007D5F50" w14:paraId="13543A35" w14:textId="77777777" w:rsidTr="00DC533B">
        <w:tc>
          <w:tcPr>
            <w:tcW w:w="3510" w:type="dxa"/>
          </w:tcPr>
          <w:p w14:paraId="4F78891A" w14:textId="77777777" w:rsidR="007D5F50" w:rsidRDefault="007D5F50" w:rsidP="007D5F50">
            <w:pPr>
              <w:ind w:right="70"/>
              <w:jc w:val="both"/>
            </w:pPr>
          </w:p>
        </w:tc>
        <w:tc>
          <w:tcPr>
            <w:tcW w:w="2430" w:type="dxa"/>
          </w:tcPr>
          <w:p w14:paraId="5E3078E5" w14:textId="77641D10" w:rsidR="007D5F50" w:rsidRDefault="007D5F50" w:rsidP="007D5F50">
            <w:pPr>
              <w:ind w:right="70"/>
              <w:jc w:val="both"/>
            </w:pPr>
            <w:r>
              <w:t>PE 8</w:t>
            </w:r>
          </w:p>
        </w:tc>
        <w:tc>
          <w:tcPr>
            <w:tcW w:w="2430" w:type="dxa"/>
          </w:tcPr>
          <w:p w14:paraId="049AC9DA" w14:textId="503C5BC4" w:rsidR="007D5F50" w:rsidRDefault="007D5F50" w:rsidP="007D5F50">
            <w:pPr>
              <w:ind w:right="70"/>
              <w:jc w:val="both"/>
            </w:pPr>
            <w:r>
              <w:t>Grade 8 Freedom</w:t>
            </w:r>
          </w:p>
        </w:tc>
        <w:tc>
          <w:tcPr>
            <w:tcW w:w="1080" w:type="dxa"/>
          </w:tcPr>
          <w:p w14:paraId="38D543B8" w14:textId="201014C6" w:rsidR="007D5F50" w:rsidRDefault="007D5F50" w:rsidP="007D5F50">
            <w:pPr>
              <w:ind w:right="-10"/>
              <w:jc w:val="center"/>
            </w:pPr>
            <w:r>
              <w:t>40</w:t>
            </w:r>
          </w:p>
        </w:tc>
        <w:tc>
          <w:tcPr>
            <w:tcW w:w="900" w:type="dxa"/>
          </w:tcPr>
          <w:p w14:paraId="413E6FCF" w14:textId="238FC42C" w:rsidR="007D5F50" w:rsidRDefault="007D5F50" w:rsidP="00DC533B">
            <w:pPr>
              <w:ind w:right="70"/>
              <w:jc w:val="center"/>
            </w:pPr>
            <w:r>
              <w:t>1</w:t>
            </w:r>
          </w:p>
        </w:tc>
      </w:tr>
      <w:tr w:rsidR="00DC533B" w14:paraId="37E510D7" w14:textId="77777777" w:rsidTr="00DC533B">
        <w:tc>
          <w:tcPr>
            <w:tcW w:w="3510" w:type="dxa"/>
          </w:tcPr>
          <w:p w14:paraId="6C08ED5A" w14:textId="77777777" w:rsidR="00DC533B" w:rsidRDefault="00DC533B" w:rsidP="00680DD8">
            <w:pPr>
              <w:ind w:right="70"/>
              <w:jc w:val="both"/>
            </w:pPr>
          </w:p>
        </w:tc>
        <w:tc>
          <w:tcPr>
            <w:tcW w:w="2430" w:type="dxa"/>
          </w:tcPr>
          <w:p w14:paraId="2D8695F9" w14:textId="72E1B841" w:rsidR="00DC533B" w:rsidRDefault="00DC533B" w:rsidP="00680DD8">
            <w:pPr>
              <w:ind w:right="70"/>
              <w:jc w:val="both"/>
            </w:pPr>
            <w:r>
              <w:t>Music 9</w:t>
            </w:r>
          </w:p>
        </w:tc>
        <w:tc>
          <w:tcPr>
            <w:tcW w:w="2430" w:type="dxa"/>
          </w:tcPr>
          <w:p w14:paraId="1F344A19" w14:textId="61DE814C" w:rsidR="00DC533B" w:rsidRDefault="00DC533B" w:rsidP="00680DD8">
            <w:pPr>
              <w:ind w:right="70"/>
              <w:jc w:val="both"/>
            </w:pPr>
            <w:r>
              <w:t>Grade 9 Simplicity</w:t>
            </w:r>
          </w:p>
        </w:tc>
        <w:tc>
          <w:tcPr>
            <w:tcW w:w="1080" w:type="dxa"/>
          </w:tcPr>
          <w:p w14:paraId="340B765A" w14:textId="77777777" w:rsidR="00DC533B" w:rsidRDefault="00DC533B" w:rsidP="00680DD8">
            <w:pPr>
              <w:ind w:right="-10"/>
              <w:jc w:val="center"/>
            </w:pPr>
            <w:r>
              <w:t>39</w:t>
            </w:r>
          </w:p>
        </w:tc>
        <w:tc>
          <w:tcPr>
            <w:tcW w:w="900" w:type="dxa"/>
          </w:tcPr>
          <w:p w14:paraId="36C8294C" w14:textId="77777777" w:rsidR="00DC533B" w:rsidRDefault="00DC533B" w:rsidP="00680DD8">
            <w:pPr>
              <w:ind w:right="70"/>
              <w:jc w:val="center"/>
            </w:pPr>
            <w:r>
              <w:t>1</w:t>
            </w:r>
          </w:p>
        </w:tc>
      </w:tr>
      <w:tr w:rsidR="00DC533B" w14:paraId="5AE3712D" w14:textId="77777777" w:rsidTr="00DC533B">
        <w:tc>
          <w:tcPr>
            <w:tcW w:w="3510" w:type="dxa"/>
          </w:tcPr>
          <w:p w14:paraId="69C3E5D7" w14:textId="77777777" w:rsidR="00DC533B" w:rsidRDefault="00DC533B" w:rsidP="00680DD8">
            <w:pPr>
              <w:ind w:right="70"/>
              <w:jc w:val="both"/>
            </w:pPr>
          </w:p>
        </w:tc>
        <w:tc>
          <w:tcPr>
            <w:tcW w:w="2430" w:type="dxa"/>
          </w:tcPr>
          <w:p w14:paraId="1B554BDD" w14:textId="73C1D6E8" w:rsidR="00DC533B" w:rsidRDefault="00DC533B" w:rsidP="00680DD8">
            <w:pPr>
              <w:ind w:right="70"/>
              <w:jc w:val="both"/>
            </w:pPr>
            <w:r>
              <w:t>PE 9</w:t>
            </w:r>
          </w:p>
        </w:tc>
        <w:tc>
          <w:tcPr>
            <w:tcW w:w="2430" w:type="dxa"/>
          </w:tcPr>
          <w:p w14:paraId="324C2033" w14:textId="4C448A05" w:rsidR="00DC533B" w:rsidRDefault="00DC533B" w:rsidP="00680DD8">
            <w:pPr>
              <w:ind w:right="70"/>
              <w:jc w:val="both"/>
            </w:pPr>
            <w:r>
              <w:t>Grade 9 Austerity</w:t>
            </w:r>
          </w:p>
        </w:tc>
        <w:tc>
          <w:tcPr>
            <w:tcW w:w="1080" w:type="dxa"/>
          </w:tcPr>
          <w:p w14:paraId="2D7BFFDF" w14:textId="3946DA44" w:rsidR="00DC533B" w:rsidRDefault="00DC533B" w:rsidP="00680DD8">
            <w:pPr>
              <w:ind w:right="-10"/>
              <w:jc w:val="center"/>
            </w:pPr>
            <w:r>
              <w:t>38</w:t>
            </w:r>
          </w:p>
        </w:tc>
        <w:tc>
          <w:tcPr>
            <w:tcW w:w="900" w:type="dxa"/>
          </w:tcPr>
          <w:p w14:paraId="0913E276" w14:textId="77777777" w:rsidR="00DC533B" w:rsidRDefault="00DC533B" w:rsidP="00680DD8">
            <w:pPr>
              <w:ind w:right="70"/>
              <w:jc w:val="center"/>
            </w:pPr>
            <w:r>
              <w:t>1</w:t>
            </w:r>
          </w:p>
        </w:tc>
      </w:tr>
      <w:bookmarkEnd w:id="0"/>
      <w:tr w:rsidR="00DC533B" w14:paraId="65FC3FDD" w14:textId="77777777" w:rsidTr="00DC533B">
        <w:tc>
          <w:tcPr>
            <w:tcW w:w="3510" w:type="dxa"/>
          </w:tcPr>
          <w:p w14:paraId="6279C0E9" w14:textId="77777777" w:rsidR="00DC533B" w:rsidRDefault="00DC533B" w:rsidP="00DC533B">
            <w:pPr>
              <w:ind w:right="70"/>
              <w:jc w:val="both"/>
            </w:pPr>
          </w:p>
        </w:tc>
        <w:tc>
          <w:tcPr>
            <w:tcW w:w="2430" w:type="dxa"/>
          </w:tcPr>
          <w:p w14:paraId="73EA8442" w14:textId="39EECA4F" w:rsidR="00DC533B" w:rsidRDefault="00DC533B" w:rsidP="00DC533B">
            <w:pPr>
              <w:ind w:right="70"/>
              <w:jc w:val="both"/>
            </w:pPr>
            <w:r>
              <w:t>Music 9</w:t>
            </w:r>
          </w:p>
        </w:tc>
        <w:tc>
          <w:tcPr>
            <w:tcW w:w="2430" w:type="dxa"/>
          </w:tcPr>
          <w:p w14:paraId="06E0BB1C" w14:textId="0D3B38CB" w:rsidR="00DC533B" w:rsidRDefault="00DC533B" w:rsidP="00DC533B">
            <w:pPr>
              <w:ind w:right="70"/>
              <w:jc w:val="both"/>
            </w:pPr>
            <w:r>
              <w:t>Grade 9 Simplicity</w:t>
            </w:r>
          </w:p>
        </w:tc>
        <w:tc>
          <w:tcPr>
            <w:tcW w:w="1080" w:type="dxa"/>
          </w:tcPr>
          <w:p w14:paraId="7676E0A2" w14:textId="46EB17F4" w:rsidR="00DC533B" w:rsidRDefault="00DC533B" w:rsidP="00DC533B">
            <w:pPr>
              <w:ind w:right="-10"/>
              <w:jc w:val="center"/>
            </w:pPr>
            <w:r>
              <w:t>39</w:t>
            </w:r>
          </w:p>
        </w:tc>
        <w:tc>
          <w:tcPr>
            <w:tcW w:w="900" w:type="dxa"/>
          </w:tcPr>
          <w:p w14:paraId="4994A149" w14:textId="38B538FD" w:rsidR="00DC533B" w:rsidRDefault="00DC533B" w:rsidP="00DC533B">
            <w:pPr>
              <w:ind w:right="70"/>
              <w:jc w:val="center"/>
            </w:pPr>
            <w:r>
              <w:t>1</w:t>
            </w:r>
          </w:p>
        </w:tc>
      </w:tr>
      <w:tr w:rsidR="00DC533B" w14:paraId="6A21B0C8" w14:textId="77777777" w:rsidTr="00DC533B">
        <w:tc>
          <w:tcPr>
            <w:tcW w:w="3510" w:type="dxa"/>
          </w:tcPr>
          <w:p w14:paraId="192AF307" w14:textId="77777777" w:rsidR="00DC533B" w:rsidRDefault="00DC533B" w:rsidP="00DC533B">
            <w:pPr>
              <w:ind w:right="70"/>
              <w:jc w:val="both"/>
            </w:pPr>
          </w:p>
        </w:tc>
        <w:tc>
          <w:tcPr>
            <w:tcW w:w="2430" w:type="dxa"/>
          </w:tcPr>
          <w:p w14:paraId="1FBA230B" w14:textId="1EA73AFF" w:rsidR="00DC533B" w:rsidRDefault="00DC533B" w:rsidP="00DC533B">
            <w:pPr>
              <w:ind w:right="70"/>
              <w:jc w:val="both"/>
            </w:pPr>
            <w:r>
              <w:t>PE 10</w:t>
            </w:r>
          </w:p>
        </w:tc>
        <w:tc>
          <w:tcPr>
            <w:tcW w:w="2430" w:type="dxa"/>
          </w:tcPr>
          <w:p w14:paraId="42DF2C1F" w14:textId="1A4DB30B" w:rsidR="00DC533B" w:rsidRDefault="00DC533B" w:rsidP="00DC533B">
            <w:pPr>
              <w:ind w:right="70"/>
              <w:jc w:val="both"/>
            </w:pPr>
            <w:r>
              <w:t>Grade 9 Austerity</w:t>
            </w:r>
          </w:p>
        </w:tc>
        <w:tc>
          <w:tcPr>
            <w:tcW w:w="1080" w:type="dxa"/>
          </w:tcPr>
          <w:p w14:paraId="06AC73E9" w14:textId="21FBB066" w:rsidR="00DC533B" w:rsidRDefault="00DC533B" w:rsidP="00DC533B">
            <w:pPr>
              <w:ind w:right="-10"/>
              <w:jc w:val="center"/>
            </w:pPr>
            <w:r>
              <w:t>38</w:t>
            </w:r>
          </w:p>
        </w:tc>
        <w:tc>
          <w:tcPr>
            <w:tcW w:w="900" w:type="dxa"/>
          </w:tcPr>
          <w:p w14:paraId="20E77289" w14:textId="6CFE7B08" w:rsidR="00DC533B" w:rsidRDefault="00DC533B" w:rsidP="00DC533B">
            <w:pPr>
              <w:ind w:right="70"/>
              <w:jc w:val="center"/>
            </w:pPr>
            <w:r>
              <w:t>1</w:t>
            </w:r>
          </w:p>
        </w:tc>
      </w:tr>
      <w:tr w:rsidR="00DC533B" w14:paraId="53FEE030" w14:textId="77777777" w:rsidTr="00680DD8">
        <w:tc>
          <w:tcPr>
            <w:tcW w:w="3510" w:type="dxa"/>
          </w:tcPr>
          <w:p w14:paraId="14B9A8F4" w14:textId="77777777" w:rsidR="00DC533B" w:rsidRDefault="00DC533B" w:rsidP="00DC533B">
            <w:pPr>
              <w:ind w:right="70"/>
              <w:jc w:val="both"/>
            </w:pPr>
          </w:p>
        </w:tc>
        <w:tc>
          <w:tcPr>
            <w:tcW w:w="2430" w:type="dxa"/>
          </w:tcPr>
          <w:p w14:paraId="3193637F" w14:textId="06DDFFE6" w:rsidR="00DC533B" w:rsidRDefault="00DC533B" w:rsidP="00DC533B">
            <w:pPr>
              <w:ind w:right="70"/>
              <w:jc w:val="both"/>
            </w:pPr>
            <w:r>
              <w:t>Music 10</w:t>
            </w:r>
          </w:p>
        </w:tc>
        <w:tc>
          <w:tcPr>
            <w:tcW w:w="2430" w:type="dxa"/>
          </w:tcPr>
          <w:p w14:paraId="7E5CC438" w14:textId="69E99DA3" w:rsidR="00DC533B" w:rsidRDefault="00DC533B" w:rsidP="00DC533B">
            <w:pPr>
              <w:ind w:right="70"/>
              <w:jc w:val="both"/>
            </w:pPr>
            <w:r>
              <w:t>Grade 10 Laconic</w:t>
            </w:r>
          </w:p>
        </w:tc>
        <w:tc>
          <w:tcPr>
            <w:tcW w:w="1080" w:type="dxa"/>
          </w:tcPr>
          <w:p w14:paraId="47E08451" w14:textId="4775985B" w:rsidR="00DC533B" w:rsidRDefault="00DC533B" w:rsidP="00DC533B">
            <w:pPr>
              <w:ind w:right="-10"/>
              <w:jc w:val="center"/>
            </w:pPr>
            <w:r>
              <w:t>37</w:t>
            </w:r>
          </w:p>
        </w:tc>
        <w:tc>
          <w:tcPr>
            <w:tcW w:w="900" w:type="dxa"/>
          </w:tcPr>
          <w:p w14:paraId="0B40E787" w14:textId="77777777" w:rsidR="00DC533B" w:rsidRDefault="00DC533B" w:rsidP="00DC533B">
            <w:pPr>
              <w:ind w:right="70"/>
              <w:jc w:val="center"/>
            </w:pPr>
            <w:r>
              <w:t>1</w:t>
            </w:r>
          </w:p>
        </w:tc>
      </w:tr>
      <w:tr w:rsidR="00DC533B" w14:paraId="3F5AC476" w14:textId="77777777" w:rsidTr="00680DD8">
        <w:tc>
          <w:tcPr>
            <w:tcW w:w="3510" w:type="dxa"/>
          </w:tcPr>
          <w:p w14:paraId="73EB697A" w14:textId="77777777" w:rsidR="00DC533B" w:rsidRDefault="00DC533B" w:rsidP="00DC533B">
            <w:pPr>
              <w:ind w:right="70"/>
              <w:jc w:val="both"/>
            </w:pPr>
          </w:p>
        </w:tc>
        <w:tc>
          <w:tcPr>
            <w:tcW w:w="2430" w:type="dxa"/>
          </w:tcPr>
          <w:p w14:paraId="293A5792" w14:textId="0B8B905F" w:rsidR="00DC533B" w:rsidRDefault="00DC533B" w:rsidP="00DC533B">
            <w:pPr>
              <w:ind w:right="70"/>
              <w:jc w:val="both"/>
            </w:pPr>
            <w:r>
              <w:t>PE 10</w:t>
            </w:r>
          </w:p>
        </w:tc>
        <w:tc>
          <w:tcPr>
            <w:tcW w:w="2430" w:type="dxa"/>
          </w:tcPr>
          <w:p w14:paraId="3E3E4565" w14:textId="392411CF" w:rsidR="00DC533B" w:rsidRDefault="00DC533B" w:rsidP="00DC533B">
            <w:pPr>
              <w:ind w:right="70"/>
              <w:jc w:val="both"/>
            </w:pPr>
            <w:r>
              <w:t>Grade 10 Temperance</w:t>
            </w:r>
          </w:p>
        </w:tc>
        <w:tc>
          <w:tcPr>
            <w:tcW w:w="1080" w:type="dxa"/>
          </w:tcPr>
          <w:p w14:paraId="75F906DC" w14:textId="2B32DF15" w:rsidR="00DC533B" w:rsidRDefault="00DC533B" w:rsidP="00DC533B">
            <w:pPr>
              <w:ind w:right="-10"/>
              <w:jc w:val="center"/>
            </w:pPr>
            <w:r>
              <w:t>38</w:t>
            </w:r>
          </w:p>
        </w:tc>
        <w:tc>
          <w:tcPr>
            <w:tcW w:w="900" w:type="dxa"/>
          </w:tcPr>
          <w:p w14:paraId="6D891796" w14:textId="77777777" w:rsidR="00DC533B" w:rsidRDefault="00DC533B" w:rsidP="00DC533B">
            <w:pPr>
              <w:ind w:right="70"/>
              <w:jc w:val="center"/>
            </w:pPr>
            <w:r>
              <w:t>1</w:t>
            </w:r>
          </w:p>
        </w:tc>
      </w:tr>
      <w:tr w:rsidR="00DC533B" w14:paraId="28D76FC6" w14:textId="77777777" w:rsidTr="00680DD8">
        <w:tc>
          <w:tcPr>
            <w:tcW w:w="3510" w:type="dxa"/>
          </w:tcPr>
          <w:p w14:paraId="182FBD29" w14:textId="77777777" w:rsidR="00DC533B" w:rsidRDefault="00DC533B" w:rsidP="00680DD8">
            <w:pPr>
              <w:ind w:right="70"/>
              <w:jc w:val="both"/>
            </w:pPr>
          </w:p>
        </w:tc>
        <w:tc>
          <w:tcPr>
            <w:tcW w:w="2430" w:type="dxa"/>
          </w:tcPr>
          <w:p w14:paraId="7A787CA6" w14:textId="42CC9A7D" w:rsidR="00DC533B" w:rsidRDefault="00DC533B" w:rsidP="00680DD8">
            <w:pPr>
              <w:ind w:right="70"/>
              <w:jc w:val="both"/>
            </w:pPr>
            <w:r>
              <w:t>Music 10</w:t>
            </w:r>
          </w:p>
        </w:tc>
        <w:tc>
          <w:tcPr>
            <w:tcW w:w="2430" w:type="dxa"/>
          </w:tcPr>
          <w:p w14:paraId="7B52D354" w14:textId="115A83F5" w:rsidR="00DC533B" w:rsidRDefault="00DC533B" w:rsidP="00680DD8">
            <w:pPr>
              <w:ind w:right="70"/>
              <w:jc w:val="both"/>
            </w:pPr>
            <w:r>
              <w:t>Grade 10 Laconic</w:t>
            </w:r>
          </w:p>
        </w:tc>
        <w:tc>
          <w:tcPr>
            <w:tcW w:w="1080" w:type="dxa"/>
          </w:tcPr>
          <w:p w14:paraId="3382346E" w14:textId="5220DFDC" w:rsidR="00DC533B" w:rsidRDefault="00DC533B" w:rsidP="00680DD8">
            <w:pPr>
              <w:ind w:right="-10"/>
              <w:jc w:val="center"/>
            </w:pPr>
            <w:r>
              <w:t>37</w:t>
            </w:r>
          </w:p>
        </w:tc>
        <w:tc>
          <w:tcPr>
            <w:tcW w:w="900" w:type="dxa"/>
          </w:tcPr>
          <w:p w14:paraId="25221DA1" w14:textId="77777777" w:rsidR="00DC533B" w:rsidRDefault="00DC533B" w:rsidP="00680DD8">
            <w:pPr>
              <w:ind w:right="70"/>
              <w:jc w:val="center"/>
            </w:pPr>
            <w:r>
              <w:t>1</w:t>
            </w:r>
          </w:p>
        </w:tc>
      </w:tr>
      <w:tr w:rsidR="00DC533B" w14:paraId="720F3322" w14:textId="77777777" w:rsidTr="00680DD8">
        <w:tc>
          <w:tcPr>
            <w:tcW w:w="3510" w:type="dxa"/>
          </w:tcPr>
          <w:p w14:paraId="6BE7C0F0" w14:textId="77777777" w:rsidR="00DC533B" w:rsidRDefault="00DC533B" w:rsidP="00680DD8">
            <w:pPr>
              <w:ind w:right="70"/>
              <w:jc w:val="both"/>
            </w:pPr>
          </w:p>
        </w:tc>
        <w:tc>
          <w:tcPr>
            <w:tcW w:w="2430" w:type="dxa"/>
          </w:tcPr>
          <w:p w14:paraId="34E1B85D" w14:textId="5EC76DD0" w:rsidR="00DC533B" w:rsidRDefault="00DC533B" w:rsidP="00680DD8">
            <w:pPr>
              <w:ind w:right="70"/>
              <w:jc w:val="both"/>
            </w:pPr>
            <w:r>
              <w:t>PE 10</w:t>
            </w:r>
          </w:p>
        </w:tc>
        <w:tc>
          <w:tcPr>
            <w:tcW w:w="2430" w:type="dxa"/>
          </w:tcPr>
          <w:p w14:paraId="526AA751" w14:textId="5238E7DE" w:rsidR="00DC533B" w:rsidRDefault="00DC533B" w:rsidP="00680DD8">
            <w:pPr>
              <w:ind w:right="70"/>
              <w:jc w:val="both"/>
            </w:pPr>
            <w:r>
              <w:t>Grade 10 Temperance</w:t>
            </w:r>
          </w:p>
        </w:tc>
        <w:tc>
          <w:tcPr>
            <w:tcW w:w="1080" w:type="dxa"/>
          </w:tcPr>
          <w:p w14:paraId="60A1BEF7" w14:textId="77777777" w:rsidR="00DC533B" w:rsidRDefault="00DC533B" w:rsidP="00680DD8">
            <w:pPr>
              <w:ind w:right="-10"/>
              <w:jc w:val="center"/>
            </w:pPr>
            <w:r>
              <w:t>38</w:t>
            </w:r>
          </w:p>
        </w:tc>
        <w:tc>
          <w:tcPr>
            <w:tcW w:w="900" w:type="dxa"/>
          </w:tcPr>
          <w:p w14:paraId="38280331" w14:textId="77777777" w:rsidR="00DC533B" w:rsidRDefault="00DC533B" w:rsidP="00680DD8">
            <w:pPr>
              <w:ind w:right="70"/>
              <w:jc w:val="center"/>
            </w:pPr>
            <w:r>
              <w:t>1</w:t>
            </w:r>
          </w:p>
        </w:tc>
      </w:tr>
      <w:tr w:rsidR="00DC533B" w14:paraId="20528342" w14:textId="77777777" w:rsidTr="00DC533B">
        <w:tc>
          <w:tcPr>
            <w:tcW w:w="3510" w:type="dxa"/>
          </w:tcPr>
          <w:p w14:paraId="6FA9C2E3" w14:textId="773A4719" w:rsidR="00DC533B" w:rsidRDefault="00DC533B" w:rsidP="00DC533B">
            <w:pPr>
              <w:ind w:right="70"/>
              <w:jc w:val="both"/>
            </w:pPr>
            <w:proofErr w:type="spellStart"/>
            <w:r>
              <w:t>Bagon</w:t>
            </w:r>
            <w:proofErr w:type="spellEnd"/>
            <w:r>
              <w:t>, Maria Fe M.</w:t>
            </w:r>
          </w:p>
        </w:tc>
        <w:tc>
          <w:tcPr>
            <w:tcW w:w="2430" w:type="dxa"/>
          </w:tcPr>
          <w:p w14:paraId="5EA66BEF" w14:textId="01E19887" w:rsidR="00DC533B" w:rsidRDefault="00DC533B" w:rsidP="00DC533B">
            <w:pPr>
              <w:ind w:right="70"/>
              <w:jc w:val="both"/>
            </w:pPr>
            <w:proofErr w:type="spellStart"/>
            <w:r>
              <w:t>Araling</w:t>
            </w:r>
            <w:proofErr w:type="spellEnd"/>
            <w:r>
              <w:t xml:space="preserve"> </w:t>
            </w:r>
            <w:proofErr w:type="spellStart"/>
            <w:r>
              <w:t>Panlipunan</w:t>
            </w:r>
            <w:proofErr w:type="spellEnd"/>
            <w:r>
              <w:t xml:space="preserve"> 7</w:t>
            </w:r>
          </w:p>
        </w:tc>
        <w:tc>
          <w:tcPr>
            <w:tcW w:w="2430" w:type="dxa"/>
          </w:tcPr>
          <w:p w14:paraId="31879833" w14:textId="74F91CFC" w:rsidR="00DC533B" w:rsidRDefault="00DC533B" w:rsidP="00DC533B">
            <w:pPr>
              <w:ind w:right="70"/>
              <w:jc w:val="both"/>
            </w:pPr>
            <w:r>
              <w:t>Grade 7 Strength</w:t>
            </w:r>
          </w:p>
        </w:tc>
        <w:tc>
          <w:tcPr>
            <w:tcW w:w="1080" w:type="dxa"/>
          </w:tcPr>
          <w:p w14:paraId="39E6B757" w14:textId="13D9DB4C" w:rsidR="00DC533B" w:rsidRDefault="00DC533B" w:rsidP="00DC533B">
            <w:pPr>
              <w:ind w:right="-10"/>
              <w:jc w:val="center"/>
            </w:pPr>
            <w:r>
              <w:t>38</w:t>
            </w:r>
          </w:p>
        </w:tc>
        <w:tc>
          <w:tcPr>
            <w:tcW w:w="900" w:type="dxa"/>
          </w:tcPr>
          <w:p w14:paraId="63146423" w14:textId="75035BC9" w:rsidR="00DC533B" w:rsidRDefault="00DC533B" w:rsidP="00DC533B">
            <w:pPr>
              <w:ind w:right="70"/>
              <w:jc w:val="center"/>
            </w:pPr>
            <w:r>
              <w:t>3</w:t>
            </w:r>
          </w:p>
        </w:tc>
      </w:tr>
      <w:tr w:rsidR="00DC533B" w14:paraId="559FB861" w14:textId="77777777" w:rsidTr="00DC533B">
        <w:tc>
          <w:tcPr>
            <w:tcW w:w="3510" w:type="dxa"/>
          </w:tcPr>
          <w:p w14:paraId="2F567BB3" w14:textId="77777777" w:rsidR="00DC533B" w:rsidRDefault="00DC533B" w:rsidP="00DC533B">
            <w:pPr>
              <w:ind w:right="70"/>
              <w:jc w:val="both"/>
            </w:pPr>
          </w:p>
        </w:tc>
        <w:tc>
          <w:tcPr>
            <w:tcW w:w="2430" w:type="dxa"/>
          </w:tcPr>
          <w:p w14:paraId="23D449E3" w14:textId="46F52A9C" w:rsidR="00DC533B" w:rsidRDefault="00DC533B" w:rsidP="00DC533B">
            <w:pPr>
              <w:ind w:right="70"/>
              <w:jc w:val="both"/>
            </w:pPr>
            <w:proofErr w:type="spellStart"/>
            <w:r>
              <w:t>Araling</w:t>
            </w:r>
            <w:proofErr w:type="spellEnd"/>
            <w:r>
              <w:t xml:space="preserve"> </w:t>
            </w:r>
            <w:proofErr w:type="spellStart"/>
            <w:r>
              <w:t>Panlipunan</w:t>
            </w:r>
            <w:proofErr w:type="spellEnd"/>
            <w:r>
              <w:t xml:space="preserve"> 7</w:t>
            </w:r>
          </w:p>
        </w:tc>
        <w:tc>
          <w:tcPr>
            <w:tcW w:w="2430" w:type="dxa"/>
          </w:tcPr>
          <w:p w14:paraId="2223445C" w14:textId="59215E37" w:rsidR="00DC533B" w:rsidRDefault="00DC533B" w:rsidP="00DC533B">
            <w:pPr>
              <w:ind w:right="70"/>
              <w:jc w:val="both"/>
            </w:pPr>
            <w:r>
              <w:t>Grade 7 Strength</w:t>
            </w:r>
          </w:p>
        </w:tc>
        <w:tc>
          <w:tcPr>
            <w:tcW w:w="1080" w:type="dxa"/>
          </w:tcPr>
          <w:p w14:paraId="3E024E6B" w14:textId="702836C6" w:rsidR="00DC533B" w:rsidRDefault="00DC533B" w:rsidP="00DC533B">
            <w:pPr>
              <w:ind w:right="-10"/>
              <w:jc w:val="center"/>
            </w:pPr>
            <w:r>
              <w:t>39</w:t>
            </w:r>
          </w:p>
        </w:tc>
        <w:tc>
          <w:tcPr>
            <w:tcW w:w="900" w:type="dxa"/>
          </w:tcPr>
          <w:p w14:paraId="79874645" w14:textId="1C5992D8" w:rsidR="00DC533B" w:rsidRDefault="00DC533B" w:rsidP="00DC533B">
            <w:pPr>
              <w:ind w:right="70"/>
              <w:jc w:val="center"/>
            </w:pPr>
            <w:r>
              <w:t>3</w:t>
            </w:r>
          </w:p>
        </w:tc>
      </w:tr>
      <w:tr w:rsidR="00DC533B" w14:paraId="2239B397" w14:textId="77777777" w:rsidTr="00DC533B">
        <w:tc>
          <w:tcPr>
            <w:tcW w:w="3510" w:type="dxa"/>
          </w:tcPr>
          <w:p w14:paraId="7887203C" w14:textId="77777777" w:rsidR="00DC533B" w:rsidRDefault="00DC533B" w:rsidP="00DC533B">
            <w:pPr>
              <w:ind w:right="70"/>
              <w:jc w:val="both"/>
            </w:pPr>
          </w:p>
        </w:tc>
        <w:tc>
          <w:tcPr>
            <w:tcW w:w="2430" w:type="dxa"/>
          </w:tcPr>
          <w:p w14:paraId="72EC84BF" w14:textId="1857757F" w:rsidR="00DC533B" w:rsidRDefault="00DC533B" w:rsidP="00DC533B">
            <w:pPr>
              <w:ind w:right="70"/>
              <w:jc w:val="both"/>
            </w:pPr>
            <w:proofErr w:type="spellStart"/>
            <w:r>
              <w:t>Araling</w:t>
            </w:r>
            <w:proofErr w:type="spellEnd"/>
            <w:r>
              <w:t xml:space="preserve"> </w:t>
            </w:r>
            <w:proofErr w:type="spellStart"/>
            <w:r>
              <w:t>Panlipunan</w:t>
            </w:r>
            <w:proofErr w:type="spellEnd"/>
            <w:r>
              <w:t xml:space="preserve"> 8</w:t>
            </w:r>
          </w:p>
        </w:tc>
        <w:tc>
          <w:tcPr>
            <w:tcW w:w="2430" w:type="dxa"/>
          </w:tcPr>
          <w:p w14:paraId="76AD8367" w14:textId="56E43F09" w:rsidR="00DC533B" w:rsidRDefault="00DC533B" w:rsidP="00DC533B">
            <w:pPr>
              <w:ind w:right="70"/>
              <w:jc w:val="both"/>
            </w:pPr>
            <w:r>
              <w:t>Grade 8 Aptitude</w:t>
            </w:r>
          </w:p>
        </w:tc>
        <w:tc>
          <w:tcPr>
            <w:tcW w:w="1080" w:type="dxa"/>
          </w:tcPr>
          <w:p w14:paraId="7996F589" w14:textId="0D530DA5" w:rsidR="00DC533B" w:rsidRDefault="00DC533B" w:rsidP="00DC533B">
            <w:pPr>
              <w:ind w:right="-10"/>
              <w:jc w:val="center"/>
            </w:pPr>
            <w:r>
              <w:t>39</w:t>
            </w:r>
          </w:p>
        </w:tc>
        <w:tc>
          <w:tcPr>
            <w:tcW w:w="900" w:type="dxa"/>
          </w:tcPr>
          <w:p w14:paraId="2F5670FF" w14:textId="7BEC07D1" w:rsidR="00DC533B" w:rsidRDefault="00DC533B" w:rsidP="00DC533B">
            <w:pPr>
              <w:ind w:right="70"/>
              <w:jc w:val="center"/>
            </w:pPr>
            <w:r>
              <w:t>3</w:t>
            </w:r>
          </w:p>
        </w:tc>
      </w:tr>
      <w:tr w:rsidR="00DC533B" w14:paraId="05868D3D" w14:textId="77777777" w:rsidTr="00DC533B">
        <w:tc>
          <w:tcPr>
            <w:tcW w:w="3510" w:type="dxa"/>
          </w:tcPr>
          <w:p w14:paraId="22F23C37" w14:textId="77777777" w:rsidR="00DC533B" w:rsidRDefault="00DC533B" w:rsidP="00DC533B">
            <w:pPr>
              <w:ind w:right="70"/>
              <w:jc w:val="both"/>
            </w:pPr>
          </w:p>
        </w:tc>
        <w:tc>
          <w:tcPr>
            <w:tcW w:w="2430" w:type="dxa"/>
          </w:tcPr>
          <w:p w14:paraId="41FCCEB1" w14:textId="71BBA6A6" w:rsidR="00DC533B" w:rsidRDefault="00DC533B" w:rsidP="00DC533B">
            <w:pPr>
              <w:ind w:right="70"/>
              <w:jc w:val="both"/>
            </w:pPr>
            <w:proofErr w:type="spellStart"/>
            <w:r>
              <w:t>Araling</w:t>
            </w:r>
            <w:proofErr w:type="spellEnd"/>
            <w:r>
              <w:t xml:space="preserve"> </w:t>
            </w:r>
            <w:proofErr w:type="spellStart"/>
            <w:r>
              <w:t>Panlipunan</w:t>
            </w:r>
            <w:proofErr w:type="spellEnd"/>
            <w:r>
              <w:t xml:space="preserve"> 8</w:t>
            </w:r>
          </w:p>
        </w:tc>
        <w:tc>
          <w:tcPr>
            <w:tcW w:w="2430" w:type="dxa"/>
          </w:tcPr>
          <w:p w14:paraId="1A92256F" w14:textId="0132D738" w:rsidR="00DC533B" w:rsidRDefault="00DC533B" w:rsidP="00DC533B">
            <w:pPr>
              <w:ind w:right="70"/>
              <w:jc w:val="both"/>
            </w:pPr>
            <w:r>
              <w:t>Grade 8 Freedom</w:t>
            </w:r>
          </w:p>
        </w:tc>
        <w:tc>
          <w:tcPr>
            <w:tcW w:w="1080" w:type="dxa"/>
          </w:tcPr>
          <w:p w14:paraId="73B2D196" w14:textId="1677233D" w:rsidR="00DC533B" w:rsidRDefault="00DC533B" w:rsidP="00DC533B">
            <w:pPr>
              <w:ind w:right="-10"/>
              <w:jc w:val="center"/>
            </w:pPr>
            <w:r>
              <w:t>40</w:t>
            </w:r>
          </w:p>
        </w:tc>
        <w:tc>
          <w:tcPr>
            <w:tcW w:w="900" w:type="dxa"/>
          </w:tcPr>
          <w:p w14:paraId="2E1F6586" w14:textId="52F40242" w:rsidR="00DC533B" w:rsidRDefault="00DC533B" w:rsidP="00DC533B">
            <w:pPr>
              <w:ind w:right="70"/>
              <w:jc w:val="center"/>
            </w:pPr>
            <w:r>
              <w:t>3</w:t>
            </w:r>
          </w:p>
        </w:tc>
      </w:tr>
      <w:tr w:rsidR="00011A6E" w14:paraId="6B703FDB" w14:textId="77777777" w:rsidTr="00DC533B">
        <w:tc>
          <w:tcPr>
            <w:tcW w:w="3510" w:type="dxa"/>
          </w:tcPr>
          <w:p w14:paraId="111B708F" w14:textId="77777777" w:rsidR="00011A6E" w:rsidRDefault="00011A6E" w:rsidP="00011A6E">
            <w:pPr>
              <w:ind w:right="70"/>
              <w:jc w:val="both"/>
            </w:pPr>
          </w:p>
        </w:tc>
        <w:tc>
          <w:tcPr>
            <w:tcW w:w="2430" w:type="dxa"/>
          </w:tcPr>
          <w:p w14:paraId="64B9CC2E" w14:textId="092AD64D" w:rsidR="00011A6E" w:rsidRDefault="00011A6E" w:rsidP="00011A6E">
            <w:pPr>
              <w:ind w:right="70"/>
              <w:jc w:val="both"/>
            </w:pPr>
            <w:proofErr w:type="spellStart"/>
            <w:r>
              <w:t>Araling</w:t>
            </w:r>
            <w:proofErr w:type="spellEnd"/>
            <w:r>
              <w:t xml:space="preserve"> </w:t>
            </w:r>
            <w:proofErr w:type="spellStart"/>
            <w:r>
              <w:t>Panlipunan</w:t>
            </w:r>
            <w:proofErr w:type="spellEnd"/>
            <w:r>
              <w:t xml:space="preserve"> 9</w:t>
            </w:r>
          </w:p>
        </w:tc>
        <w:tc>
          <w:tcPr>
            <w:tcW w:w="2430" w:type="dxa"/>
          </w:tcPr>
          <w:p w14:paraId="46DADD52" w14:textId="3CDE245E" w:rsidR="00011A6E" w:rsidRDefault="00011A6E" w:rsidP="00011A6E">
            <w:pPr>
              <w:ind w:right="70"/>
              <w:jc w:val="both"/>
            </w:pPr>
            <w:r>
              <w:t>Grade 9 Simplicity</w:t>
            </w:r>
          </w:p>
        </w:tc>
        <w:tc>
          <w:tcPr>
            <w:tcW w:w="1080" w:type="dxa"/>
          </w:tcPr>
          <w:p w14:paraId="5569801C" w14:textId="1BDE024A" w:rsidR="00011A6E" w:rsidRDefault="00011A6E" w:rsidP="00011A6E">
            <w:pPr>
              <w:ind w:right="-10"/>
              <w:jc w:val="center"/>
            </w:pPr>
            <w:r>
              <w:t>39</w:t>
            </w:r>
          </w:p>
        </w:tc>
        <w:tc>
          <w:tcPr>
            <w:tcW w:w="900" w:type="dxa"/>
          </w:tcPr>
          <w:p w14:paraId="4B648C89" w14:textId="4B23FFEC" w:rsidR="00011A6E" w:rsidRDefault="00011A6E" w:rsidP="00011A6E">
            <w:pPr>
              <w:ind w:right="70"/>
              <w:jc w:val="center"/>
            </w:pPr>
            <w:r>
              <w:t>3</w:t>
            </w:r>
          </w:p>
        </w:tc>
      </w:tr>
      <w:tr w:rsidR="00011A6E" w14:paraId="707C0CAD" w14:textId="77777777" w:rsidTr="00DC533B">
        <w:tc>
          <w:tcPr>
            <w:tcW w:w="3510" w:type="dxa"/>
          </w:tcPr>
          <w:p w14:paraId="030C8BEF" w14:textId="77777777" w:rsidR="00011A6E" w:rsidRDefault="00011A6E" w:rsidP="00011A6E">
            <w:pPr>
              <w:ind w:right="70"/>
              <w:jc w:val="both"/>
            </w:pPr>
          </w:p>
        </w:tc>
        <w:tc>
          <w:tcPr>
            <w:tcW w:w="2430" w:type="dxa"/>
          </w:tcPr>
          <w:p w14:paraId="13610A59" w14:textId="0AA844C9" w:rsidR="00011A6E" w:rsidRDefault="00011A6E" w:rsidP="00011A6E">
            <w:pPr>
              <w:ind w:right="70"/>
              <w:jc w:val="both"/>
            </w:pPr>
            <w:proofErr w:type="spellStart"/>
            <w:r>
              <w:t>Araling</w:t>
            </w:r>
            <w:proofErr w:type="spellEnd"/>
            <w:r>
              <w:t xml:space="preserve"> </w:t>
            </w:r>
            <w:proofErr w:type="spellStart"/>
            <w:r>
              <w:t>Panlipunan</w:t>
            </w:r>
            <w:proofErr w:type="spellEnd"/>
            <w:r>
              <w:t xml:space="preserve"> 9</w:t>
            </w:r>
          </w:p>
        </w:tc>
        <w:tc>
          <w:tcPr>
            <w:tcW w:w="2430" w:type="dxa"/>
          </w:tcPr>
          <w:p w14:paraId="0CD6A67E" w14:textId="441F7117" w:rsidR="00011A6E" w:rsidRDefault="00011A6E" w:rsidP="00011A6E">
            <w:pPr>
              <w:ind w:right="70"/>
              <w:jc w:val="both"/>
            </w:pPr>
            <w:r>
              <w:t>Grade 9 Austerity</w:t>
            </w:r>
          </w:p>
        </w:tc>
        <w:tc>
          <w:tcPr>
            <w:tcW w:w="1080" w:type="dxa"/>
          </w:tcPr>
          <w:p w14:paraId="21BDF60F" w14:textId="5DC66070" w:rsidR="00011A6E" w:rsidRDefault="00011A6E" w:rsidP="00011A6E">
            <w:pPr>
              <w:ind w:right="-10"/>
              <w:jc w:val="center"/>
            </w:pPr>
            <w:r>
              <w:t>38</w:t>
            </w:r>
          </w:p>
        </w:tc>
        <w:tc>
          <w:tcPr>
            <w:tcW w:w="900" w:type="dxa"/>
          </w:tcPr>
          <w:p w14:paraId="0F955F77" w14:textId="6BE10A27" w:rsidR="00011A6E" w:rsidRDefault="00011A6E" w:rsidP="00011A6E">
            <w:pPr>
              <w:ind w:right="70"/>
              <w:jc w:val="center"/>
            </w:pPr>
            <w:r>
              <w:t>3</w:t>
            </w:r>
          </w:p>
        </w:tc>
      </w:tr>
      <w:tr w:rsidR="00011A6E" w14:paraId="1584C644" w14:textId="77777777" w:rsidTr="00DC533B">
        <w:tc>
          <w:tcPr>
            <w:tcW w:w="3510" w:type="dxa"/>
          </w:tcPr>
          <w:p w14:paraId="54FCE3E4" w14:textId="77777777" w:rsidR="00011A6E" w:rsidRDefault="00011A6E" w:rsidP="00011A6E">
            <w:pPr>
              <w:ind w:right="70"/>
              <w:jc w:val="both"/>
            </w:pPr>
          </w:p>
        </w:tc>
        <w:tc>
          <w:tcPr>
            <w:tcW w:w="2430" w:type="dxa"/>
          </w:tcPr>
          <w:p w14:paraId="04BF9200" w14:textId="7CF9A14D" w:rsidR="00011A6E" w:rsidRDefault="00011A6E" w:rsidP="00011A6E">
            <w:pPr>
              <w:ind w:right="70"/>
              <w:jc w:val="both"/>
            </w:pPr>
            <w:proofErr w:type="spellStart"/>
            <w:r>
              <w:t>Araling</w:t>
            </w:r>
            <w:proofErr w:type="spellEnd"/>
            <w:r>
              <w:t xml:space="preserve"> </w:t>
            </w:r>
            <w:proofErr w:type="spellStart"/>
            <w:r>
              <w:t>Panlipunan</w:t>
            </w:r>
            <w:proofErr w:type="spellEnd"/>
            <w:r>
              <w:t xml:space="preserve"> 10</w:t>
            </w:r>
          </w:p>
        </w:tc>
        <w:tc>
          <w:tcPr>
            <w:tcW w:w="2430" w:type="dxa"/>
          </w:tcPr>
          <w:p w14:paraId="4450BA41" w14:textId="5914C76B" w:rsidR="00011A6E" w:rsidRDefault="00011A6E" w:rsidP="00011A6E">
            <w:pPr>
              <w:ind w:right="70"/>
              <w:jc w:val="both"/>
            </w:pPr>
            <w:r>
              <w:t>Grade 10 Laconic</w:t>
            </w:r>
          </w:p>
        </w:tc>
        <w:tc>
          <w:tcPr>
            <w:tcW w:w="1080" w:type="dxa"/>
          </w:tcPr>
          <w:p w14:paraId="6806288D" w14:textId="0D332D90" w:rsidR="00011A6E" w:rsidRDefault="00011A6E" w:rsidP="00011A6E">
            <w:pPr>
              <w:ind w:right="-10"/>
              <w:jc w:val="center"/>
            </w:pPr>
            <w:r>
              <w:t>37</w:t>
            </w:r>
          </w:p>
        </w:tc>
        <w:tc>
          <w:tcPr>
            <w:tcW w:w="900" w:type="dxa"/>
          </w:tcPr>
          <w:p w14:paraId="4F4E9A5D" w14:textId="424CAFD3" w:rsidR="00011A6E" w:rsidRDefault="00011A6E" w:rsidP="00011A6E">
            <w:pPr>
              <w:ind w:right="70"/>
              <w:jc w:val="center"/>
            </w:pPr>
            <w:r>
              <w:t>3</w:t>
            </w:r>
          </w:p>
        </w:tc>
      </w:tr>
      <w:tr w:rsidR="00011A6E" w14:paraId="6793C477" w14:textId="77777777" w:rsidTr="00DC533B">
        <w:tc>
          <w:tcPr>
            <w:tcW w:w="3510" w:type="dxa"/>
          </w:tcPr>
          <w:p w14:paraId="5F9B7CC2" w14:textId="77777777" w:rsidR="00011A6E" w:rsidRDefault="00011A6E" w:rsidP="00011A6E">
            <w:pPr>
              <w:ind w:right="70"/>
              <w:jc w:val="both"/>
            </w:pPr>
          </w:p>
        </w:tc>
        <w:tc>
          <w:tcPr>
            <w:tcW w:w="2430" w:type="dxa"/>
          </w:tcPr>
          <w:p w14:paraId="6B0DF9A9" w14:textId="7C5FE35B" w:rsidR="00011A6E" w:rsidRDefault="00011A6E" w:rsidP="00011A6E">
            <w:pPr>
              <w:ind w:right="70"/>
              <w:jc w:val="both"/>
            </w:pPr>
            <w:proofErr w:type="spellStart"/>
            <w:r>
              <w:t>Araling</w:t>
            </w:r>
            <w:proofErr w:type="spellEnd"/>
            <w:r>
              <w:t xml:space="preserve"> </w:t>
            </w:r>
            <w:proofErr w:type="spellStart"/>
            <w:r>
              <w:t>Panlipunan</w:t>
            </w:r>
            <w:proofErr w:type="spellEnd"/>
            <w:r>
              <w:t xml:space="preserve"> 10</w:t>
            </w:r>
          </w:p>
        </w:tc>
        <w:tc>
          <w:tcPr>
            <w:tcW w:w="2430" w:type="dxa"/>
          </w:tcPr>
          <w:p w14:paraId="122FCAC6" w14:textId="7F67B10B" w:rsidR="00011A6E" w:rsidRDefault="00011A6E" w:rsidP="00011A6E">
            <w:pPr>
              <w:ind w:right="70"/>
              <w:jc w:val="both"/>
            </w:pPr>
            <w:r>
              <w:t>Grade 10 Temperance</w:t>
            </w:r>
          </w:p>
        </w:tc>
        <w:tc>
          <w:tcPr>
            <w:tcW w:w="1080" w:type="dxa"/>
          </w:tcPr>
          <w:p w14:paraId="4E82C381" w14:textId="47FFFAFE" w:rsidR="00011A6E" w:rsidRDefault="00011A6E" w:rsidP="00011A6E">
            <w:pPr>
              <w:ind w:right="-10"/>
              <w:jc w:val="center"/>
            </w:pPr>
            <w:r>
              <w:t>38</w:t>
            </w:r>
          </w:p>
        </w:tc>
        <w:tc>
          <w:tcPr>
            <w:tcW w:w="900" w:type="dxa"/>
          </w:tcPr>
          <w:p w14:paraId="099300D6" w14:textId="13020B6B" w:rsidR="00011A6E" w:rsidRDefault="00011A6E" w:rsidP="00011A6E">
            <w:pPr>
              <w:ind w:right="70"/>
              <w:jc w:val="center"/>
            </w:pPr>
            <w:r>
              <w:t>3</w:t>
            </w:r>
          </w:p>
        </w:tc>
      </w:tr>
      <w:tr w:rsidR="00011A6E" w14:paraId="68AE7F85" w14:textId="77777777" w:rsidTr="00DC533B">
        <w:tc>
          <w:tcPr>
            <w:tcW w:w="3510" w:type="dxa"/>
          </w:tcPr>
          <w:p w14:paraId="15BDC779" w14:textId="77777777" w:rsidR="00011A6E" w:rsidRDefault="00011A6E" w:rsidP="00011A6E">
            <w:pPr>
              <w:ind w:right="70"/>
              <w:jc w:val="both"/>
            </w:pPr>
          </w:p>
        </w:tc>
        <w:tc>
          <w:tcPr>
            <w:tcW w:w="2430" w:type="dxa"/>
          </w:tcPr>
          <w:p w14:paraId="2C9A33C4" w14:textId="77777777" w:rsidR="00011A6E" w:rsidRDefault="00011A6E" w:rsidP="00011A6E">
            <w:pPr>
              <w:ind w:right="70"/>
              <w:jc w:val="both"/>
            </w:pPr>
          </w:p>
        </w:tc>
        <w:tc>
          <w:tcPr>
            <w:tcW w:w="2430" w:type="dxa"/>
          </w:tcPr>
          <w:p w14:paraId="32C0B2A2" w14:textId="77777777" w:rsidR="00011A6E" w:rsidRDefault="00011A6E" w:rsidP="00011A6E">
            <w:pPr>
              <w:ind w:right="70"/>
              <w:jc w:val="both"/>
            </w:pPr>
          </w:p>
        </w:tc>
        <w:tc>
          <w:tcPr>
            <w:tcW w:w="1080" w:type="dxa"/>
          </w:tcPr>
          <w:p w14:paraId="2591AED2" w14:textId="77777777" w:rsidR="00011A6E" w:rsidRDefault="00011A6E" w:rsidP="00011A6E">
            <w:pPr>
              <w:ind w:right="-10"/>
              <w:jc w:val="center"/>
            </w:pPr>
          </w:p>
        </w:tc>
        <w:tc>
          <w:tcPr>
            <w:tcW w:w="900" w:type="dxa"/>
          </w:tcPr>
          <w:p w14:paraId="60EC6A15" w14:textId="77777777" w:rsidR="00011A6E" w:rsidRDefault="00011A6E" w:rsidP="00011A6E">
            <w:pPr>
              <w:ind w:right="70"/>
              <w:jc w:val="center"/>
            </w:pPr>
          </w:p>
        </w:tc>
      </w:tr>
    </w:tbl>
    <w:p w14:paraId="4F446452" w14:textId="0DC985DE" w:rsidR="007D5F50" w:rsidRDefault="007D5F50" w:rsidP="007D5F50">
      <w:pPr>
        <w:ind w:right="940"/>
        <w:jc w:val="both"/>
      </w:pPr>
    </w:p>
    <w:p w14:paraId="07215498" w14:textId="24B6EE83" w:rsidR="007D5F50" w:rsidRDefault="007D5F50" w:rsidP="007D5F50">
      <w:pPr>
        <w:ind w:right="940"/>
        <w:jc w:val="center"/>
      </w:pPr>
    </w:p>
    <w:p w14:paraId="18E8E046" w14:textId="38F09840" w:rsidR="007D5F50" w:rsidRDefault="007D5F50" w:rsidP="007D5F50">
      <w:pPr>
        <w:ind w:right="940"/>
        <w:jc w:val="center"/>
      </w:pPr>
    </w:p>
    <w:p w14:paraId="010D9949" w14:textId="01BE2452" w:rsidR="007D5F50" w:rsidRDefault="007D5F50" w:rsidP="007D5F50">
      <w:pPr>
        <w:ind w:right="940"/>
        <w:jc w:val="center"/>
      </w:pPr>
    </w:p>
    <w:p w14:paraId="76840400" w14:textId="419A71C4" w:rsidR="007D5F50" w:rsidRDefault="007D5F50" w:rsidP="007D5F50">
      <w:pPr>
        <w:ind w:right="940"/>
        <w:jc w:val="center"/>
      </w:pPr>
    </w:p>
    <w:p w14:paraId="5D0B3DCC" w14:textId="134EB3E6" w:rsidR="007D5F50" w:rsidRDefault="007D5F50" w:rsidP="007D5F50">
      <w:pPr>
        <w:ind w:right="940"/>
        <w:jc w:val="center"/>
      </w:pPr>
    </w:p>
    <w:p w14:paraId="4D582A8A" w14:textId="4A64BB83" w:rsidR="007D5F50" w:rsidRDefault="007D5F50" w:rsidP="007D5F50">
      <w:pPr>
        <w:ind w:right="940"/>
        <w:jc w:val="center"/>
      </w:pPr>
    </w:p>
    <w:p w14:paraId="157A6017" w14:textId="12C5217C" w:rsidR="007D5F50" w:rsidRDefault="007D5F50" w:rsidP="007D5F50">
      <w:pPr>
        <w:ind w:right="940"/>
        <w:jc w:val="center"/>
      </w:pPr>
    </w:p>
    <w:p w14:paraId="2FA23E55" w14:textId="19CF0AF0" w:rsidR="007D5F50" w:rsidRDefault="007D5F50" w:rsidP="007D5F50">
      <w:pPr>
        <w:ind w:right="940"/>
        <w:rPr>
          <w:b/>
          <w:bCs/>
          <w:sz w:val="24"/>
          <w:szCs w:val="24"/>
        </w:rPr>
      </w:pPr>
    </w:p>
    <w:p w14:paraId="36E35DAC" w14:textId="4B8D6A13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0B2B2589" w14:textId="114BA8F4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1E9D4440" w14:textId="12501A27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260807E9" w14:textId="1D2442E6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13272F73" w14:textId="6154039A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6F1B06F4" w14:textId="7AE6C0F0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0184B299" w14:textId="5AC4515A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3871C542" w14:textId="7FA958ED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1EC58824" w14:textId="1B04934A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199338EE" w14:textId="3FFBBB08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37430111" w14:textId="208CB6E1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51509713" w14:textId="1BC09CBB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474969D4" w14:textId="666DD72F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1EE518DE" w14:textId="55F7BA9D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1BBEFB32" w14:textId="08B75EB2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7DB8889C" w14:textId="2B5DC07C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119CF32E" w14:textId="77777777" w:rsidR="00011A6E" w:rsidRDefault="00011A6E" w:rsidP="00011A6E">
      <w:r>
        <w:t>Date Printed: 01/07/2023</w:t>
      </w:r>
    </w:p>
    <w:p w14:paraId="46AE199B" w14:textId="201930DE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01747B29" w14:textId="6CA58472" w:rsidR="00011A6E" w:rsidRDefault="00011A6E" w:rsidP="007D5F50">
      <w:pPr>
        <w:ind w:right="940"/>
        <w:rPr>
          <w:b/>
          <w:bCs/>
          <w:sz w:val="24"/>
          <w:szCs w:val="24"/>
        </w:rPr>
      </w:pPr>
    </w:p>
    <w:sectPr w:rsidR="00011A6E" w:rsidSect="00D360D4">
      <w:headerReference w:type="default" r:id="rId7"/>
      <w:footerReference w:type="default" r:id="rId8"/>
      <w:type w:val="continuous"/>
      <w:pgSz w:w="12240" w:h="18720"/>
      <w:pgMar w:top="380" w:right="440" w:bottom="0" w:left="150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390E" w14:textId="77777777" w:rsidR="009B5E4D" w:rsidRDefault="009B5E4D" w:rsidP="00D360D4">
      <w:r>
        <w:separator/>
      </w:r>
    </w:p>
  </w:endnote>
  <w:endnote w:type="continuationSeparator" w:id="0">
    <w:p w14:paraId="76585F16" w14:textId="77777777" w:rsidR="009B5E4D" w:rsidRDefault="009B5E4D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F0CF2" w14:textId="77777777" w:rsidR="009B5E4D" w:rsidRDefault="009B5E4D" w:rsidP="00D360D4">
      <w:r>
        <w:separator/>
      </w:r>
    </w:p>
  </w:footnote>
  <w:footnote w:type="continuationSeparator" w:id="0">
    <w:p w14:paraId="29169F56" w14:textId="77777777" w:rsidR="009B5E4D" w:rsidRDefault="009B5E4D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1161B168">
          <wp:simplePos x="0" y="0"/>
          <wp:positionH relativeFrom="page">
            <wp:posOffset>737235</wp:posOffset>
          </wp:positionH>
          <wp:positionV relativeFrom="page">
            <wp:posOffset>238125</wp:posOffset>
          </wp:positionV>
          <wp:extent cx="1257300" cy="118999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40CD702C" w:rsidR="00D86BDB" w:rsidRPr="00694333" w:rsidRDefault="00E04E61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26986E55">
              <wp:simplePos x="0" y="0"/>
              <wp:positionH relativeFrom="column">
                <wp:posOffset>-938530</wp:posOffset>
              </wp:positionH>
              <wp:positionV relativeFrom="paragraph">
                <wp:posOffset>209549</wp:posOffset>
              </wp:positionV>
              <wp:extent cx="775525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75525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00F9CF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3.9pt,16.5pt" to="536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" strokeweight="2pt">
              <o:lock v:ext="edit" shapetype="f"/>
            </v:line>
          </w:pict>
        </mc:Fallback>
      </mc:AlternateContent>
    </w:r>
  </w:p>
  <w:p w14:paraId="27C15814" w14:textId="201D469B" w:rsidR="00D86BDB" w:rsidRDefault="00D86BDB" w:rsidP="00D86BDB">
    <w:pPr>
      <w:spacing w:line="276" w:lineRule="auto"/>
      <w:rPr>
        <w:b/>
        <w:bCs/>
        <w:sz w:val="24"/>
        <w:szCs w:val="24"/>
      </w:rPr>
    </w:pP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24C77"/>
    <w:rsid w:val="0004025A"/>
    <w:rsid w:val="00082CD7"/>
    <w:rsid w:val="00121F30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315023"/>
    <w:rsid w:val="00340FFF"/>
    <w:rsid w:val="003454AF"/>
    <w:rsid w:val="00363984"/>
    <w:rsid w:val="00377774"/>
    <w:rsid w:val="003C0CAA"/>
    <w:rsid w:val="004A777B"/>
    <w:rsid w:val="00575AEA"/>
    <w:rsid w:val="005839CB"/>
    <w:rsid w:val="006218C3"/>
    <w:rsid w:val="00675FB8"/>
    <w:rsid w:val="00694333"/>
    <w:rsid w:val="006D74B3"/>
    <w:rsid w:val="0073044A"/>
    <w:rsid w:val="007357A6"/>
    <w:rsid w:val="007562F1"/>
    <w:rsid w:val="0079311D"/>
    <w:rsid w:val="007D5F50"/>
    <w:rsid w:val="00806754"/>
    <w:rsid w:val="008710BA"/>
    <w:rsid w:val="008E05D9"/>
    <w:rsid w:val="0093084E"/>
    <w:rsid w:val="009A079C"/>
    <w:rsid w:val="009B5E4D"/>
    <w:rsid w:val="009F0F88"/>
    <w:rsid w:val="00A164F4"/>
    <w:rsid w:val="00A35651"/>
    <w:rsid w:val="00A442CE"/>
    <w:rsid w:val="00AA601B"/>
    <w:rsid w:val="00AB5042"/>
    <w:rsid w:val="00B23C77"/>
    <w:rsid w:val="00B81623"/>
    <w:rsid w:val="00C10414"/>
    <w:rsid w:val="00C13F89"/>
    <w:rsid w:val="00CC6909"/>
    <w:rsid w:val="00D119B4"/>
    <w:rsid w:val="00D360D4"/>
    <w:rsid w:val="00D86BDB"/>
    <w:rsid w:val="00DC533B"/>
    <w:rsid w:val="00DF6D9F"/>
    <w:rsid w:val="00E04E61"/>
    <w:rsid w:val="00E06DE0"/>
    <w:rsid w:val="00E2646D"/>
    <w:rsid w:val="00E77971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B4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15</cp:revision>
  <cp:lastPrinted>2022-06-01T06:21:00Z</cp:lastPrinted>
  <dcterms:created xsi:type="dcterms:W3CDTF">2022-12-21T06:29:00Z</dcterms:created>
  <dcterms:modified xsi:type="dcterms:W3CDTF">2023-02-08T13:40:00Z</dcterms:modified>
</cp:coreProperties>
</file>