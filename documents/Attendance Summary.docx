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4E8D5896" w:rsidR="008E275D" w:rsidRDefault="00AD79B6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ATTENDANCE SUMMARY</w:t>
      </w:r>
    </w:p>
    <w:p w14:paraId="6F6A21BD" w14:textId="559D4B5E" w:rsidR="008E275D" w:rsidRDefault="008E275D" w:rsidP="00D119B4">
      <w:pPr>
        <w:ind w:right="940"/>
        <w:jc w:val="center"/>
      </w:pPr>
    </w:p>
    <w:tbl>
      <w:tblPr>
        <w:tblStyle w:val="TableGrid"/>
        <w:tblW w:w="1656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1800"/>
        <w:gridCol w:w="8190"/>
        <w:gridCol w:w="4860"/>
        <w:gridCol w:w="1710"/>
      </w:tblGrid>
      <w:tr w:rsidR="00AD79B6" w:rsidRPr="0045205E" w14:paraId="0BE331B5" w14:textId="4A110165" w:rsidTr="00AD79B6">
        <w:tc>
          <w:tcPr>
            <w:tcW w:w="1800" w:type="dxa"/>
            <w:tcBorders>
              <w:bottom w:val="single" w:sz="4" w:space="0" w:color="auto"/>
            </w:tcBorders>
          </w:tcPr>
          <w:p w14:paraId="2E6760E7" w14:textId="495791C3" w:rsidR="00AD79B6" w:rsidRPr="0045205E" w:rsidRDefault="00AD79B6" w:rsidP="00AD79B6">
            <w:pPr>
              <w:ind w:right="3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Level/Section:</w:t>
            </w:r>
          </w:p>
        </w:tc>
        <w:tc>
          <w:tcPr>
            <w:tcW w:w="8190" w:type="dxa"/>
            <w:tcBorders>
              <w:bottom w:val="single" w:sz="4" w:space="0" w:color="auto"/>
            </w:tcBorders>
          </w:tcPr>
          <w:p w14:paraId="4689E27C" w14:textId="4D775CA9" w:rsidR="00AD79B6" w:rsidRPr="0045205E" w:rsidRDefault="00AD79B6" w:rsidP="00AD79B6">
            <w:pPr>
              <w:ind w:right="65"/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Grade 10 Laconic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4D7EBB31" w14:textId="6746F97F" w:rsidR="00AD79B6" w:rsidRPr="0045205E" w:rsidRDefault="00AD79B6" w:rsidP="00AD79B6">
            <w:pPr>
              <w:ind w:right="6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6F660C" w14:textId="795BD135" w:rsidR="00AD79B6" w:rsidRPr="0045205E" w:rsidRDefault="00AD79B6" w:rsidP="00AD79B6">
            <w:pPr>
              <w:ind w:right="65"/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2021-2022</w:t>
            </w:r>
          </w:p>
        </w:tc>
      </w:tr>
      <w:tr w:rsidR="00AD79B6" w:rsidRPr="0045205E" w14:paraId="78647EC4" w14:textId="11AA927C" w:rsidTr="00AD79B6">
        <w:tc>
          <w:tcPr>
            <w:tcW w:w="1800" w:type="dxa"/>
            <w:tcBorders>
              <w:bottom w:val="single" w:sz="12" w:space="0" w:color="auto"/>
            </w:tcBorders>
          </w:tcPr>
          <w:p w14:paraId="25F69DD5" w14:textId="2F0404E6" w:rsidR="00AD79B6" w:rsidRPr="0045205E" w:rsidRDefault="00AD79B6" w:rsidP="00AD79B6">
            <w:pPr>
              <w:ind w:right="5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Adviser:</w:t>
            </w:r>
          </w:p>
        </w:tc>
        <w:tc>
          <w:tcPr>
            <w:tcW w:w="8190" w:type="dxa"/>
            <w:tcBorders>
              <w:bottom w:val="single" w:sz="12" w:space="0" w:color="auto"/>
            </w:tcBorders>
          </w:tcPr>
          <w:p w14:paraId="0111CD3F" w14:textId="0107AC95" w:rsidR="00AD79B6" w:rsidRPr="0045205E" w:rsidRDefault="00905304" w:rsidP="00AD79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Asst. Prof. Edwina D. Rodriguez</w:t>
            </w:r>
          </w:p>
        </w:tc>
        <w:tc>
          <w:tcPr>
            <w:tcW w:w="4860" w:type="dxa"/>
            <w:tcBorders>
              <w:bottom w:val="single" w:sz="12" w:space="0" w:color="auto"/>
            </w:tcBorders>
          </w:tcPr>
          <w:p w14:paraId="22FBADB3" w14:textId="7127A9D3" w:rsidR="00AD79B6" w:rsidRPr="0045205E" w:rsidRDefault="00AD79B6" w:rsidP="00AD79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School Days: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57C25465" w14:textId="4C21D8D7" w:rsidR="00AD79B6" w:rsidRPr="0045205E" w:rsidRDefault="00AD79B6" w:rsidP="00AD79B6">
            <w:pPr>
              <w:ind w:right="94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203</w:t>
            </w:r>
          </w:p>
        </w:tc>
      </w:tr>
    </w:tbl>
    <w:p w14:paraId="71F8EAED" w14:textId="77777777" w:rsidR="0045205E" w:rsidRDefault="0045205E" w:rsidP="008E275D">
      <w:pPr>
        <w:ind w:right="940" w:firstLine="720"/>
        <w:rPr>
          <w:b/>
          <w:bCs/>
          <w:sz w:val="24"/>
          <w:szCs w:val="24"/>
        </w:rPr>
      </w:pPr>
    </w:p>
    <w:tbl>
      <w:tblPr>
        <w:tblW w:w="16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369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1255"/>
        <w:gridCol w:w="1508"/>
      </w:tblGrid>
      <w:tr w:rsidR="00AD79B6" w:rsidRPr="00AD79B6" w14:paraId="4B77EAE2" w14:textId="77777777" w:rsidTr="007C3CA8">
        <w:trPr>
          <w:trHeight w:val="920"/>
          <w:tblHeader/>
          <w:jc w:val="center"/>
        </w:trPr>
        <w:tc>
          <w:tcPr>
            <w:tcW w:w="625" w:type="dxa"/>
            <w:shd w:val="clear" w:color="auto" w:fill="auto"/>
            <w:vAlign w:val="center"/>
            <w:hideMark/>
          </w:tcPr>
          <w:p w14:paraId="25540D7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No.</w:t>
            </w:r>
          </w:p>
        </w:tc>
        <w:tc>
          <w:tcPr>
            <w:tcW w:w="3695" w:type="dxa"/>
            <w:shd w:val="clear" w:color="auto" w:fill="auto"/>
            <w:vAlign w:val="center"/>
            <w:hideMark/>
          </w:tcPr>
          <w:p w14:paraId="24963AC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Name of Learners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259608C" w14:textId="38DE910E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Aug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9D9B18E" w14:textId="4D6F8E04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Sept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F7D4E22" w14:textId="4BA817AE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Oct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52B3503" w14:textId="0AA13B1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Nov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59D7295" w14:textId="6664A2C4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Dec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4418457" w14:textId="3DC528FF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Jan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07EB8A6" w14:textId="4FC298C6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Feb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87E973C" w14:textId="776BD179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Mar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B7CDE5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April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069BDA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May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39D0BD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June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ADC8AE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Total No. of Days Absent</w:t>
            </w:r>
          </w:p>
        </w:tc>
        <w:tc>
          <w:tcPr>
            <w:tcW w:w="1508" w:type="dxa"/>
            <w:shd w:val="clear" w:color="auto" w:fill="auto"/>
            <w:vAlign w:val="center"/>
            <w:hideMark/>
          </w:tcPr>
          <w:p w14:paraId="59CA930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Total No. of Days Present</w:t>
            </w:r>
          </w:p>
        </w:tc>
      </w:tr>
      <w:tr w:rsidR="00AD79B6" w:rsidRPr="00AD79B6" w14:paraId="5C45FA2F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27AAA6E" w14:textId="49351824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46E91EFE" w14:textId="77777777" w:rsidR="00AD79B6" w:rsidRPr="00AD79B6" w:rsidRDefault="00AD79B6" w:rsidP="00AD79B6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No. of School Days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856D8B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6C54B5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9E7EE2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1A7DB5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F970AB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0824A4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169145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73EE39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2ADED5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5775E4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F698A3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EE73896" w14:textId="14EBECA8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0772DAF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FFFFFF"/>
                <w:lang w:val="en-PH" w:eastAsia="en-PH"/>
              </w:rPr>
              <w:t>203</w:t>
            </w:r>
          </w:p>
        </w:tc>
      </w:tr>
      <w:tr w:rsidR="00AD79B6" w:rsidRPr="00AD79B6" w14:paraId="47074217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39BC47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09CD4946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ABELLERA, CLARISSE FAITH A.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380CAD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EF152E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B050F8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C3171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FE3E10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43DA7D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C5C76B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243FAC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4F7FD5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8BE6E5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C9BA58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A29B5D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D328AE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5DE0DFD5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7C7F508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3B416BFD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ABELLERA, SOFIA GABRIELLE R.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7D8A90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DD9E68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B6ED47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D8BA6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73187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87D94E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4C5F9F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A1384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9D6863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5E6E45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5D3801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5DE647C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65B769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50ECD62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6F7E6F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3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3F6368FE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ALICAWAY, GAILLE ANDREA C.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3BFB00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BD057D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2C639B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9A0987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106D50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E27D47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90EF8C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E69DE8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E8BAA4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F10449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E23B2F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6A9669D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2767B73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7D7C51E3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8E17F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4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DECB976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ALSAYBAR, KATRICIA MAE M.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D93CFF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A9EFAF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00DEE2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77338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4FF98B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C921E1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C9A078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C1F29C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2933E9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5D50BA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92C2B7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E8BE6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281D0CA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384DA435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55E7A2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5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3480502E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ANDINO, CARNYL VINCENT A.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990C8C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27372D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209F90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3A24CB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466FA6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DA1121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740D46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D22370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4A61B2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36C7AB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3AC864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CA792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03B0FFB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3E99F3F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5A1519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8C484AB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AREVALO, KIONE M.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6227A6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3BE729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C3E2AD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7FF931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2B9B5C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97FCC3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6CA3EE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7DC3DD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73C7E9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6D0ACB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E7E9DC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A76D49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0BC5CEC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531DB433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332395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8CF28FC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ASISTIN, WYNN BLAKE T.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E64059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E384F7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14D9CF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98B788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69CF51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6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E72756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80EBD6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883ADF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EB5CF5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FE145E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043995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4C5D8F9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4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3C59910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199</w:t>
            </w:r>
          </w:p>
        </w:tc>
      </w:tr>
      <w:tr w:rsidR="00AD79B6" w:rsidRPr="00AD79B6" w14:paraId="077F11A0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596EF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3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A73CAED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BALILLA, DANIELLE A.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73CE55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6368B7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591977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D6DA43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242FF3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F46DF3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CED235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071472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4C268E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13F03F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987EE5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2ECFC17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33D089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0C0DB10A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0D3E45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4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4BEBC6CE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BALONDO, LANCE JOSEF C.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F36A79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EC78AF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82B1A6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8A0676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CAC155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0BC720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86FE0F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71757A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58B54C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D4104D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2640AD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2301C12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55C2BE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524E8A5D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44D77D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5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AFC5212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 xml:space="preserve">BINAOHAN, </w:t>
            </w:r>
            <w:proofErr w:type="gramStart"/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KHIA  ALLAINE</w:t>
            </w:r>
            <w:proofErr w:type="gramEnd"/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 xml:space="preserve"> R.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CE54EE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41025D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A889EF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6475F4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B1F99D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65E700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FFD887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697D6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5FD6E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689DA8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1911DD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731E4A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01D623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027368E6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A1EE13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6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DB29CC5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CAPACIA, CARLENE GRACE S.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8352EB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B4D49B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F10DBC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4CC17E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4BE55C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4EEABF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347B3F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0CFDC0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138D57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C61A5F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9290B5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16A4BFD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495FFCD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2B6AAE8B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08BFA2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7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35085F4C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CARRANCEJA, MIKYLA V.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D3CA8C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B23765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A7ED8B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F4CD5C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1B1D8F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EDDFD0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54112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C76002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5F02CA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9ED2E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B2464F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5E4106C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FAD037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24F6DA55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6B6DAE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8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1FF85936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CIVIL, LOVELY JEWEL P.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583342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57567B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419526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A7B926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1ACA12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6B0562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5E5D3F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D023EC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A2EC55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F554FC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6E36A5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D72DFD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B025E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338C934A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D22AD7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664BB98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CURA, DESSIE ALHYSSA D.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17D6D2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3D0DD6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EC9FA9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59FD0D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F1CB63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B86D5C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EC370C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AC990E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1C9B4C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228363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BB5B21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47E778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2BC0EB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3A4F6A54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2FB427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C30CA9B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 xml:space="preserve">DE LA CRUZ, ALTHEA </w:t>
            </w:r>
            <w:proofErr w:type="gramStart"/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AIRA .</w:t>
            </w:r>
            <w:proofErr w:type="gramEnd"/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6D9892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27080B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1064EC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A0A37B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50924A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ACFF01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63A588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763196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FD2165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9AF57C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6C831D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492B9FF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29A5022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4D87C04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3AEF72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11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3A4C5674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 xml:space="preserve">DE LA ROSA, ALTHEA </w:t>
            </w:r>
            <w:proofErr w:type="gramStart"/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LAURAYNE .</w:t>
            </w:r>
            <w:proofErr w:type="gramEnd"/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D9D7E5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E041C5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EC09F9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EB7E14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F49AD0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87F5F0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96D4AA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0D61B6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0E4ED8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978D14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B01342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4839689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5D6D84A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70F423FF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BE959E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12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22B16DC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DENNA, SAMANTHA ISABELLE G.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A18E03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75FA12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AB583E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90D8C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FD9312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A40278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A38FE8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78A038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4B6DEA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688DA3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B27CA7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08E2AD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590D5E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5991503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115E1D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13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1F86378C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FRANCISCO, JHENORM D.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B0DB70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834223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312B17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F2EEF4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69D865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43705B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DE2A54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EB7B4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6E5D8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AB5EB9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01BE70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797AFC5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E2E842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4624C975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6C046A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lastRenderedPageBreak/>
              <w:t>14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096305E8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HERNANDEZ, MA. CASSANDRA L.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6E6403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A3A5AE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BBDBFA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96E804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F3BDB2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653BD0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587055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E5A27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F97903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484831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AA605E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2E3CAAF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8775C8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21CBDEB1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C516C5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15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AB703FA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HERNANDEZ, MAURICE D.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A205FA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701FDE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276734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530C43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E3EA3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49C287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5C99F8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2F98AE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A53AF9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784199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1D742C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4A297C3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3490605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7C7CF7E8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52AE8E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16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A36572F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IDA, MIKAELA IRISH P.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1BBA1C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63A4B4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567940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1A790B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46775B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01C31B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4AC2ED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C8CF30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653102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B9EA69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06AD31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D2FFA9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04AD03F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173B20D7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13F8AC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17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5DBC9657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LIMBOC, NIKKI C.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6E0667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9C7BB6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E6DF00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A9F306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811187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2E5664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59176C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8877B7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098CB7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0C26D6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DEB9B5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2B48A1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321801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6C95067C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2678A9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18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93D467B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MANIBAY, GIANNE KARLA R.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EC5C54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42E4AE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EFB469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8D1140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7FA61D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B87E39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73244E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E8A75A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0CFC3A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D90FA6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DE28E5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577A97E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522A15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34C070A4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C26A88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21B0E3D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NUESTRO, LAVELLE CORVINE U.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2FE2EE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C5A073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4D4BFA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C8186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75CA82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8AC4C6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4FC73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3EF50C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EFB99D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549D75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CD7500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4B26804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F12F15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551CE0F5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5AE109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11BFD9A9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PACHECO, JILLIAN ISABEL M.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80DE99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8C6D40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EC083F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A93141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7757D4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1541A5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2830D4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8A1A4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C3578A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A63438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D23C66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708018A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D3E2BA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0C6DAB19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FEF01A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1F1E432D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REYES, MHICCA ANDRIE P.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703C5F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6CEDD3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90A49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ABA180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0382FF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693E5E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2E78EF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86518A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96EFCC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1E568A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8EBD87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ADC4BF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405B5F8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729DA829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6498FC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F1CEFBA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SABLE, SHANE E.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4257BC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D0A468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E407C9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F874A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89F6BA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6F1C8B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4AE402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BDF843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8E0E5D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6DF10A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68D8C9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1F5734C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3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F8F96E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200</w:t>
            </w:r>
          </w:p>
        </w:tc>
      </w:tr>
      <w:tr w:rsidR="00AD79B6" w:rsidRPr="00AD79B6" w14:paraId="0D35DDAA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549113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23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F2699EF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SAJONA, JOHAN PHILIP V.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6EC6B0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6D383B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B7049C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DCB831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371699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0ED9ED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6F2E8F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FE0C75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D4C37F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00BACA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AEBB68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5FC4FD9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2340EFA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5670775B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68584F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24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B4BF3FE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SOBRADO, EUNICE MARIELLE C.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BDC2A7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85522B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521B56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937F71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310328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F6F762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215965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13509A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ABF3BA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560718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FF0053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603BE4F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58A8953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3C31DAE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39FAFE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25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102B3211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ULARTE, SOFIA MARGARET R.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42C7C2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9A3FD6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33CF6F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4DC25F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CA88D2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93CF68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2C96FB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4CF391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CCED68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6085CA6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9D705D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190842D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CF98A0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201</w:t>
            </w:r>
          </w:p>
        </w:tc>
      </w:tr>
      <w:tr w:rsidR="00AD79B6" w:rsidRPr="00AD79B6" w14:paraId="1465CE92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FA8BDF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26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678BAC73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VILLACRUSIS, JC ZYLENE C.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463B92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0C3E7C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669FEE5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087AE7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03DC94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D606B4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6700A0F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E2C0E9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1B381E5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2F153B0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F245D7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012309A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0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383640E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203</w:t>
            </w:r>
          </w:p>
        </w:tc>
      </w:tr>
      <w:tr w:rsidR="00AD79B6" w:rsidRPr="00AD79B6" w14:paraId="0B04DF1F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0B2696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27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7781FD90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VILLAESTER, DANICA MEL A.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0E96E2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17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633BD4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9F181A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108696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AC00D3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4C83321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F5E304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B6F3C4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056969B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380A0C4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48564AB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3C73D76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431B57D2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202</w:t>
            </w:r>
          </w:p>
        </w:tc>
      </w:tr>
      <w:tr w:rsidR="00AD79B6" w:rsidRPr="00AD79B6" w14:paraId="46AE61CE" w14:textId="77777777" w:rsidTr="00AD79B6">
        <w:trPr>
          <w:trHeight w:val="290"/>
          <w:jc w:val="center"/>
        </w:trPr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4F054D8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28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14:paraId="22F3BF3B" w14:textId="77777777" w:rsidR="00AD79B6" w:rsidRPr="00AD79B6" w:rsidRDefault="00AD79B6" w:rsidP="00AD79B6">
            <w:pPr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VIVAS, CRIZLYN ANNE A.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7BFC0F53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16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FE4DBA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9CAD90D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5F5A395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B917F7E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7D4E1FC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2CEE58E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19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ED4DC3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22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571155C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21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4F15137A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20</w:t>
            </w:r>
          </w:p>
        </w:tc>
        <w:tc>
          <w:tcPr>
            <w:tcW w:w="864" w:type="dxa"/>
            <w:shd w:val="clear" w:color="000000" w:fill="FFFFFF"/>
            <w:noWrap/>
            <w:vAlign w:val="center"/>
            <w:hideMark/>
          </w:tcPr>
          <w:p w14:paraId="76991B24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9</w:t>
            </w:r>
          </w:p>
        </w:tc>
        <w:tc>
          <w:tcPr>
            <w:tcW w:w="1255" w:type="dxa"/>
            <w:shd w:val="clear" w:color="000000" w:fill="FFFFFF"/>
            <w:noWrap/>
            <w:vAlign w:val="center"/>
            <w:hideMark/>
          </w:tcPr>
          <w:p w14:paraId="6AB31C87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color w:val="000000"/>
                <w:lang w:val="en-PH" w:eastAsia="en-PH"/>
              </w:rPr>
              <w:t>4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45A48F9" w14:textId="77777777" w:rsidR="00AD79B6" w:rsidRPr="00AD79B6" w:rsidRDefault="00AD79B6" w:rsidP="00AD79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</w:pPr>
            <w:r w:rsidRPr="00AD79B6">
              <w:rPr>
                <w:rFonts w:asciiTheme="minorHAnsi" w:hAnsiTheme="minorHAnsi" w:cstheme="minorHAnsi"/>
                <w:b/>
                <w:bCs/>
                <w:color w:val="000000"/>
                <w:lang w:val="en-PH" w:eastAsia="en-PH"/>
              </w:rPr>
              <w:t>199</w:t>
            </w:r>
          </w:p>
        </w:tc>
      </w:tr>
    </w:tbl>
    <w:p w14:paraId="117AC55D" w14:textId="2DF229D9" w:rsidR="00D119B4" w:rsidRDefault="00D119B4" w:rsidP="007D5F50">
      <w:pPr>
        <w:ind w:right="940"/>
        <w:rPr>
          <w:sz w:val="24"/>
          <w:szCs w:val="24"/>
        </w:rPr>
      </w:pPr>
    </w:p>
    <w:p w14:paraId="3E3C31FD" w14:textId="66937826" w:rsidR="00D119B4" w:rsidRDefault="00D119B4" w:rsidP="007D5F50">
      <w:pPr>
        <w:ind w:right="940"/>
        <w:rPr>
          <w:sz w:val="24"/>
          <w:szCs w:val="24"/>
        </w:rPr>
      </w:pPr>
    </w:p>
    <w:p w14:paraId="61860CB9" w14:textId="49B1D27F" w:rsidR="00D119B4" w:rsidRDefault="00077D0E" w:rsidP="007D5F50">
      <w:pPr>
        <w:ind w:right="9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5C408C03">
                <wp:simplePos x="0" y="0"/>
                <wp:positionH relativeFrom="column">
                  <wp:posOffset>917544</wp:posOffset>
                </wp:positionH>
                <wp:positionV relativeFrom="paragraph">
                  <wp:posOffset>97545</wp:posOffset>
                </wp:positionV>
                <wp:extent cx="10193843" cy="1982709"/>
                <wp:effectExtent l="0" t="0" r="1714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98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7EBD8C91" w:rsidR="006E6857" w:rsidRDefault="006E6857"/>
                          <w:p w14:paraId="48C6A14B" w14:textId="77777777" w:rsidR="006E6857" w:rsidRDefault="006E6857"/>
                          <w:p w14:paraId="507D4C00" w14:textId="1790DD0C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3F799A19" w:rsidR="006E6857" w:rsidRDefault="00905304">
                            <w:r>
                              <w:t>Adviser</w:t>
                            </w:r>
                            <w:r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Chairperson, High School</w:t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59F01AB2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2.25pt;margin-top:7.7pt;width:802.65pt;height:1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7EBD8C91" w:rsidR="006E6857" w:rsidRDefault="006E6857"/>
                    <w:p w14:paraId="48C6A14B" w14:textId="77777777" w:rsidR="006E6857" w:rsidRDefault="006E6857"/>
                    <w:p w14:paraId="507D4C00" w14:textId="1790DD0C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3F799A19" w:rsidR="006E6857" w:rsidRDefault="00905304">
                      <w:r>
                        <w:t>Adviser</w:t>
                      </w:r>
                      <w:r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Chairperson, High School</w:t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59F01AB2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2215092B" w14:textId="77777777" w:rsidR="00077D0E" w:rsidRPr="00B23C77" w:rsidRDefault="00077D0E" w:rsidP="007D5F50">
      <w:pPr>
        <w:ind w:right="940"/>
        <w:rPr>
          <w:sz w:val="24"/>
          <w:szCs w:val="24"/>
        </w:rPr>
      </w:pPr>
    </w:p>
    <w:sectPr w:rsidR="00077D0E" w:rsidRPr="00B23C77" w:rsidSect="008E275D">
      <w:headerReference w:type="default" r:id="rId7"/>
      <w:footerReference w:type="default" r:id="rId8"/>
      <w:type w:val="continuous"/>
      <w:pgSz w:w="18720" w:h="12240" w:orient="landscape"/>
      <w:pgMar w:top="440" w:right="0" w:bottom="1500" w:left="38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8D9B" w14:textId="77777777" w:rsidR="009A0F00" w:rsidRDefault="009A0F00" w:rsidP="00D360D4">
      <w:r>
        <w:separator/>
      </w:r>
    </w:p>
  </w:endnote>
  <w:endnote w:type="continuationSeparator" w:id="0">
    <w:p w14:paraId="6F7FDAED" w14:textId="77777777" w:rsidR="009A0F00" w:rsidRDefault="009A0F00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D479" w14:textId="77777777" w:rsidR="009A0F00" w:rsidRDefault="009A0F00" w:rsidP="00D360D4">
      <w:r>
        <w:separator/>
      </w:r>
    </w:p>
  </w:footnote>
  <w:footnote w:type="continuationSeparator" w:id="0">
    <w:p w14:paraId="5A100F0F" w14:textId="77777777" w:rsidR="009A0F00" w:rsidRDefault="009A0F00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6750C8A">
          <wp:simplePos x="0" y="0"/>
          <wp:positionH relativeFrom="page">
            <wp:posOffset>2620356</wp:posOffset>
          </wp:positionH>
          <wp:positionV relativeFrom="page">
            <wp:posOffset>75163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5205E"/>
    <w:rsid w:val="004A777B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C3CA8"/>
    <w:rsid w:val="007D5F50"/>
    <w:rsid w:val="00801FCB"/>
    <w:rsid w:val="00806754"/>
    <w:rsid w:val="008710BA"/>
    <w:rsid w:val="008724DA"/>
    <w:rsid w:val="008E05D9"/>
    <w:rsid w:val="008E275D"/>
    <w:rsid w:val="00905304"/>
    <w:rsid w:val="0093084E"/>
    <w:rsid w:val="009A079C"/>
    <w:rsid w:val="009A0F00"/>
    <w:rsid w:val="009F0F88"/>
    <w:rsid w:val="00A164F4"/>
    <w:rsid w:val="00A35651"/>
    <w:rsid w:val="00A442CE"/>
    <w:rsid w:val="00AA601B"/>
    <w:rsid w:val="00AD79B6"/>
    <w:rsid w:val="00B23C77"/>
    <w:rsid w:val="00B81623"/>
    <w:rsid w:val="00B82DB0"/>
    <w:rsid w:val="00B9493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3BE0"/>
    <w:rsid w:val="00E77971"/>
    <w:rsid w:val="00E94A1F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23</cp:revision>
  <cp:lastPrinted>2022-06-01T06:21:00Z</cp:lastPrinted>
  <dcterms:created xsi:type="dcterms:W3CDTF">2022-12-21T06:29:00Z</dcterms:created>
  <dcterms:modified xsi:type="dcterms:W3CDTF">2023-02-09T14:19:00Z</dcterms:modified>
</cp:coreProperties>
</file>