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910E" w14:textId="6AC58932" w:rsidR="008E275D" w:rsidRDefault="008E275D" w:rsidP="00D119B4">
      <w:pPr>
        <w:ind w:right="9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LABORATORY SCHOOL</w:t>
      </w:r>
    </w:p>
    <w:p w14:paraId="68B7A622" w14:textId="6A173EA9" w:rsidR="008E275D" w:rsidRDefault="009B039F" w:rsidP="00D119B4">
      <w:pPr>
        <w:ind w:right="9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SUMMARY OF </w:t>
      </w:r>
      <w:r w:rsidR="00BE560E">
        <w:rPr>
          <w:b/>
          <w:bCs/>
          <w:sz w:val="24"/>
          <w:szCs w:val="24"/>
        </w:rPr>
        <w:t xml:space="preserve">QUARTERLY </w:t>
      </w:r>
      <w:r>
        <w:rPr>
          <w:b/>
          <w:bCs/>
          <w:sz w:val="24"/>
          <w:szCs w:val="24"/>
        </w:rPr>
        <w:t>GRADES</w:t>
      </w:r>
    </w:p>
    <w:p w14:paraId="025A73F3" w14:textId="5D949A9B" w:rsidR="00BE560E" w:rsidRDefault="00BE560E" w:rsidP="00D119B4">
      <w:pPr>
        <w:ind w:right="940"/>
        <w:jc w:val="center"/>
        <w:rPr>
          <w:b/>
          <w:bCs/>
          <w:sz w:val="24"/>
          <w:szCs w:val="24"/>
        </w:rPr>
      </w:pPr>
    </w:p>
    <w:tbl>
      <w:tblPr>
        <w:tblW w:w="10651" w:type="dxa"/>
        <w:tblInd w:w="-910" w:type="dxa"/>
        <w:tblLayout w:type="fixed"/>
        <w:tblLook w:val="04A0" w:firstRow="1" w:lastRow="0" w:firstColumn="1" w:lastColumn="0" w:noHBand="0" w:noVBand="1"/>
      </w:tblPr>
      <w:tblGrid>
        <w:gridCol w:w="447"/>
        <w:gridCol w:w="3253"/>
        <w:gridCol w:w="1069"/>
        <w:gridCol w:w="185"/>
        <w:gridCol w:w="626"/>
        <w:gridCol w:w="180"/>
        <w:gridCol w:w="1080"/>
        <w:gridCol w:w="450"/>
        <w:gridCol w:w="630"/>
        <w:gridCol w:w="450"/>
        <w:gridCol w:w="450"/>
        <w:gridCol w:w="540"/>
        <w:gridCol w:w="1260"/>
        <w:gridCol w:w="31"/>
      </w:tblGrid>
      <w:tr w:rsidR="00E5783A" w:rsidRPr="00E5783A" w14:paraId="1392350B" w14:textId="77777777" w:rsidTr="00527EBE">
        <w:trPr>
          <w:gridAfter w:val="1"/>
          <w:wAfter w:w="31" w:type="dxa"/>
          <w:trHeight w:val="435"/>
        </w:trPr>
        <w:tc>
          <w:tcPr>
            <w:tcW w:w="4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F8F95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 </w:t>
            </w:r>
          </w:p>
        </w:tc>
        <w:tc>
          <w:tcPr>
            <w:tcW w:w="325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B7436D9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NAME OF STUDENTS</w:t>
            </w:r>
          </w:p>
        </w:tc>
        <w:tc>
          <w:tcPr>
            <w:tcW w:w="18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8F600" w14:textId="47BFBEDF" w:rsidR="00E5783A" w:rsidRPr="00E5783A" w:rsidRDefault="00E5783A" w:rsidP="00E5783A">
            <w:pPr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 xml:space="preserve">GRADE &amp; </w:t>
            </w:r>
            <w:r w:rsidR="00527EBE">
              <w:rPr>
                <w:rFonts w:asciiTheme="minorHAnsi" w:hAnsiTheme="minorHAnsi" w:cstheme="minorHAnsi"/>
                <w:b/>
                <w:bCs/>
                <w:lang w:val="en-PH" w:eastAsia="en-PH"/>
              </w:rPr>
              <w:t>S</w:t>
            </w: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 xml:space="preserve">ECTION: </w:t>
            </w:r>
          </w:p>
        </w:tc>
        <w:tc>
          <w:tcPr>
            <w:tcW w:w="17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B24FAA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GRADE 10 Laconic</w:t>
            </w:r>
          </w:p>
        </w:tc>
        <w:tc>
          <w:tcPr>
            <w:tcW w:w="153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A71BBA" w14:textId="77777777" w:rsidR="00E5783A" w:rsidRPr="00E5783A" w:rsidRDefault="00E5783A" w:rsidP="00E5783A">
            <w:pPr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SCHOOL YEAR: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DF88DC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2019-2020</w:t>
            </w:r>
          </w:p>
        </w:tc>
      </w:tr>
      <w:tr w:rsidR="00E5783A" w:rsidRPr="00E5783A" w14:paraId="48F48830" w14:textId="77777777" w:rsidTr="00527EBE">
        <w:trPr>
          <w:gridAfter w:val="1"/>
          <w:wAfter w:w="31" w:type="dxa"/>
          <w:trHeight w:val="420"/>
        </w:trPr>
        <w:tc>
          <w:tcPr>
            <w:tcW w:w="4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09A7A8" w14:textId="77777777" w:rsidR="00E5783A" w:rsidRPr="00E5783A" w:rsidRDefault="00E5783A" w:rsidP="00E5783A">
            <w:pPr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</w:p>
        </w:tc>
        <w:tc>
          <w:tcPr>
            <w:tcW w:w="325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C71CEDD" w14:textId="77777777" w:rsidR="00E5783A" w:rsidRPr="00E5783A" w:rsidRDefault="00E5783A" w:rsidP="00E5783A">
            <w:pPr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</w:p>
        </w:tc>
        <w:tc>
          <w:tcPr>
            <w:tcW w:w="125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19F7C8" w14:textId="77777777" w:rsidR="00E5783A" w:rsidRPr="00E5783A" w:rsidRDefault="00E5783A" w:rsidP="00E5783A">
            <w:pPr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TEACHER:</w:t>
            </w:r>
          </w:p>
        </w:tc>
        <w:tc>
          <w:tcPr>
            <w:tcW w:w="233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43AB78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 xml:space="preserve">Mrs. </w:t>
            </w:r>
            <w:proofErr w:type="spellStart"/>
            <w:r w:rsidRPr="00E5783A">
              <w:rPr>
                <w:rFonts w:asciiTheme="minorHAnsi" w:hAnsiTheme="minorHAnsi" w:cstheme="minorHAnsi"/>
                <w:lang w:val="en-PH" w:eastAsia="en-PH"/>
              </w:rPr>
              <w:t>JGGuevarra</w:t>
            </w:r>
            <w:proofErr w:type="spellEnd"/>
          </w:p>
        </w:tc>
        <w:tc>
          <w:tcPr>
            <w:tcW w:w="10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15DF14" w14:textId="77777777" w:rsidR="00E5783A" w:rsidRPr="00E5783A" w:rsidRDefault="00E5783A" w:rsidP="00E5783A">
            <w:pPr>
              <w:jc w:val="right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SUBJECT:</w:t>
            </w:r>
          </w:p>
        </w:tc>
        <w:tc>
          <w:tcPr>
            <w:tcW w:w="22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1BDCDA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Filipino 10</w:t>
            </w:r>
          </w:p>
        </w:tc>
      </w:tr>
      <w:tr w:rsidR="00E5783A" w:rsidRPr="00E5783A" w14:paraId="30B74400" w14:textId="77777777" w:rsidTr="00527EBE">
        <w:trPr>
          <w:trHeight w:val="320"/>
        </w:trPr>
        <w:tc>
          <w:tcPr>
            <w:tcW w:w="4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1C41D5" w14:textId="77777777" w:rsidR="00E5783A" w:rsidRPr="00E5783A" w:rsidRDefault="00E5783A" w:rsidP="00E5783A">
            <w:pPr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</w:p>
        </w:tc>
        <w:tc>
          <w:tcPr>
            <w:tcW w:w="325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B165A6D" w14:textId="77777777" w:rsidR="00E5783A" w:rsidRPr="00E5783A" w:rsidRDefault="00E5783A" w:rsidP="00E5783A">
            <w:pPr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</w:p>
        </w:tc>
        <w:tc>
          <w:tcPr>
            <w:tcW w:w="1069" w:type="dxa"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7DD77" w14:textId="4F3F6140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>
              <w:rPr>
                <w:rFonts w:asciiTheme="minorHAnsi" w:hAnsiTheme="minorHAnsi" w:cstheme="minorHAnsi"/>
                <w:b/>
                <w:bCs/>
                <w:lang w:val="en-PH" w:eastAsia="en-PH"/>
              </w:rPr>
              <w:t>1</w:t>
            </w:r>
            <w:r w:rsidRPr="00E5783A">
              <w:rPr>
                <w:rFonts w:asciiTheme="minorHAnsi" w:hAnsiTheme="minorHAnsi" w:cstheme="minorHAnsi"/>
                <w:b/>
                <w:bCs/>
                <w:vertAlign w:val="superscript"/>
                <w:lang w:val="en-PH" w:eastAsia="en-PH"/>
              </w:rPr>
              <w:t>st</w:t>
            </w:r>
            <w:r>
              <w:rPr>
                <w:rFonts w:asciiTheme="minorHAnsi" w:hAnsiTheme="minorHAnsi" w:cstheme="minorHAnsi"/>
                <w:b/>
                <w:bCs/>
                <w:lang w:val="en-PH" w:eastAsia="en-PH"/>
              </w:rPr>
              <w:t xml:space="preserve"> Quarter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17FE36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2nd Quarter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80519B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3rd Quarter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C7880A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4th Quarter</w:t>
            </w:r>
          </w:p>
        </w:tc>
        <w:tc>
          <w:tcPr>
            <w:tcW w:w="1440" w:type="dxa"/>
            <w:gridSpan w:val="3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BAD495" w14:textId="26DF0FB7" w:rsidR="00E5783A" w:rsidRPr="00E5783A" w:rsidRDefault="00E5783A" w:rsidP="00527EBE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>
              <w:rPr>
                <w:rFonts w:asciiTheme="minorHAnsi" w:hAnsiTheme="minorHAnsi" w:cstheme="minorHAnsi"/>
                <w:b/>
                <w:bCs/>
                <w:lang w:val="en-PH" w:eastAsia="en-PH"/>
              </w:rPr>
              <w:t>Final Grade</w:t>
            </w:r>
          </w:p>
        </w:tc>
        <w:tc>
          <w:tcPr>
            <w:tcW w:w="12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7A0FA7" w14:textId="6334AF71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>
              <w:rPr>
                <w:rFonts w:asciiTheme="minorHAnsi" w:hAnsiTheme="minorHAnsi" w:cstheme="minorHAnsi"/>
                <w:b/>
                <w:bCs/>
                <w:lang w:val="en-PH" w:eastAsia="en-PH"/>
              </w:rPr>
              <w:t>Remark</w:t>
            </w:r>
          </w:p>
        </w:tc>
      </w:tr>
      <w:tr w:rsidR="00E5783A" w:rsidRPr="00E5783A" w14:paraId="4F353105" w14:textId="77777777" w:rsidTr="00527EBE">
        <w:trPr>
          <w:trHeight w:val="57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01B86EAC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 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B7A7894" w14:textId="77777777" w:rsidR="00E5783A" w:rsidRPr="00E5783A" w:rsidRDefault="00E5783A" w:rsidP="00E5783A">
            <w:pPr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 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14:paraId="4470932B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 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14:paraId="2DCABB74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14:paraId="55861B05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14:paraId="14C76C68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 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14:paraId="4196803D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 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14:paraId="45C26F50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 </w:t>
            </w:r>
          </w:p>
        </w:tc>
      </w:tr>
      <w:tr w:rsidR="00E5783A" w:rsidRPr="00E5783A" w14:paraId="280155C4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6684E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FC49DB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ABREU, LORDY JAKE A.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AA4861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94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A7616A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5117D8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96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0C93E9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97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930E57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96</w:t>
            </w:r>
          </w:p>
        </w:tc>
        <w:tc>
          <w:tcPr>
            <w:tcW w:w="129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99D808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14CCBFDC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41625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2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127065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AREVALO, ISAAC M.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6E9C33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85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6B0B46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9C3F7D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88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3C8E0F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89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9227B4A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87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E0954E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5EB4FAA8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90B67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3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35E6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BERENGUEL, JOHN CARLO G.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8B9D55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88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1FAB7B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027336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94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0ABD2D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95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084A07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93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0CD0DA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51F0CABA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00F976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4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F1C6E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DELA CUESTA, MATTHEW A.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A26567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83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18F829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F50B46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93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BE2FC1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94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3AE936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91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119E40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41FF3877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E145E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5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028F9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DEMAFELIX, JUSTINE DALE M.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B0B598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89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335997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00D9BB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92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ADE002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93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7776FB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91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1C5540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58775635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5FA41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6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FE8554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HERNANDEZ, HANZ JERICHO A.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4DA8C7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89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50BC26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4EE056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01179D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96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F3A9BD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94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C3B157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18BBA20E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315FA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7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DF1926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LAGUERTA, NOAH A.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D48E0F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89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5ACBAF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44EA8B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89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E69489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90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DD34E5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90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4308F7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4A64E6AE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4C102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8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AD6654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LAMANO, WARREN JUSTIN L.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3BA76B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92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9273EF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767D46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B0E463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96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366A68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94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9CD359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70F9D56A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28A0A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9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65988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LEJANO, NATHANIEL O.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C57D38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86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617368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95411D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91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EFC855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92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E533B4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90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FD5D86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1FD812E7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D278A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10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29F7D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MAGPANTAY, VON GABRIEL A.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8D6DC1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90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B85BCE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A6CDBF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92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2FDF0B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93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8C8DD9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92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2AAA68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01A1D995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9E775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11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14E8A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MENDOZA, CEE JAY S.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FEF892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95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92DD5E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434161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97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300519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98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406846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97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ED1740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5EDEE6A6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4C8D3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12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91A1F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TOLENTINO, EFREN ANGELO R.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AC09E7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92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04B94F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45F61A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FEF439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96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EC120F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94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7DC441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4B5B7CE4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363DE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13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1543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VICTORIANO, GIAN PATRICK L.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4B8E79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94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A57759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E05E6F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94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939EA5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95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39DD03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94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E070FD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667F4B6D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D30EA6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14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5A549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BAGUNAS, MARTHA ERROLEEN B.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02B717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91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36B176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430057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70E8D7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96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A154C7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94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3E1383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6AB2CEA3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D6F56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15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50ECF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BAUTISTA, HERSHEY MARGARET I.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B5E980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95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CBA638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B4A090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96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8095A5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97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F9B2E8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96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515190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5E7085CD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E2E6F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16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3855C0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BERNARDINO, MA. BERNADETTE G.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3EA97F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89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F96BFD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B0B6AF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92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5D0F18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93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18FC6A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92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98292D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56E97B40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9FD64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17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A98BA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CHAVEZ, GEORGIA ISABELLE B.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9208A3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93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6232BA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40D76C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96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951982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97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0070CF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95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F49449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71B2CA5E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A3212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18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FC4FE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DE GUIA, MAIA REMEDIOS V.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C4FFB1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93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9204B7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CBAB08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96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6D47D9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97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69FF90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95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7E05D7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2FBA0D2F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A5A01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19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2BBAE4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 xml:space="preserve">DE TORRES, ARIANNE </w:t>
            </w:r>
            <w:proofErr w:type="gramStart"/>
            <w:r w:rsidRPr="00E5783A">
              <w:rPr>
                <w:rFonts w:asciiTheme="minorHAnsi" w:hAnsiTheme="minorHAnsi" w:cstheme="minorHAnsi"/>
                <w:lang w:val="en-PH" w:eastAsia="en-PH"/>
              </w:rPr>
              <w:t>JOY  A.</w:t>
            </w:r>
            <w:proofErr w:type="gramEnd"/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ADB7A2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94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6AB6F7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F9F7F9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97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AAE7EC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98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9001C0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96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A02BB9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7AD6EAA1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887AA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20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993216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FLORENTINO, REYCY R.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237213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92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DC14F3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1C8425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065F6D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96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87A639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95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00B971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330B13BF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F426BD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21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EEB11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GUEVARRA, ERICA SOPHIA V.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0CACD0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91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4E85E6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739655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93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5B032F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94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9606C8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93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8EDEED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730914C5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164B9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22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1DAFC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HERNANDEZ, JULLIA CLARISSE L.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BABDDB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94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1238E6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1DAE31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97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B05116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97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23972E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96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6B7F8C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2F110A42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EAD99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23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68CF1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LAGUERTA, MAUREEN ANNE C.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59C289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91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88B219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2548FE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96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6DFEEE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96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D9D551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95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D94AA2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7418691D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364E9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24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31DCD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LAMANO, DIANE MARGARETTE N.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9B3589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89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61B078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BBD46B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93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D0EB22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95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D93E29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93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327752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751F7543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5860D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25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49F21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LUNGOY, ANTONETTE C.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0978DF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94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6EF294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5D0371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96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59BA47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98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4C006D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96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B905C7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60EFD72C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2809A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26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C7820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MORCILLA, ALESSANDRA REGINE D.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4937D9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94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F0399B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DEA481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96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59E7B7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96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1B4540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95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3C860F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58B4EBBB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E9823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27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F58CB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NOCHE, MA. ERICKA LORIN A.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BE5B1C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90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BA0249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F67E70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96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5D794F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97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03B7BE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95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ACF160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46B1AF67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44884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28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EB2CB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PANGANIBAN, HANNA JANE A.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BDCA1E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94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FFDFD4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3A9677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97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AB33E3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98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F27172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96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F6DE0F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3AC90E43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2E6F9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29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3AF27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RIÑON, LAICA MHEL G.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E35D0E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92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75E5E2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00FC6C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96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E09598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96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D7EAAB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95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52851A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26ADEF5B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4F5AF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30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21024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RUIZ, ARIANE U.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F21F8E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92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B14255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4A961C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93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6DAB34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94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4DCD79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93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D05DDD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31F10D37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44A80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31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B0589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TANGLAO, ELLAINE D.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C04E7B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90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8FAC4F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D234A2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93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39EDD7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93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66136B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92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03C032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3B88EA78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4C2A9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32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C9267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VALDEZ, MEILENE C.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895E6C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88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F82961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584766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B81A19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95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CE2FA3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93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06521E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  <w:tr w:rsidR="00E5783A" w:rsidRPr="00E5783A" w14:paraId="6AD0A425" w14:textId="77777777" w:rsidTr="00527EBE">
        <w:trPr>
          <w:trHeight w:val="202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7BF76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33</w:t>
            </w:r>
          </w:p>
        </w:tc>
        <w:tc>
          <w:tcPr>
            <w:tcW w:w="3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98B861" w14:textId="77777777" w:rsidR="00E5783A" w:rsidRPr="00E5783A" w:rsidRDefault="00E5783A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VARIAS, MARRIANE NICOLAI D.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E64903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86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8BE7F5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4E832F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93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0B9277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94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FECAC0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92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B51AC4" w14:textId="77777777" w:rsidR="00E5783A" w:rsidRPr="00E5783A" w:rsidRDefault="00E5783A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PASSED</w:t>
            </w:r>
          </w:p>
        </w:tc>
      </w:tr>
    </w:tbl>
    <w:p w14:paraId="344E8560" w14:textId="5CA2C29E" w:rsidR="00BE560E" w:rsidRDefault="00BE560E" w:rsidP="00D119B4">
      <w:pPr>
        <w:ind w:right="940"/>
        <w:jc w:val="center"/>
        <w:rPr>
          <w:b/>
          <w:bCs/>
          <w:sz w:val="24"/>
          <w:szCs w:val="24"/>
        </w:rPr>
      </w:pPr>
    </w:p>
    <w:p w14:paraId="404AABF2" w14:textId="24C05BDE" w:rsidR="00BE560E" w:rsidRDefault="00E5783A" w:rsidP="00D119B4">
      <w:pPr>
        <w:ind w:right="940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52349" wp14:editId="47FC72CD">
                <wp:simplePos x="0" y="0"/>
                <wp:positionH relativeFrom="column">
                  <wp:posOffset>-563201</wp:posOffset>
                </wp:positionH>
                <wp:positionV relativeFrom="paragraph">
                  <wp:posOffset>221408</wp:posOffset>
                </wp:positionV>
                <wp:extent cx="10193843" cy="1530035"/>
                <wp:effectExtent l="0" t="0" r="17145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3843" cy="153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50E70A" w14:textId="7A4168EA" w:rsidR="006E6857" w:rsidRDefault="006E6857"/>
                          <w:p w14:paraId="3A62E37A" w14:textId="3647CFCA" w:rsidR="006E6857" w:rsidRDefault="00E5783A">
                            <w:r>
                              <w:t>Prepared and submitted by: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Checked and verified: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Approved by:</w:t>
                            </w:r>
                          </w:p>
                          <w:p w14:paraId="19299242" w14:textId="77777777" w:rsidR="00E5783A" w:rsidRDefault="00E5783A"/>
                          <w:p w14:paraId="48C6A14B" w14:textId="77777777" w:rsidR="006E6857" w:rsidRDefault="006E6857"/>
                          <w:p w14:paraId="507D4C00" w14:textId="7BFB59B6" w:rsidR="00077D0E" w:rsidRPr="006E6857" w:rsidRDefault="006E68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E6857">
                              <w:rPr>
                                <w:b/>
                                <w:bCs/>
                              </w:rPr>
                              <w:t xml:space="preserve">Asst. Prof. EDWINA D. RODRIGUEZ </w:t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  <w:t>Ms. JINGLE G. GUEVARRA</w:t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  <w:t>Dr. JOSE ALEJANDRO R. BELEN</w:t>
                            </w:r>
                          </w:p>
                          <w:p w14:paraId="4159F4E5" w14:textId="74AD9972" w:rsidR="006E6857" w:rsidRDefault="006E6857">
                            <w:r>
                              <w:t>Subject Teacher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Chairperson, High School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Principal</w:t>
                            </w:r>
                          </w:p>
                          <w:p w14:paraId="53CBAA3C" w14:textId="474EA6F9" w:rsidR="006E6857" w:rsidRDefault="006E6857"/>
                          <w:p w14:paraId="2F687CDE" w14:textId="568B2564" w:rsidR="006E6857" w:rsidRDefault="006E6857"/>
                          <w:p w14:paraId="4F39A681" w14:textId="42726E33" w:rsidR="006E6857" w:rsidRDefault="006E6857">
                            <w:r>
                              <w:t>Date: 10/28/2023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Date: 10/28/2023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Date:</w:t>
                            </w:r>
                            <w:r w:rsidRPr="006E6857">
                              <w:t xml:space="preserve"> </w:t>
                            </w:r>
                            <w:r>
                              <w:t>10/28/2023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5234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44.35pt;margin-top:17.45pt;width:802.65pt;height:1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" fillcolor="white [3201]" strokecolor="white [3212]" strokeweight=".5pt">
                <v:textbox>
                  <w:txbxContent>
                    <w:p w14:paraId="5650E70A" w14:textId="7A4168EA" w:rsidR="006E6857" w:rsidRDefault="006E6857"/>
                    <w:p w14:paraId="3A62E37A" w14:textId="3647CFCA" w:rsidR="006E6857" w:rsidRDefault="00E5783A">
                      <w:r>
                        <w:t>Prepared and submitted by: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Checked and verified: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Approved by:</w:t>
                      </w:r>
                    </w:p>
                    <w:p w14:paraId="19299242" w14:textId="77777777" w:rsidR="00E5783A" w:rsidRDefault="00E5783A"/>
                    <w:p w14:paraId="48C6A14B" w14:textId="77777777" w:rsidR="006E6857" w:rsidRDefault="006E6857"/>
                    <w:p w14:paraId="507D4C00" w14:textId="7BFB59B6" w:rsidR="00077D0E" w:rsidRPr="006E6857" w:rsidRDefault="006E6857">
                      <w:pPr>
                        <w:rPr>
                          <w:b/>
                          <w:bCs/>
                        </w:rPr>
                      </w:pPr>
                      <w:r w:rsidRPr="006E6857">
                        <w:rPr>
                          <w:b/>
                          <w:bCs/>
                        </w:rPr>
                        <w:t xml:space="preserve">Asst. Prof. EDWINA D. RODRIGUEZ </w:t>
                      </w:r>
                      <w:r w:rsidRPr="006E6857">
                        <w:rPr>
                          <w:b/>
                          <w:bCs/>
                        </w:rPr>
                        <w:tab/>
                      </w:r>
                      <w:r w:rsidRPr="006E6857">
                        <w:rPr>
                          <w:b/>
                          <w:bCs/>
                        </w:rPr>
                        <w:tab/>
                        <w:t>Ms. JINGLE G. GUEVARRA</w:t>
                      </w:r>
                      <w:r w:rsidRPr="006E6857">
                        <w:rPr>
                          <w:b/>
                          <w:bCs/>
                        </w:rPr>
                        <w:tab/>
                      </w:r>
                      <w:r w:rsidRPr="006E6857">
                        <w:rPr>
                          <w:b/>
                          <w:bCs/>
                        </w:rPr>
                        <w:tab/>
                        <w:t>Dr. JOSE ALEJANDRO R. BELEN</w:t>
                      </w:r>
                    </w:p>
                    <w:p w14:paraId="4159F4E5" w14:textId="74AD9972" w:rsidR="006E6857" w:rsidRDefault="006E6857">
                      <w:r>
                        <w:t>Subject Teacher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Chairperson, High School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Principal</w:t>
                      </w:r>
                    </w:p>
                    <w:p w14:paraId="53CBAA3C" w14:textId="474EA6F9" w:rsidR="006E6857" w:rsidRDefault="006E6857"/>
                    <w:p w14:paraId="2F687CDE" w14:textId="568B2564" w:rsidR="006E6857" w:rsidRDefault="006E6857"/>
                    <w:p w14:paraId="4F39A681" w14:textId="42726E33" w:rsidR="006E6857" w:rsidRDefault="006E6857">
                      <w:r>
                        <w:t>Date: 10/28/2023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Date: 10/28/2023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Date:</w:t>
                      </w:r>
                      <w:r w:rsidRPr="006E6857">
                        <w:t xml:space="preserve"> </w:t>
                      </w:r>
                      <w:r>
                        <w:t>10/28/2023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E560E" w:rsidSect="009B039F">
      <w:headerReference w:type="default" r:id="rId7"/>
      <w:footerReference w:type="default" r:id="rId8"/>
      <w:type w:val="continuous"/>
      <w:pgSz w:w="12240" w:h="18720"/>
      <w:pgMar w:top="380" w:right="440" w:bottom="0" w:left="1500" w:header="36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345F8" w14:textId="77777777" w:rsidR="0006393E" w:rsidRDefault="0006393E" w:rsidP="00D360D4">
      <w:r>
        <w:separator/>
      </w:r>
    </w:p>
  </w:endnote>
  <w:endnote w:type="continuationSeparator" w:id="0">
    <w:p w14:paraId="11984A1F" w14:textId="77777777" w:rsidR="0006393E" w:rsidRDefault="0006393E" w:rsidP="00D3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A9E8" w14:textId="77777777" w:rsidR="00D360D4" w:rsidRDefault="00D360D4">
    <w:pPr>
      <w:pStyle w:val="Footer"/>
    </w:pPr>
  </w:p>
  <w:p w14:paraId="20CB07B1" w14:textId="77777777" w:rsidR="00D360D4" w:rsidRDefault="00D360D4" w:rsidP="00D360D4">
    <w:pPr>
      <w:ind w:left="5615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b/>
        <w:i/>
        <w:color w:val="D2363B"/>
        <w:sz w:val="24"/>
        <w:szCs w:val="24"/>
      </w:rPr>
      <w:t>Leading Innovations, Transforming Lives</w:t>
    </w:r>
  </w:p>
  <w:p w14:paraId="27F2E60C" w14:textId="77777777" w:rsidR="00D360D4" w:rsidRDefault="00D36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648EE" w14:textId="77777777" w:rsidR="0006393E" w:rsidRDefault="0006393E" w:rsidP="00D360D4">
      <w:r>
        <w:separator/>
      </w:r>
    </w:p>
  </w:footnote>
  <w:footnote w:type="continuationSeparator" w:id="0">
    <w:p w14:paraId="06CBD48B" w14:textId="77777777" w:rsidR="0006393E" w:rsidRDefault="0006393E" w:rsidP="00D36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9B54" w14:textId="6BDFA7DD" w:rsidR="00D86BDB" w:rsidRPr="00694333" w:rsidRDefault="00E04E61" w:rsidP="00D86BDB">
    <w:pPr>
      <w:ind w:left="1145" w:right="2206" w:firstLine="11"/>
      <w:jc w:val="center"/>
      <w:rPr>
        <w:b/>
        <w:color w:val="000000"/>
        <w:spacing w:val="11"/>
        <w:w w:val="116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D43A4A9" wp14:editId="7BEF5217">
          <wp:simplePos x="0" y="0"/>
          <wp:positionH relativeFrom="page">
            <wp:posOffset>711998</wp:posOffset>
          </wp:positionH>
          <wp:positionV relativeFrom="page">
            <wp:posOffset>74930</wp:posOffset>
          </wp:positionV>
          <wp:extent cx="1257300" cy="118999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89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6BDB" w:rsidRPr="00694333">
      <w:rPr>
        <w:b/>
        <w:color w:val="000000"/>
        <w:spacing w:val="12"/>
        <w:w w:val="113"/>
        <w:sz w:val="24"/>
        <w:szCs w:val="24"/>
      </w:rPr>
      <w:t>Republi</w:t>
    </w:r>
    <w:r w:rsidR="00D86BDB" w:rsidRPr="00694333">
      <w:rPr>
        <w:b/>
        <w:color w:val="000000"/>
        <w:w w:val="113"/>
        <w:sz w:val="24"/>
        <w:szCs w:val="24"/>
      </w:rPr>
      <w:t>c</w:t>
    </w:r>
    <w:r w:rsidR="00D86BDB" w:rsidRPr="00694333">
      <w:rPr>
        <w:b/>
        <w:color w:val="000000"/>
        <w:spacing w:val="28"/>
        <w:w w:val="113"/>
        <w:sz w:val="24"/>
        <w:szCs w:val="24"/>
      </w:rPr>
      <w:t xml:space="preserve"> </w:t>
    </w:r>
    <w:r w:rsidR="00D86BDB" w:rsidRPr="00694333">
      <w:rPr>
        <w:b/>
        <w:color w:val="000000"/>
        <w:spacing w:val="11"/>
        <w:sz w:val="24"/>
        <w:szCs w:val="24"/>
      </w:rPr>
      <w:t>o</w:t>
    </w:r>
    <w:r w:rsidR="00D86BDB" w:rsidRPr="00694333">
      <w:rPr>
        <w:b/>
        <w:color w:val="000000"/>
        <w:sz w:val="24"/>
        <w:szCs w:val="24"/>
      </w:rPr>
      <w:t>f</w:t>
    </w:r>
    <w:r w:rsidR="00D86BDB" w:rsidRPr="00694333">
      <w:rPr>
        <w:b/>
        <w:color w:val="000000"/>
        <w:spacing w:val="10"/>
        <w:sz w:val="24"/>
        <w:szCs w:val="24"/>
      </w:rPr>
      <w:t xml:space="preserve"> </w:t>
    </w:r>
    <w:r w:rsidR="00D86BDB" w:rsidRPr="00694333">
      <w:rPr>
        <w:b/>
        <w:color w:val="000000"/>
        <w:spacing w:val="11"/>
        <w:sz w:val="24"/>
        <w:szCs w:val="24"/>
      </w:rPr>
      <w:t>th</w:t>
    </w:r>
    <w:r w:rsidR="00D86BDB" w:rsidRPr="00694333">
      <w:rPr>
        <w:b/>
        <w:color w:val="000000"/>
        <w:sz w:val="24"/>
        <w:szCs w:val="24"/>
      </w:rPr>
      <w:t xml:space="preserve">e </w:t>
    </w:r>
    <w:r w:rsidR="00D86BDB" w:rsidRPr="00694333">
      <w:rPr>
        <w:b/>
        <w:color w:val="000000"/>
        <w:spacing w:val="11"/>
        <w:w w:val="116"/>
        <w:sz w:val="24"/>
        <w:szCs w:val="24"/>
      </w:rPr>
      <w:t>Philippines</w:t>
    </w:r>
  </w:p>
  <w:p w14:paraId="0186C534" w14:textId="77777777" w:rsidR="00D86BDB" w:rsidRPr="0052447F" w:rsidRDefault="00D86BDB" w:rsidP="00D86BDB">
    <w:pPr>
      <w:ind w:left="1148" w:right="2208" w:firstLine="11"/>
      <w:jc w:val="center"/>
      <w:rPr>
        <w:rFonts w:ascii="Arial" w:eastAsia="Bookman Old Style" w:hAnsi="Arial" w:cs="Arial"/>
        <w:b/>
        <w:color w:val="D2363B"/>
        <w:w w:val="93"/>
        <w:sz w:val="24"/>
        <w:szCs w:val="24"/>
      </w:rPr>
    </w:pPr>
    <w:r w:rsidRPr="00694333">
      <w:rPr>
        <w:b/>
        <w:color w:val="000000"/>
        <w:w w:val="109"/>
        <w:sz w:val="32"/>
        <w:szCs w:val="32"/>
      </w:rPr>
      <w:t>B</w:t>
    </w:r>
    <w:r w:rsidRPr="00694333">
      <w:rPr>
        <w:b/>
        <w:color w:val="000000"/>
        <w:spacing w:val="-14"/>
        <w:w w:val="109"/>
        <w:sz w:val="32"/>
        <w:szCs w:val="32"/>
      </w:rPr>
      <w:t>AT</w:t>
    </w:r>
    <w:r w:rsidRPr="00694333">
      <w:rPr>
        <w:b/>
        <w:color w:val="000000"/>
        <w:w w:val="109"/>
        <w:sz w:val="32"/>
        <w:szCs w:val="32"/>
      </w:rPr>
      <w:t>A</w:t>
    </w:r>
    <w:r w:rsidRPr="00694333">
      <w:rPr>
        <w:b/>
        <w:color w:val="000000"/>
        <w:spacing w:val="-7"/>
        <w:w w:val="109"/>
        <w:sz w:val="32"/>
        <w:szCs w:val="32"/>
      </w:rPr>
      <w:t>N</w:t>
    </w:r>
    <w:r w:rsidRPr="00694333">
      <w:rPr>
        <w:b/>
        <w:color w:val="000000"/>
        <w:spacing w:val="-2"/>
        <w:w w:val="109"/>
        <w:sz w:val="32"/>
        <w:szCs w:val="32"/>
      </w:rPr>
      <w:t>G</w:t>
    </w:r>
    <w:r w:rsidRPr="00694333">
      <w:rPr>
        <w:b/>
        <w:color w:val="000000"/>
        <w:w w:val="109"/>
        <w:sz w:val="32"/>
        <w:szCs w:val="32"/>
      </w:rPr>
      <w:t>AS</w:t>
    </w:r>
    <w:r w:rsidRPr="00694333">
      <w:rPr>
        <w:b/>
        <w:color w:val="000000"/>
        <w:spacing w:val="23"/>
        <w:w w:val="109"/>
        <w:sz w:val="32"/>
        <w:szCs w:val="32"/>
      </w:rPr>
      <w:t xml:space="preserve"> </w:t>
    </w:r>
    <w:r w:rsidRPr="00694333">
      <w:rPr>
        <w:b/>
        <w:color w:val="000000"/>
        <w:spacing w:val="-1"/>
        <w:w w:val="109"/>
        <w:sz w:val="32"/>
        <w:szCs w:val="32"/>
      </w:rPr>
      <w:t>S</w:t>
    </w:r>
    <w:r w:rsidRPr="00694333">
      <w:rPr>
        <w:b/>
        <w:color w:val="000000"/>
        <w:spacing w:val="-14"/>
        <w:w w:val="109"/>
        <w:sz w:val="32"/>
        <w:szCs w:val="32"/>
      </w:rPr>
      <w:t>TA</w:t>
    </w:r>
    <w:r w:rsidRPr="00694333">
      <w:rPr>
        <w:b/>
        <w:color w:val="000000"/>
        <w:w w:val="109"/>
        <w:sz w:val="32"/>
        <w:szCs w:val="32"/>
      </w:rPr>
      <w:t>TE</w:t>
    </w:r>
    <w:r w:rsidRPr="00694333">
      <w:rPr>
        <w:b/>
        <w:color w:val="000000"/>
        <w:spacing w:val="27"/>
        <w:w w:val="109"/>
        <w:sz w:val="32"/>
        <w:szCs w:val="32"/>
      </w:rPr>
      <w:t xml:space="preserve"> </w:t>
    </w:r>
    <w:r w:rsidRPr="00694333">
      <w:rPr>
        <w:b/>
        <w:color w:val="000000"/>
        <w:w w:val="112"/>
        <w:sz w:val="32"/>
        <w:szCs w:val="32"/>
      </w:rPr>
      <w:t>UNIVERSI</w:t>
    </w:r>
    <w:r w:rsidRPr="00694333">
      <w:rPr>
        <w:b/>
        <w:color w:val="000000"/>
        <w:spacing w:val="12"/>
        <w:w w:val="112"/>
        <w:sz w:val="32"/>
        <w:szCs w:val="32"/>
      </w:rPr>
      <w:t>T</w:t>
    </w:r>
    <w:r w:rsidRPr="00694333">
      <w:rPr>
        <w:b/>
        <w:color w:val="000000"/>
        <w:sz w:val="32"/>
        <w:szCs w:val="32"/>
      </w:rPr>
      <w:t>Y</w:t>
    </w:r>
  </w:p>
  <w:p w14:paraId="2A480DA5" w14:textId="77777777" w:rsidR="00D86BDB" w:rsidRPr="0052447F" w:rsidRDefault="00D86BDB" w:rsidP="00D86BDB">
    <w:pPr>
      <w:ind w:left="1148" w:right="2208" w:firstLine="11"/>
      <w:jc w:val="center"/>
      <w:rPr>
        <w:rFonts w:ascii="Arial" w:eastAsia="Bookman Old Style" w:hAnsi="Arial" w:cs="Arial"/>
        <w:b/>
        <w:color w:val="D2363B"/>
        <w:w w:val="94"/>
        <w:sz w:val="24"/>
        <w:szCs w:val="24"/>
      </w:rPr>
    </w:pP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The</w:t>
    </w:r>
    <w:r w:rsidRPr="0052447F">
      <w:rPr>
        <w:rFonts w:ascii="Arial" w:eastAsia="Bookman Old Style" w:hAnsi="Arial" w:cs="Arial"/>
        <w:b/>
        <w:color w:val="D2363B"/>
        <w:spacing w:val="-8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National</w:t>
    </w:r>
    <w:r w:rsidRPr="0052447F">
      <w:rPr>
        <w:rFonts w:ascii="Arial" w:eastAsia="Bookman Old Style" w:hAnsi="Arial" w:cs="Arial"/>
        <w:b/>
        <w:color w:val="D2363B"/>
        <w:spacing w:val="-26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Engineering</w:t>
    </w:r>
    <w:r w:rsidRPr="0052447F">
      <w:rPr>
        <w:rFonts w:ascii="Arial" w:eastAsia="Bookman Old Style" w:hAnsi="Arial" w:cs="Arial"/>
        <w:b/>
        <w:color w:val="D2363B"/>
        <w:spacing w:val="-6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2"/>
        <w:sz w:val="24"/>
        <w:szCs w:val="24"/>
      </w:rPr>
      <w:t>Uni</w:t>
    </w:r>
    <w:r w:rsidRPr="0052447F">
      <w:rPr>
        <w:rFonts w:ascii="Arial" w:eastAsia="Bookman Old Style" w:hAnsi="Arial" w:cs="Arial"/>
        <w:b/>
        <w:color w:val="D2363B"/>
        <w:spacing w:val="-6"/>
        <w:w w:val="92"/>
        <w:sz w:val="24"/>
        <w:szCs w:val="24"/>
      </w:rPr>
      <w:t>v</w:t>
    </w:r>
    <w:r w:rsidRPr="0052447F">
      <w:rPr>
        <w:rFonts w:ascii="Arial" w:eastAsia="Bookman Old Style" w:hAnsi="Arial" w:cs="Arial"/>
        <w:b/>
        <w:color w:val="D2363B"/>
        <w:w w:val="94"/>
        <w:sz w:val="24"/>
        <w:szCs w:val="24"/>
      </w:rPr>
      <w:t>ersity</w:t>
    </w:r>
  </w:p>
  <w:p w14:paraId="29403DCC" w14:textId="77777777" w:rsidR="00D86BDB" w:rsidRPr="00694333" w:rsidRDefault="00D86BDB" w:rsidP="00D86BDB">
    <w:pPr>
      <w:ind w:left="1148" w:right="2208" w:firstLine="11"/>
      <w:jc w:val="center"/>
      <w:rPr>
        <w:rFonts w:ascii="Bookman Old Style" w:eastAsia="Bookman Old Style" w:hAnsi="Bookman Old Style" w:cs="Bookman Old Style"/>
        <w:color w:val="000000"/>
        <w:sz w:val="24"/>
        <w:szCs w:val="24"/>
      </w:rPr>
    </w:pPr>
    <w:r w:rsidRPr="00694333">
      <w:rPr>
        <w:b/>
        <w:color w:val="000000"/>
        <w:w w:val="109"/>
        <w:sz w:val="24"/>
        <w:szCs w:val="24"/>
      </w:rPr>
      <w:t>ARASOF-</w:t>
    </w:r>
    <w:proofErr w:type="spellStart"/>
    <w:r w:rsidRPr="00694333">
      <w:rPr>
        <w:b/>
        <w:color w:val="000000"/>
        <w:w w:val="109"/>
        <w:sz w:val="24"/>
        <w:szCs w:val="24"/>
      </w:rPr>
      <w:t>Nasugbu</w:t>
    </w:r>
    <w:proofErr w:type="spellEnd"/>
    <w:r w:rsidRPr="00694333">
      <w:rPr>
        <w:b/>
        <w:color w:val="000000"/>
        <w:w w:val="109"/>
        <w:sz w:val="24"/>
        <w:szCs w:val="24"/>
      </w:rPr>
      <w:t xml:space="preserve"> Campus</w:t>
    </w:r>
  </w:p>
  <w:p w14:paraId="208F8BB2" w14:textId="77777777" w:rsidR="00D86BDB" w:rsidRPr="00694333" w:rsidRDefault="00D86BDB" w:rsidP="00D86BDB">
    <w:pPr>
      <w:ind w:left="1276" w:right="2362"/>
      <w:jc w:val="center"/>
      <w:rPr>
        <w:color w:val="000000"/>
      </w:rPr>
    </w:pPr>
    <w:r w:rsidRPr="00694333">
      <w:rPr>
        <w:b/>
        <w:color w:val="000000"/>
        <w:spacing w:val="-2"/>
        <w:w w:val="90"/>
      </w:rPr>
      <w:t>R. Martinez St.</w:t>
    </w:r>
    <w:r w:rsidRPr="00694333">
      <w:rPr>
        <w:b/>
        <w:color w:val="000000"/>
        <w:w w:val="90"/>
      </w:rPr>
      <w:t xml:space="preserve">, </w:t>
    </w:r>
    <w:proofErr w:type="spellStart"/>
    <w:r w:rsidRPr="00694333">
      <w:rPr>
        <w:b/>
        <w:color w:val="000000"/>
        <w:w w:val="90"/>
      </w:rPr>
      <w:t>Brgy</w:t>
    </w:r>
    <w:proofErr w:type="spellEnd"/>
    <w:r w:rsidRPr="00694333">
      <w:rPr>
        <w:b/>
        <w:color w:val="000000"/>
        <w:w w:val="90"/>
      </w:rPr>
      <w:t xml:space="preserve">. </w:t>
    </w:r>
    <w:proofErr w:type="spellStart"/>
    <w:r w:rsidRPr="00694333">
      <w:rPr>
        <w:b/>
        <w:color w:val="000000"/>
        <w:w w:val="90"/>
      </w:rPr>
      <w:t>Bucana</w:t>
    </w:r>
    <w:proofErr w:type="spellEnd"/>
    <w:r w:rsidRPr="00694333">
      <w:rPr>
        <w:b/>
        <w:color w:val="000000"/>
        <w:w w:val="90"/>
      </w:rPr>
      <w:t xml:space="preserve">, </w:t>
    </w:r>
    <w:proofErr w:type="spellStart"/>
    <w:r w:rsidRPr="00694333">
      <w:rPr>
        <w:b/>
        <w:color w:val="000000"/>
        <w:w w:val="90"/>
      </w:rPr>
      <w:t>Nasugbu</w:t>
    </w:r>
    <w:proofErr w:type="spellEnd"/>
    <w:r w:rsidRPr="00694333">
      <w:rPr>
        <w:b/>
        <w:color w:val="000000"/>
        <w:w w:val="90"/>
      </w:rPr>
      <w:t>, Batangas</w:t>
    </w:r>
    <w:r w:rsidRPr="00694333">
      <w:rPr>
        <w:b/>
        <w:color w:val="000000"/>
      </w:rPr>
      <w:t>,</w:t>
    </w:r>
    <w:r w:rsidRPr="00694333">
      <w:rPr>
        <w:b/>
        <w:color w:val="000000"/>
        <w:spacing w:val="-18"/>
      </w:rPr>
      <w:t xml:space="preserve"> </w:t>
    </w:r>
    <w:r w:rsidRPr="00694333">
      <w:rPr>
        <w:b/>
        <w:color w:val="000000"/>
        <w:w w:val="97"/>
      </w:rPr>
      <w:t>Philippines 4231</w:t>
    </w:r>
  </w:p>
  <w:p w14:paraId="14DCD12C" w14:textId="108ADA64" w:rsidR="00D86BDB" w:rsidRPr="00694333" w:rsidRDefault="008E275D" w:rsidP="00E04E61">
    <w:pPr>
      <w:ind w:left="78" w:right="1138"/>
      <w:rPr>
        <w:color w:val="00000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710DBAF" wp14:editId="1CC1A415">
              <wp:simplePos x="0" y="0"/>
              <wp:positionH relativeFrom="page">
                <wp:align>left</wp:align>
              </wp:positionH>
              <wp:positionV relativeFrom="paragraph">
                <wp:posOffset>181754</wp:posOffset>
              </wp:positionV>
              <wp:extent cx="1188720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118872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182A21" id="Straight Connector 4" o:spid="_x0000_s1026" style="position:absolute;flip:y;z-index:251657216;visibility:visible;mso-wrap-style:square;mso-width-percent:0;mso-height-percent:0;mso-wrap-distance-left:9pt;mso-wrap-distance-top:-3e-5mm;mso-wrap-distance-right:9pt;mso-wrap-distance-bottom:-3e-5mm;mso-position-horizontal:left;mso-position-horizontal-relative:page;mso-position-vertical:absolute;mso-position-vertical-relative:text;mso-width-percent:0;mso-height-percent:0;mso-width-relative:page;mso-height-relative:margin" from="0,14.3pt" to="13in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" strokeweight="2pt">
              <o:lock v:ext="edit" shapetype="f"/>
              <w10:wrap anchorx="page"/>
            </v:line>
          </w:pict>
        </mc:Fallback>
      </mc:AlternateContent>
    </w:r>
  </w:p>
  <w:p w14:paraId="3F5CD227" w14:textId="77777777" w:rsidR="00D86BDB" w:rsidRDefault="00D86BDB" w:rsidP="00D86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5BC"/>
    <w:multiLevelType w:val="multilevel"/>
    <w:tmpl w:val="674E86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B8"/>
    <w:rsid w:val="00000D01"/>
    <w:rsid w:val="00011A6E"/>
    <w:rsid w:val="00024C77"/>
    <w:rsid w:val="0004025A"/>
    <w:rsid w:val="0006393E"/>
    <w:rsid w:val="00077D0E"/>
    <w:rsid w:val="00082CD7"/>
    <w:rsid w:val="00121F30"/>
    <w:rsid w:val="00182325"/>
    <w:rsid w:val="00185A95"/>
    <w:rsid w:val="001C6385"/>
    <w:rsid w:val="001D3FAA"/>
    <w:rsid w:val="001D55DE"/>
    <w:rsid w:val="00215FC2"/>
    <w:rsid w:val="00276951"/>
    <w:rsid w:val="002931B3"/>
    <w:rsid w:val="002C13AF"/>
    <w:rsid w:val="002C563A"/>
    <w:rsid w:val="002E12C7"/>
    <w:rsid w:val="002F2747"/>
    <w:rsid w:val="002F46F3"/>
    <w:rsid w:val="00315023"/>
    <w:rsid w:val="00340FFF"/>
    <w:rsid w:val="003454AF"/>
    <w:rsid w:val="003457AE"/>
    <w:rsid w:val="00363984"/>
    <w:rsid w:val="00377774"/>
    <w:rsid w:val="003C0CAA"/>
    <w:rsid w:val="0045205E"/>
    <w:rsid w:val="004A777B"/>
    <w:rsid w:val="00527EBE"/>
    <w:rsid w:val="00575AEA"/>
    <w:rsid w:val="005839CB"/>
    <w:rsid w:val="006218C3"/>
    <w:rsid w:val="006330C6"/>
    <w:rsid w:val="00675FB8"/>
    <w:rsid w:val="00694333"/>
    <w:rsid w:val="006D74B3"/>
    <w:rsid w:val="006E6857"/>
    <w:rsid w:val="0073044A"/>
    <w:rsid w:val="007357A6"/>
    <w:rsid w:val="007562F1"/>
    <w:rsid w:val="0079311D"/>
    <w:rsid w:val="007D5F50"/>
    <w:rsid w:val="00801FCB"/>
    <w:rsid w:val="00806754"/>
    <w:rsid w:val="008710BA"/>
    <w:rsid w:val="008724DA"/>
    <w:rsid w:val="008E05D9"/>
    <w:rsid w:val="008E275D"/>
    <w:rsid w:val="0093084E"/>
    <w:rsid w:val="009A079C"/>
    <w:rsid w:val="009B039F"/>
    <w:rsid w:val="009F0F88"/>
    <w:rsid w:val="00A164F4"/>
    <w:rsid w:val="00A346FD"/>
    <w:rsid w:val="00A35651"/>
    <w:rsid w:val="00A442CE"/>
    <w:rsid w:val="00AA601B"/>
    <w:rsid w:val="00B23C77"/>
    <w:rsid w:val="00B81623"/>
    <w:rsid w:val="00B82DB0"/>
    <w:rsid w:val="00B94933"/>
    <w:rsid w:val="00BE560E"/>
    <w:rsid w:val="00C10414"/>
    <w:rsid w:val="00C13F89"/>
    <w:rsid w:val="00CC6909"/>
    <w:rsid w:val="00D119B4"/>
    <w:rsid w:val="00D360D4"/>
    <w:rsid w:val="00D86BDB"/>
    <w:rsid w:val="00DA59CF"/>
    <w:rsid w:val="00DC533B"/>
    <w:rsid w:val="00DF6D9F"/>
    <w:rsid w:val="00E04E61"/>
    <w:rsid w:val="00E06DE0"/>
    <w:rsid w:val="00E2646D"/>
    <w:rsid w:val="00E5783A"/>
    <w:rsid w:val="00E77971"/>
    <w:rsid w:val="00E811D3"/>
    <w:rsid w:val="00F11FDE"/>
    <w:rsid w:val="00F2726E"/>
    <w:rsid w:val="00F317D3"/>
    <w:rsid w:val="00F451E5"/>
    <w:rsid w:val="00F97AED"/>
    <w:rsid w:val="00FC3216"/>
    <w:rsid w:val="00FF49A5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19463"/>
  <w15:chartTrackingRefBased/>
  <w15:docId w15:val="{A81D64A0-CA41-4D2D-B797-427F783C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60E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  <w:style w:type="character" w:styleId="Hyperlink">
    <w:name w:val="Hyperlink"/>
    <w:uiPriority w:val="99"/>
    <w:unhideWhenUsed/>
    <w:rsid w:val="00276951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769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60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0D4"/>
  </w:style>
  <w:style w:type="paragraph" w:styleId="Footer">
    <w:name w:val="footer"/>
    <w:basedOn w:val="Normal"/>
    <w:link w:val="FooterChar"/>
    <w:uiPriority w:val="99"/>
    <w:unhideWhenUsed/>
    <w:rsid w:val="00D36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0D4"/>
  </w:style>
  <w:style w:type="paragraph" w:styleId="BalloonText">
    <w:name w:val="Balloon Text"/>
    <w:basedOn w:val="Normal"/>
    <w:link w:val="BalloonTextChar"/>
    <w:uiPriority w:val="99"/>
    <w:semiHidden/>
    <w:unhideWhenUsed/>
    <w:rsid w:val="00D360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60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85A9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5205E"/>
    <w:rPr>
      <w:color w:val="954F72"/>
      <w:u w:val="single"/>
    </w:rPr>
  </w:style>
  <w:style w:type="paragraph" w:customStyle="1" w:styleId="msonormal0">
    <w:name w:val="msonormal"/>
    <w:basedOn w:val="Normal"/>
    <w:rsid w:val="0045205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customStyle="1" w:styleId="xl66">
    <w:name w:val="xl66"/>
    <w:basedOn w:val="Normal"/>
    <w:rsid w:val="0045205E"/>
    <w:pPr>
      <w:spacing w:before="100" w:beforeAutospacing="1" w:after="100" w:afterAutospacing="1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67">
    <w:name w:val="xl67"/>
    <w:basedOn w:val="Normal"/>
    <w:rsid w:val="0045205E"/>
    <w:pP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68">
    <w:name w:val="xl68"/>
    <w:basedOn w:val="Normal"/>
    <w:rsid w:val="0045205E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69">
    <w:name w:val="xl69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0">
    <w:name w:val="xl70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1">
    <w:name w:val="xl71"/>
    <w:basedOn w:val="Normal"/>
    <w:rsid w:val="0045205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2">
    <w:name w:val="xl72"/>
    <w:basedOn w:val="Normal"/>
    <w:rsid w:val="0045205E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3">
    <w:name w:val="xl73"/>
    <w:basedOn w:val="Normal"/>
    <w:rsid w:val="0045205E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4">
    <w:name w:val="xl74"/>
    <w:basedOn w:val="Normal"/>
    <w:rsid w:val="0045205E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75">
    <w:name w:val="xl75"/>
    <w:basedOn w:val="Normal"/>
    <w:rsid w:val="0045205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76">
    <w:name w:val="xl76"/>
    <w:basedOn w:val="Normal"/>
    <w:rsid w:val="0045205E"/>
    <w:pPr>
      <w:pBdr>
        <w:left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7">
    <w:name w:val="xl77"/>
    <w:basedOn w:val="Normal"/>
    <w:rsid w:val="0045205E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8">
    <w:name w:val="xl78"/>
    <w:basedOn w:val="Normal"/>
    <w:rsid w:val="0045205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9">
    <w:name w:val="xl79"/>
    <w:basedOn w:val="Normal"/>
    <w:rsid w:val="0045205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80">
    <w:name w:val="xl80"/>
    <w:basedOn w:val="Normal"/>
    <w:rsid w:val="004520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81">
    <w:name w:val="xl81"/>
    <w:basedOn w:val="Normal"/>
    <w:rsid w:val="0045205E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2">
    <w:name w:val="xl82"/>
    <w:basedOn w:val="Normal"/>
    <w:rsid w:val="0045205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83">
    <w:name w:val="xl83"/>
    <w:basedOn w:val="Normal"/>
    <w:rsid w:val="0045205E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4">
    <w:name w:val="xl84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5">
    <w:name w:val="xl85"/>
    <w:basedOn w:val="Normal"/>
    <w:rsid w:val="0045205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6">
    <w:name w:val="xl86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7">
    <w:name w:val="xl87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8">
    <w:name w:val="xl88"/>
    <w:basedOn w:val="Normal"/>
    <w:rsid w:val="0045205E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89">
    <w:name w:val="xl89"/>
    <w:basedOn w:val="Normal"/>
    <w:rsid w:val="0045205E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0">
    <w:name w:val="xl90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1">
    <w:name w:val="xl91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2">
    <w:name w:val="xl92"/>
    <w:basedOn w:val="Normal"/>
    <w:rsid w:val="0045205E"/>
    <w:pPr>
      <w:pBdr>
        <w:top w:val="single" w:sz="8" w:space="0" w:color="auto"/>
        <w:left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3">
    <w:name w:val="xl93"/>
    <w:basedOn w:val="Normal"/>
    <w:rsid w:val="0045205E"/>
    <w:pPr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4">
    <w:name w:val="xl94"/>
    <w:basedOn w:val="Normal"/>
    <w:rsid w:val="0045205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5">
    <w:name w:val="xl95"/>
    <w:basedOn w:val="Normal"/>
    <w:rsid w:val="0045205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6">
    <w:name w:val="xl96"/>
    <w:basedOn w:val="Normal"/>
    <w:rsid w:val="0045205E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7">
    <w:name w:val="xl97"/>
    <w:basedOn w:val="Normal"/>
    <w:rsid w:val="0045205E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8">
    <w:name w:val="xl98"/>
    <w:basedOn w:val="Normal"/>
    <w:rsid w:val="004520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9">
    <w:name w:val="xl99"/>
    <w:basedOn w:val="Normal"/>
    <w:rsid w:val="0045205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00">
    <w:name w:val="xl100"/>
    <w:basedOn w:val="Normal"/>
    <w:rsid w:val="0045205E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01">
    <w:name w:val="xl101"/>
    <w:basedOn w:val="Normal"/>
    <w:rsid w:val="0045205E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02">
    <w:name w:val="xl102"/>
    <w:basedOn w:val="Normal"/>
    <w:rsid w:val="0045205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03">
    <w:name w:val="xl103"/>
    <w:basedOn w:val="Normal"/>
    <w:rsid w:val="0045205E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04">
    <w:name w:val="xl104"/>
    <w:basedOn w:val="Normal"/>
    <w:rsid w:val="0045205E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05">
    <w:name w:val="xl105"/>
    <w:basedOn w:val="Normal"/>
    <w:rsid w:val="0045205E"/>
    <w:pPr>
      <w:pBdr>
        <w:left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06">
    <w:name w:val="xl106"/>
    <w:basedOn w:val="Normal"/>
    <w:rsid w:val="0045205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07">
    <w:name w:val="xl107"/>
    <w:basedOn w:val="Normal"/>
    <w:rsid w:val="0045205E"/>
    <w:pPr>
      <w:pBdr>
        <w:top w:val="single" w:sz="4" w:space="0" w:color="auto"/>
        <w:left w:val="single" w:sz="12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08">
    <w:name w:val="xl108"/>
    <w:basedOn w:val="Normal"/>
    <w:rsid w:val="0045205E"/>
    <w:pPr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09">
    <w:name w:val="xl109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0">
    <w:name w:val="xl110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1">
    <w:name w:val="xl111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2">
    <w:name w:val="xl112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3">
    <w:name w:val="xl113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12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4">
    <w:name w:val="xl114"/>
    <w:basedOn w:val="Normal"/>
    <w:rsid w:val="0045205E"/>
    <w:pPr>
      <w:pBdr>
        <w:top w:val="single" w:sz="8" w:space="0" w:color="auto"/>
        <w:left w:val="single" w:sz="12" w:space="0" w:color="auto"/>
        <w:bottom w:val="single" w:sz="8" w:space="0" w:color="auto"/>
        <w:right w:val="single" w:sz="12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5">
    <w:name w:val="xl115"/>
    <w:basedOn w:val="Normal"/>
    <w:rsid w:val="0045205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6">
    <w:name w:val="xl116"/>
    <w:basedOn w:val="Normal"/>
    <w:rsid w:val="0045205E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17">
    <w:name w:val="xl117"/>
    <w:basedOn w:val="Normal"/>
    <w:rsid w:val="0045205E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18">
    <w:name w:val="xl118"/>
    <w:basedOn w:val="Normal"/>
    <w:rsid w:val="0045205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19">
    <w:name w:val="xl119"/>
    <w:basedOn w:val="Normal"/>
    <w:rsid w:val="0045205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20">
    <w:name w:val="xl120"/>
    <w:basedOn w:val="Normal"/>
    <w:rsid w:val="0045205E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21">
    <w:name w:val="xl121"/>
    <w:basedOn w:val="Normal"/>
    <w:rsid w:val="0045205E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22">
    <w:name w:val="xl122"/>
    <w:basedOn w:val="Normal"/>
    <w:rsid w:val="0045205E"/>
    <w:pPr>
      <w:pBdr>
        <w:left w:val="single" w:sz="8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23">
    <w:name w:val="xl123"/>
    <w:basedOn w:val="Normal"/>
    <w:rsid w:val="0045205E"/>
    <w:pPr>
      <w:pBdr>
        <w:left w:val="single" w:sz="12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24">
    <w:name w:val="xl124"/>
    <w:basedOn w:val="Normal"/>
    <w:rsid w:val="0045205E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25">
    <w:name w:val="xl125"/>
    <w:basedOn w:val="Normal"/>
    <w:rsid w:val="004520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26">
    <w:name w:val="xl126"/>
    <w:basedOn w:val="Normal"/>
    <w:rsid w:val="0045205E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27">
    <w:name w:val="xl127"/>
    <w:basedOn w:val="Normal"/>
    <w:rsid w:val="0045205E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28">
    <w:name w:val="xl128"/>
    <w:basedOn w:val="Normal"/>
    <w:rsid w:val="0045205E"/>
    <w:pPr>
      <w:pBdr>
        <w:left w:val="single" w:sz="8" w:space="0" w:color="auto"/>
        <w:bottom w:val="single" w:sz="4" w:space="0" w:color="auto"/>
        <w:right w:val="single" w:sz="12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29">
    <w:name w:val="xl129"/>
    <w:basedOn w:val="Normal"/>
    <w:rsid w:val="0045205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30">
    <w:name w:val="xl130"/>
    <w:basedOn w:val="Normal"/>
    <w:rsid w:val="0045205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31">
    <w:name w:val="xl131"/>
    <w:basedOn w:val="Normal"/>
    <w:rsid w:val="0045205E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32">
    <w:name w:val="xl132"/>
    <w:basedOn w:val="Normal"/>
    <w:rsid w:val="0045205E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33">
    <w:name w:val="xl133"/>
    <w:basedOn w:val="Normal"/>
    <w:rsid w:val="0045205E"/>
    <w:pPr>
      <w:pBdr>
        <w:left w:val="single" w:sz="8" w:space="0" w:color="auto"/>
        <w:right w:val="single" w:sz="12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34">
    <w:name w:val="xl134"/>
    <w:basedOn w:val="Normal"/>
    <w:rsid w:val="0045205E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35">
    <w:name w:val="xl135"/>
    <w:basedOn w:val="Normal"/>
    <w:rsid w:val="004520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36">
    <w:name w:val="xl136"/>
    <w:basedOn w:val="Normal"/>
    <w:rsid w:val="0045205E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37">
    <w:name w:val="xl137"/>
    <w:basedOn w:val="Normal"/>
    <w:rsid w:val="0045205E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38">
    <w:name w:val="xl138"/>
    <w:basedOn w:val="Normal"/>
    <w:rsid w:val="0045205E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39">
    <w:name w:val="xl139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0">
    <w:name w:val="xl140"/>
    <w:basedOn w:val="Normal"/>
    <w:rsid w:val="004520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1">
    <w:name w:val="xl141"/>
    <w:basedOn w:val="Normal"/>
    <w:rsid w:val="0045205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2">
    <w:name w:val="xl142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3">
    <w:name w:val="xl143"/>
    <w:basedOn w:val="Normal"/>
    <w:rsid w:val="0045205E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4">
    <w:name w:val="xl144"/>
    <w:basedOn w:val="Normal"/>
    <w:rsid w:val="0045205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5">
    <w:name w:val="xl145"/>
    <w:basedOn w:val="Normal"/>
    <w:rsid w:val="004520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6">
    <w:name w:val="xl146"/>
    <w:basedOn w:val="Normal"/>
    <w:rsid w:val="0045205E"/>
    <w:pPr>
      <w:pBdr>
        <w:top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7">
    <w:name w:val="xl147"/>
    <w:basedOn w:val="Normal"/>
    <w:rsid w:val="0045205E"/>
    <w:pPr>
      <w:pBdr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8">
    <w:name w:val="xl148"/>
    <w:basedOn w:val="Normal"/>
    <w:rsid w:val="0045205E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9">
    <w:name w:val="xl149"/>
    <w:basedOn w:val="Normal"/>
    <w:rsid w:val="0045205E"/>
    <w:pPr>
      <w:pBdr>
        <w:left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50">
    <w:name w:val="xl150"/>
    <w:basedOn w:val="Normal"/>
    <w:rsid w:val="0045205E"/>
    <w:pPr>
      <w:pBdr>
        <w:left w:val="single" w:sz="12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51">
    <w:name w:val="xl151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52">
    <w:name w:val="xl152"/>
    <w:basedOn w:val="Normal"/>
    <w:rsid w:val="004520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53">
    <w:name w:val="xl153"/>
    <w:basedOn w:val="Normal"/>
    <w:rsid w:val="0045205E"/>
    <w:pPr>
      <w:pBdr>
        <w:top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54">
    <w:name w:val="xl154"/>
    <w:basedOn w:val="Normal"/>
    <w:rsid w:val="0045205E"/>
    <w:pPr>
      <w:pBdr>
        <w:top w:val="single" w:sz="8" w:space="0" w:color="auto"/>
        <w:left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55">
    <w:name w:val="xl155"/>
    <w:basedOn w:val="Normal"/>
    <w:rsid w:val="0045205E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56">
    <w:name w:val="xl156"/>
    <w:basedOn w:val="Normal"/>
    <w:rsid w:val="0045205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57">
    <w:name w:val="xl157"/>
    <w:basedOn w:val="Normal"/>
    <w:rsid w:val="0045205E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58">
    <w:name w:val="xl158"/>
    <w:basedOn w:val="Normal"/>
    <w:rsid w:val="0045205E"/>
    <w:pP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Links>
    <vt:vector size="12" baseType="variant">
      <vt:variant>
        <vt:i4>7471207</vt:i4>
      </vt:variant>
      <vt:variant>
        <vt:i4>3</vt:i4>
      </vt:variant>
      <vt:variant>
        <vt:i4>0</vt:i4>
      </vt:variant>
      <vt:variant>
        <vt:i4>5</vt:i4>
      </vt:variant>
      <vt:variant>
        <vt:lpwstr>http://www.batstateu-u.edu.ph/</vt:lpwstr>
      </vt:variant>
      <vt:variant>
        <vt:lpwstr/>
      </vt:variant>
      <vt:variant>
        <vt:i4>6225964</vt:i4>
      </vt:variant>
      <vt:variant>
        <vt:i4>0</vt:i4>
      </vt:variant>
      <vt:variant>
        <vt:i4>0</vt:i4>
      </vt:variant>
      <vt:variant>
        <vt:i4>5</vt:i4>
      </vt:variant>
      <vt:variant>
        <vt:lpwstr>mailto:president@g.batstate-u.edu.ph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Executive Director</dc:creator>
  <cp:keywords/>
  <cp:lastModifiedBy>pcuser</cp:lastModifiedBy>
  <cp:revision>26</cp:revision>
  <cp:lastPrinted>2022-06-01T06:21:00Z</cp:lastPrinted>
  <dcterms:created xsi:type="dcterms:W3CDTF">2022-12-21T06:29:00Z</dcterms:created>
  <dcterms:modified xsi:type="dcterms:W3CDTF">2023-02-09T13:32:00Z</dcterms:modified>
</cp:coreProperties>
</file>