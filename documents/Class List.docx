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8B65" w14:textId="543D05DF" w:rsidR="00F451E5" w:rsidRDefault="00F451E5" w:rsidP="00F451E5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SCHOOL</w:t>
      </w:r>
    </w:p>
    <w:p w14:paraId="4417218B" w14:textId="55700C0D" w:rsidR="00F451E5" w:rsidRDefault="00F451E5" w:rsidP="00F451E5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List</w:t>
      </w:r>
    </w:p>
    <w:p w14:paraId="7D7065A6" w14:textId="16CFDFDE" w:rsidR="00F451E5" w:rsidRDefault="00F451E5" w:rsidP="00F451E5">
      <w:pPr>
        <w:ind w:right="940"/>
        <w:jc w:val="center"/>
      </w:pPr>
      <w:r>
        <w:t>1</w:t>
      </w:r>
      <w:r w:rsidR="00806754">
        <w:rPr>
          <w:vertAlign w:val="superscript"/>
        </w:rPr>
        <w:t>st</w:t>
      </w:r>
      <w:r>
        <w:t xml:space="preserve"> Semester, A.Y. 2022 – 2023</w:t>
      </w:r>
    </w:p>
    <w:p w14:paraId="5BF887D7" w14:textId="468B2471" w:rsidR="00F451E5" w:rsidRDefault="00F451E5" w:rsidP="00F451E5">
      <w:pPr>
        <w:ind w:right="940"/>
      </w:pPr>
    </w:p>
    <w:p w14:paraId="25443BE5" w14:textId="7D176162" w:rsidR="00F451E5" w:rsidRDefault="00F451E5" w:rsidP="00F451E5">
      <w:pPr>
        <w:ind w:right="400"/>
      </w:pPr>
      <w:r w:rsidRPr="00F451E5">
        <w:rPr>
          <w:b/>
          <w:bCs/>
        </w:rPr>
        <w:t>Grade Level and Section:</w:t>
      </w:r>
      <w:r>
        <w:t xml:space="preserve"> Grade 7 Loyalty </w:t>
      </w:r>
      <w:r>
        <w:tab/>
      </w:r>
      <w:r>
        <w:tab/>
      </w:r>
      <w:r>
        <w:tab/>
      </w:r>
      <w:r>
        <w:tab/>
        <w:t xml:space="preserve">          </w:t>
      </w:r>
      <w:r w:rsidRPr="00F451E5">
        <w:rPr>
          <w:b/>
          <w:bCs/>
        </w:rPr>
        <w:t>Adviser:</w:t>
      </w:r>
      <w:r>
        <w:t xml:space="preserve"> Asst. Prof. Maria Fe M. </w:t>
      </w:r>
      <w:proofErr w:type="spellStart"/>
      <w:r>
        <w:t>Bagon</w:t>
      </w:r>
      <w:proofErr w:type="spellEnd"/>
    </w:p>
    <w:p w14:paraId="68802ABB" w14:textId="77777777" w:rsidR="00F451E5" w:rsidRDefault="00F451E5" w:rsidP="00F451E5">
      <w:pPr>
        <w:ind w:right="940"/>
      </w:pP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535"/>
        <w:gridCol w:w="1117"/>
        <w:gridCol w:w="2595"/>
        <w:gridCol w:w="1037"/>
        <w:gridCol w:w="975"/>
        <w:gridCol w:w="1416"/>
        <w:gridCol w:w="2247"/>
        <w:gridCol w:w="1093"/>
      </w:tblGrid>
      <w:tr w:rsidR="00F451E5" w:rsidRPr="00806754" w14:paraId="61BD1E50" w14:textId="7DBEFC62" w:rsidTr="00806754">
        <w:tc>
          <w:tcPr>
            <w:tcW w:w="538" w:type="dxa"/>
            <w:vAlign w:val="center"/>
          </w:tcPr>
          <w:p w14:paraId="17F429CB" w14:textId="77777777" w:rsidR="00F451E5" w:rsidRPr="00806754" w:rsidRDefault="00F451E5" w:rsidP="00F451E5">
            <w:pPr>
              <w:jc w:val="center"/>
              <w:rPr>
                <w:b/>
                <w:bCs/>
                <w:sz w:val="18"/>
                <w:szCs w:val="18"/>
              </w:rPr>
            </w:pPr>
            <w:r w:rsidRPr="00806754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154" w:type="dxa"/>
            <w:vAlign w:val="center"/>
          </w:tcPr>
          <w:p w14:paraId="0CF40CC4" w14:textId="77777777" w:rsidR="00F451E5" w:rsidRPr="00806754" w:rsidRDefault="00F451E5" w:rsidP="00F451E5">
            <w:pPr>
              <w:jc w:val="center"/>
              <w:rPr>
                <w:b/>
                <w:bCs/>
                <w:sz w:val="18"/>
                <w:szCs w:val="18"/>
              </w:rPr>
            </w:pPr>
            <w:r w:rsidRPr="00806754">
              <w:rPr>
                <w:b/>
                <w:bCs/>
                <w:sz w:val="18"/>
                <w:szCs w:val="18"/>
              </w:rPr>
              <w:t>SR-Code</w:t>
            </w:r>
          </w:p>
        </w:tc>
        <w:tc>
          <w:tcPr>
            <w:tcW w:w="2718" w:type="dxa"/>
            <w:vAlign w:val="center"/>
          </w:tcPr>
          <w:p w14:paraId="099A81A4" w14:textId="77777777" w:rsidR="00F451E5" w:rsidRPr="00806754" w:rsidRDefault="00F451E5" w:rsidP="00F451E5">
            <w:pPr>
              <w:jc w:val="center"/>
              <w:rPr>
                <w:b/>
                <w:bCs/>
                <w:sz w:val="18"/>
                <w:szCs w:val="18"/>
              </w:rPr>
            </w:pPr>
            <w:r w:rsidRPr="00806754">
              <w:rPr>
                <w:b/>
                <w:bCs/>
                <w:sz w:val="18"/>
                <w:szCs w:val="18"/>
              </w:rPr>
              <w:t>Name of Student</w:t>
            </w:r>
          </w:p>
        </w:tc>
        <w:tc>
          <w:tcPr>
            <w:tcW w:w="720" w:type="dxa"/>
            <w:vAlign w:val="center"/>
          </w:tcPr>
          <w:p w14:paraId="076C1A2B" w14:textId="77777777" w:rsidR="00F451E5" w:rsidRPr="00806754" w:rsidRDefault="00F451E5" w:rsidP="00F451E5">
            <w:pPr>
              <w:jc w:val="center"/>
              <w:rPr>
                <w:b/>
                <w:bCs/>
                <w:sz w:val="18"/>
                <w:szCs w:val="18"/>
              </w:rPr>
            </w:pPr>
            <w:r w:rsidRPr="00806754">
              <w:rPr>
                <w:b/>
                <w:bCs/>
                <w:sz w:val="18"/>
                <w:szCs w:val="18"/>
              </w:rPr>
              <w:t>Birthday</w:t>
            </w:r>
          </w:p>
        </w:tc>
        <w:tc>
          <w:tcPr>
            <w:tcW w:w="990" w:type="dxa"/>
            <w:vAlign w:val="center"/>
          </w:tcPr>
          <w:p w14:paraId="59348FD4" w14:textId="77777777" w:rsidR="00F451E5" w:rsidRPr="00806754" w:rsidRDefault="00F451E5" w:rsidP="00F451E5">
            <w:pPr>
              <w:jc w:val="center"/>
              <w:rPr>
                <w:b/>
                <w:bCs/>
                <w:sz w:val="18"/>
                <w:szCs w:val="18"/>
              </w:rPr>
            </w:pPr>
            <w:r w:rsidRPr="00806754">
              <w:rPr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1440" w:type="dxa"/>
            <w:vAlign w:val="center"/>
          </w:tcPr>
          <w:p w14:paraId="507E984C" w14:textId="1C5DDD19" w:rsidR="00F451E5" w:rsidRPr="00806754" w:rsidRDefault="00F451E5" w:rsidP="00F451E5">
            <w:pPr>
              <w:jc w:val="center"/>
              <w:rPr>
                <w:b/>
                <w:bCs/>
                <w:sz w:val="18"/>
                <w:szCs w:val="18"/>
              </w:rPr>
            </w:pPr>
            <w:r w:rsidRPr="00806754">
              <w:rPr>
                <w:b/>
                <w:bCs/>
                <w:sz w:val="18"/>
                <w:szCs w:val="18"/>
              </w:rPr>
              <w:t>Contact No.</w:t>
            </w:r>
          </w:p>
        </w:tc>
        <w:tc>
          <w:tcPr>
            <w:tcW w:w="2340" w:type="dxa"/>
            <w:vAlign w:val="center"/>
          </w:tcPr>
          <w:p w14:paraId="0CA153E5" w14:textId="766EB680" w:rsidR="00F451E5" w:rsidRPr="00806754" w:rsidRDefault="00F451E5" w:rsidP="00F451E5">
            <w:pPr>
              <w:jc w:val="center"/>
              <w:rPr>
                <w:b/>
                <w:bCs/>
                <w:sz w:val="18"/>
                <w:szCs w:val="18"/>
              </w:rPr>
            </w:pPr>
            <w:r w:rsidRPr="00806754">
              <w:rPr>
                <w:b/>
                <w:bCs/>
                <w:sz w:val="18"/>
                <w:szCs w:val="18"/>
              </w:rPr>
              <w:t>Guardian’s Name</w:t>
            </w:r>
          </w:p>
        </w:tc>
        <w:tc>
          <w:tcPr>
            <w:tcW w:w="1115" w:type="dxa"/>
            <w:vAlign w:val="center"/>
          </w:tcPr>
          <w:p w14:paraId="22E52804" w14:textId="18E1754D" w:rsidR="00F451E5" w:rsidRPr="00806754" w:rsidRDefault="00F451E5" w:rsidP="00F451E5">
            <w:pPr>
              <w:jc w:val="center"/>
              <w:rPr>
                <w:b/>
                <w:bCs/>
                <w:sz w:val="18"/>
                <w:szCs w:val="18"/>
              </w:rPr>
            </w:pPr>
            <w:r w:rsidRPr="00806754">
              <w:rPr>
                <w:b/>
                <w:bCs/>
                <w:sz w:val="18"/>
                <w:szCs w:val="18"/>
              </w:rPr>
              <w:t>Contact No.</w:t>
            </w:r>
          </w:p>
        </w:tc>
      </w:tr>
      <w:tr w:rsidR="00806754" w:rsidRPr="00806754" w14:paraId="5822F787" w14:textId="4C3CE5B6" w:rsidTr="00806754">
        <w:tc>
          <w:tcPr>
            <w:tcW w:w="538" w:type="dxa"/>
          </w:tcPr>
          <w:p w14:paraId="2F40D93A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</w:t>
            </w:r>
          </w:p>
        </w:tc>
        <w:tc>
          <w:tcPr>
            <w:tcW w:w="1154" w:type="dxa"/>
          </w:tcPr>
          <w:p w14:paraId="65DA4AB4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22-72458</w:t>
            </w:r>
          </w:p>
        </w:tc>
        <w:tc>
          <w:tcPr>
            <w:tcW w:w="2718" w:type="dxa"/>
          </w:tcPr>
          <w:p w14:paraId="0270C3EB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Abellera</w:t>
            </w:r>
            <w:proofErr w:type="spellEnd"/>
            <w:r w:rsidRPr="00806754">
              <w:rPr>
                <w:sz w:val="18"/>
                <w:szCs w:val="18"/>
              </w:rPr>
              <w:t xml:space="preserve">, </w:t>
            </w:r>
            <w:proofErr w:type="spellStart"/>
            <w:r w:rsidRPr="00806754">
              <w:rPr>
                <w:sz w:val="18"/>
                <w:szCs w:val="18"/>
              </w:rPr>
              <w:t>Lanz</w:t>
            </w:r>
            <w:proofErr w:type="spellEnd"/>
            <w:r w:rsidRPr="00806754">
              <w:rPr>
                <w:sz w:val="18"/>
                <w:szCs w:val="18"/>
              </w:rPr>
              <w:t xml:space="preserve"> Earnest R.</w:t>
            </w:r>
          </w:p>
        </w:tc>
        <w:tc>
          <w:tcPr>
            <w:tcW w:w="720" w:type="dxa"/>
          </w:tcPr>
          <w:p w14:paraId="3B18D0C2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21/09/2009</w:t>
            </w:r>
          </w:p>
        </w:tc>
        <w:tc>
          <w:tcPr>
            <w:tcW w:w="990" w:type="dxa"/>
          </w:tcPr>
          <w:p w14:paraId="420D79C5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1A055C80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9771680978</w:t>
            </w:r>
          </w:p>
        </w:tc>
        <w:tc>
          <w:tcPr>
            <w:tcW w:w="2340" w:type="dxa"/>
          </w:tcPr>
          <w:p w14:paraId="6AA6CF8E" w14:textId="483E3E88" w:rsidR="00806754" w:rsidRPr="00806754" w:rsidRDefault="00806754" w:rsidP="00806754">
            <w:pPr>
              <w:rPr>
                <w:sz w:val="16"/>
                <w:szCs w:val="16"/>
              </w:rPr>
            </w:pPr>
            <w:r w:rsidRPr="00806754">
              <w:rPr>
                <w:sz w:val="16"/>
                <w:szCs w:val="16"/>
              </w:rPr>
              <w:t>MARCELO D. BAUTISTA</w:t>
            </w:r>
          </w:p>
        </w:tc>
        <w:tc>
          <w:tcPr>
            <w:tcW w:w="1115" w:type="dxa"/>
          </w:tcPr>
          <w:p w14:paraId="5745632A" w14:textId="241C3EED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39C0FF75" w14:textId="1BFA1941" w:rsidTr="00806754">
        <w:tc>
          <w:tcPr>
            <w:tcW w:w="538" w:type="dxa"/>
          </w:tcPr>
          <w:p w14:paraId="507EEB74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</w:t>
            </w:r>
          </w:p>
        </w:tc>
        <w:tc>
          <w:tcPr>
            <w:tcW w:w="1154" w:type="dxa"/>
          </w:tcPr>
          <w:p w14:paraId="301BB32F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22-73394</w:t>
            </w:r>
          </w:p>
        </w:tc>
        <w:tc>
          <w:tcPr>
            <w:tcW w:w="2718" w:type="dxa"/>
          </w:tcPr>
          <w:p w14:paraId="31B5D716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Adlaon</w:t>
            </w:r>
            <w:proofErr w:type="spellEnd"/>
            <w:r w:rsidRPr="00806754">
              <w:rPr>
                <w:sz w:val="18"/>
                <w:szCs w:val="18"/>
              </w:rPr>
              <w:t xml:space="preserve">, </w:t>
            </w:r>
            <w:proofErr w:type="spellStart"/>
            <w:r w:rsidRPr="00806754">
              <w:rPr>
                <w:sz w:val="18"/>
                <w:szCs w:val="18"/>
              </w:rPr>
              <w:t>Alexandrie</w:t>
            </w:r>
            <w:proofErr w:type="spellEnd"/>
            <w:r w:rsidRPr="00806754">
              <w:rPr>
                <w:sz w:val="18"/>
                <w:szCs w:val="18"/>
              </w:rPr>
              <w:t xml:space="preserve"> L.</w:t>
            </w:r>
          </w:p>
        </w:tc>
        <w:tc>
          <w:tcPr>
            <w:tcW w:w="720" w:type="dxa"/>
          </w:tcPr>
          <w:p w14:paraId="280925A2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07/04/2009</w:t>
            </w:r>
          </w:p>
        </w:tc>
        <w:tc>
          <w:tcPr>
            <w:tcW w:w="990" w:type="dxa"/>
          </w:tcPr>
          <w:p w14:paraId="01F58C00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44088ECD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9296382981</w:t>
            </w:r>
          </w:p>
        </w:tc>
        <w:tc>
          <w:tcPr>
            <w:tcW w:w="2340" w:type="dxa"/>
          </w:tcPr>
          <w:p w14:paraId="5E65320D" w14:textId="702D9277" w:rsidR="00806754" w:rsidRPr="00806754" w:rsidRDefault="00806754" w:rsidP="0080675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asdf</w:t>
            </w:r>
            <w:proofErr w:type="spellEnd"/>
          </w:p>
        </w:tc>
        <w:tc>
          <w:tcPr>
            <w:tcW w:w="1115" w:type="dxa"/>
          </w:tcPr>
          <w:p w14:paraId="64A781AB" w14:textId="1C75630A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26D69A8C" w14:textId="092659A9" w:rsidTr="00806754">
        <w:tc>
          <w:tcPr>
            <w:tcW w:w="538" w:type="dxa"/>
          </w:tcPr>
          <w:p w14:paraId="3C14F16A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3</w:t>
            </w:r>
          </w:p>
        </w:tc>
        <w:tc>
          <w:tcPr>
            <w:tcW w:w="1154" w:type="dxa"/>
          </w:tcPr>
          <w:p w14:paraId="0A7E350B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22-79209</w:t>
            </w:r>
          </w:p>
        </w:tc>
        <w:tc>
          <w:tcPr>
            <w:tcW w:w="2718" w:type="dxa"/>
          </w:tcPr>
          <w:p w14:paraId="26C5B00E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Alberto, Janzen D.</w:t>
            </w:r>
          </w:p>
        </w:tc>
        <w:tc>
          <w:tcPr>
            <w:tcW w:w="720" w:type="dxa"/>
          </w:tcPr>
          <w:p w14:paraId="08FFC063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15/03/2008</w:t>
            </w:r>
          </w:p>
        </w:tc>
        <w:tc>
          <w:tcPr>
            <w:tcW w:w="990" w:type="dxa"/>
          </w:tcPr>
          <w:p w14:paraId="56844B63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2C4D025D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9560145281</w:t>
            </w:r>
          </w:p>
        </w:tc>
        <w:tc>
          <w:tcPr>
            <w:tcW w:w="2340" w:type="dxa"/>
          </w:tcPr>
          <w:p w14:paraId="43652145" w14:textId="534A62A9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Yoshiya</w:t>
            </w:r>
            <w:proofErr w:type="spellEnd"/>
            <w:r w:rsidRPr="00806754">
              <w:rPr>
                <w:sz w:val="18"/>
                <w:szCs w:val="18"/>
              </w:rPr>
              <w:t xml:space="preserve"> Matsumoto</w:t>
            </w:r>
          </w:p>
        </w:tc>
        <w:tc>
          <w:tcPr>
            <w:tcW w:w="1115" w:type="dxa"/>
          </w:tcPr>
          <w:p w14:paraId="1F4A6863" w14:textId="6B3DF822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4815530F" w14:textId="04935617" w:rsidTr="00806754">
        <w:tc>
          <w:tcPr>
            <w:tcW w:w="538" w:type="dxa"/>
          </w:tcPr>
          <w:p w14:paraId="11F3BA30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4</w:t>
            </w:r>
          </w:p>
        </w:tc>
        <w:tc>
          <w:tcPr>
            <w:tcW w:w="1154" w:type="dxa"/>
          </w:tcPr>
          <w:p w14:paraId="4E3A884C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22-76569</w:t>
            </w:r>
          </w:p>
        </w:tc>
        <w:tc>
          <w:tcPr>
            <w:tcW w:w="2718" w:type="dxa"/>
          </w:tcPr>
          <w:p w14:paraId="368BA2AD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Alcantara, Matt Daniel A. </w:t>
            </w:r>
          </w:p>
        </w:tc>
        <w:tc>
          <w:tcPr>
            <w:tcW w:w="720" w:type="dxa"/>
          </w:tcPr>
          <w:p w14:paraId="25ECA33C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02/08/2009</w:t>
            </w:r>
          </w:p>
        </w:tc>
        <w:tc>
          <w:tcPr>
            <w:tcW w:w="990" w:type="dxa"/>
          </w:tcPr>
          <w:p w14:paraId="023F0D37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47EAB758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9152789334</w:t>
            </w:r>
          </w:p>
        </w:tc>
        <w:tc>
          <w:tcPr>
            <w:tcW w:w="2340" w:type="dxa"/>
          </w:tcPr>
          <w:p w14:paraId="14F9008B" w14:textId="67B7DCF6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Renato R. Mallorca</w:t>
            </w:r>
          </w:p>
        </w:tc>
        <w:tc>
          <w:tcPr>
            <w:tcW w:w="1115" w:type="dxa"/>
          </w:tcPr>
          <w:p w14:paraId="235A65B5" w14:textId="19BA23B8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3E031FDD" w14:textId="5DFC90D1" w:rsidTr="00806754">
        <w:tc>
          <w:tcPr>
            <w:tcW w:w="538" w:type="dxa"/>
          </w:tcPr>
          <w:p w14:paraId="75203B1E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5</w:t>
            </w:r>
          </w:p>
        </w:tc>
        <w:tc>
          <w:tcPr>
            <w:tcW w:w="1154" w:type="dxa"/>
          </w:tcPr>
          <w:p w14:paraId="7088D17A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22-72786</w:t>
            </w:r>
          </w:p>
        </w:tc>
        <w:tc>
          <w:tcPr>
            <w:tcW w:w="2718" w:type="dxa"/>
          </w:tcPr>
          <w:p w14:paraId="4BD91E98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Andaya, James Matthew V.</w:t>
            </w:r>
          </w:p>
        </w:tc>
        <w:tc>
          <w:tcPr>
            <w:tcW w:w="720" w:type="dxa"/>
          </w:tcPr>
          <w:p w14:paraId="63778F00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10/07/2009</w:t>
            </w:r>
          </w:p>
        </w:tc>
        <w:tc>
          <w:tcPr>
            <w:tcW w:w="990" w:type="dxa"/>
          </w:tcPr>
          <w:p w14:paraId="7CB5CE69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65BC830F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9296994436</w:t>
            </w:r>
          </w:p>
        </w:tc>
        <w:tc>
          <w:tcPr>
            <w:tcW w:w="2340" w:type="dxa"/>
          </w:tcPr>
          <w:p w14:paraId="405AC58E" w14:textId="13A4B4F8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Marlon R. </w:t>
            </w:r>
            <w:proofErr w:type="spellStart"/>
            <w:r w:rsidRPr="00806754">
              <w:rPr>
                <w:sz w:val="18"/>
                <w:szCs w:val="18"/>
              </w:rPr>
              <w:t>Corpuz</w:t>
            </w:r>
            <w:proofErr w:type="spellEnd"/>
          </w:p>
        </w:tc>
        <w:tc>
          <w:tcPr>
            <w:tcW w:w="1115" w:type="dxa"/>
          </w:tcPr>
          <w:p w14:paraId="3D4C8761" w14:textId="2F969EE7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0D542445" w14:textId="3BF26BD4" w:rsidTr="00806754">
        <w:tc>
          <w:tcPr>
            <w:tcW w:w="538" w:type="dxa"/>
          </w:tcPr>
          <w:p w14:paraId="18EA495D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6</w:t>
            </w:r>
          </w:p>
        </w:tc>
        <w:tc>
          <w:tcPr>
            <w:tcW w:w="1154" w:type="dxa"/>
          </w:tcPr>
          <w:p w14:paraId="6F0D33B9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22-71359</w:t>
            </w:r>
          </w:p>
        </w:tc>
        <w:tc>
          <w:tcPr>
            <w:tcW w:w="2718" w:type="dxa"/>
          </w:tcPr>
          <w:p w14:paraId="68863039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Andino</w:t>
            </w:r>
            <w:proofErr w:type="spellEnd"/>
            <w:r w:rsidRPr="00806754">
              <w:rPr>
                <w:sz w:val="18"/>
                <w:szCs w:val="18"/>
              </w:rPr>
              <w:t xml:space="preserve">, Lance </w:t>
            </w:r>
            <w:proofErr w:type="spellStart"/>
            <w:r w:rsidRPr="00806754">
              <w:rPr>
                <w:sz w:val="18"/>
                <w:szCs w:val="18"/>
              </w:rPr>
              <w:t>Laymar</w:t>
            </w:r>
            <w:proofErr w:type="spellEnd"/>
            <w:r w:rsidRPr="00806754">
              <w:rPr>
                <w:sz w:val="18"/>
                <w:szCs w:val="18"/>
              </w:rPr>
              <w:t xml:space="preserve"> N.</w:t>
            </w:r>
          </w:p>
        </w:tc>
        <w:tc>
          <w:tcPr>
            <w:tcW w:w="720" w:type="dxa"/>
          </w:tcPr>
          <w:p w14:paraId="7EF4E9D2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06/11/2018</w:t>
            </w:r>
          </w:p>
        </w:tc>
        <w:tc>
          <w:tcPr>
            <w:tcW w:w="990" w:type="dxa"/>
          </w:tcPr>
          <w:p w14:paraId="14BB2BCE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6B8C43E4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9057011169</w:t>
            </w:r>
          </w:p>
        </w:tc>
        <w:tc>
          <w:tcPr>
            <w:tcW w:w="2340" w:type="dxa"/>
          </w:tcPr>
          <w:p w14:paraId="0DCB4983" w14:textId="30BF3B4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Arnold</w:t>
            </w:r>
          </w:p>
        </w:tc>
        <w:tc>
          <w:tcPr>
            <w:tcW w:w="1115" w:type="dxa"/>
          </w:tcPr>
          <w:p w14:paraId="5E1F8AD1" w14:textId="7559B6EB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62E73B01" w14:textId="7B1D55DB" w:rsidTr="00806754">
        <w:tc>
          <w:tcPr>
            <w:tcW w:w="538" w:type="dxa"/>
          </w:tcPr>
          <w:p w14:paraId="7000183F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7</w:t>
            </w:r>
          </w:p>
        </w:tc>
        <w:tc>
          <w:tcPr>
            <w:tcW w:w="1154" w:type="dxa"/>
          </w:tcPr>
          <w:p w14:paraId="4EAF1708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22-74047</w:t>
            </w:r>
          </w:p>
        </w:tc>
        <w:tc>
          <w:tcPr>
            <w:tcW w:w="2718" w:type="dxa"/>
          </w:tcPr>
          <w:p w14:paraId="2E136859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Alcantara, Matt Daniel A. </w:t>
            </w:r>
          </w:p>
        </w:tc>
        <w:tc>
          <w:tcPr>
            <w:tcW w:w="720" w:type="dxa"/>
          </w:tcPr>
          <w:p w14:paraId="3996DB06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30/11/2008</w:t>
            </w:r>
          </w:p>
        </w:tc>
        <w:tc>
          <w:tcPr>
            <w:tcW w:w="990" w:type="dxa"/>
          </w:tcPr>
          <w:p w14:paraId="6B5D53F6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766AFBF3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9556188355</w:t>
            </w:r>
          </w:p>
        </w:tc>
        <w:tc>
          <w:tcPr>
            <w:tcW w:w="2340" w:type="dxa"/>
          </w:tcPr>
          <w:p w14:paraId="26126BA3" w14:textId="3351DA93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Regino</w:t>
            </w:r>
            <w:proofErr w:type="spellEnd"/>
            <w:r w:rsidRPr="00806754">
              <w:rPr>
                <w:sz w:val="18"/>
                <w:szCs w:val="18"/>
              </w:rPr>
              <w:t xml:space="preserve"> D. De Torres</w:t>
            </w:r>
          </w:p>
        </w:tc>
        <w:tc>
          <w:tcPr>
            <w:tcW w:w="1115" w:type="dxa"/>
          </w:tcPr>
          <w:p w14:paraId="2F739BE9" w14:textId="4ACFEF0C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26E0E811" w14:textId="0130FC1C" w:rsidTr="00806754">
        <w:tc>
          <w:tcPr>
            <w:tcW w:w="538" w:type="dxa"/>
          </w:tcPr>
          <w:p w14:paraId="5BCF7DD9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8</w:t>
            </w:r>
          </w:p>
        </w:tc>
        <w:tc>
          <w:tcPr>
            <w:tcW w:w="1154" w:type="dxa"/>
          </w:tcPr>
          <w:p w14:paraId="421BE651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22-71361</w:t>
            </w:r>
          </w:p>
        </w:tc>
        <w:tc>
          <w:tcPr>
            <w:tcW w:w="2718" w:type="dxa"/>
          </w:tcPr>
          <w:p w14:paraId="435F8E43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Apostol, </w:t>
            </w:r>
            <w:proofErr w:type="spellStart"/>
            <w:r w:rsidRPr="00806754">
              <w:rPr>
                <w:sz w:val="18"/>
                <w:szCs w:val="18"/>
              </w:rPr>
              <w:t>Cyle</w:t>
            </w:r>
            <w:proofErr w:type="spellEnd"/>
            <w:r w:rsidRPr="00806754">
              <w:rPr>
                <w:sz w:val="18"/>
                <w:szCs w:val="18"/>
              </w:rPr>
              <w:t xml:space="preserve"> James E.</w:t>
            </w:r>
          </w:p>
        </w:tc>
        <w:tc>
          <w:tcPr>
            <w:tcW w:w="720" w:type="dxa"/>
          </w:tcPr>
          <w:p w14:paraId="43E17C34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18/04/2009</w:t>
            </w:r>
          </w:p>
        </w:tc>
        <w:tc>
          <w:tcPr>
            <w:tcW w:w="990" w:type="dxa"/>
          </w:tcPr>
          <w:p w14:paraId="3C66A4E4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48D09C0A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9175248741</w:t>
            </w:r>
          </w:p>
        </w:tc>
        <w:tc>
          <w:tcPr>
            <w:tcW w:w="2340" w:type="dxa"/>
          </w:tcPr>
          <w:p w14:paraId="52147EB5" w14:textId="663B13B0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Blane Blas </w:t>
            </w:r>
            <w:proofErr w:type="spellStart"/>
            <w:r w:rsidRPr="00806754">
              <w:rPr>
                <w:sz w:val="18"/>
                <w:szCs w:val="18"/>
              </w:rPr>
              <w:t>Asistin</w:t>
            </w:r>
            <w:proofErr w:type="spellEnd"/>
          </w:p>
        </w:tc>
        <w:tc>
          <w:tcPr>
            <w:tcW w:w="1115" w:type="dxa"/>
          </w:tcPr>
          <w:p w14:paraId="4F447611" w14:textId="2BB8229C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23DA8604" w14:textId="1072575A" w:rsidTr="00806754">
        <w:tc>
          <w:tcPr>
            <w:tcW w:w="538" w:type="dxa"/>
          </w:tcPr>
          <w:p w14:paraId="1D339AE9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</w:t>
            </w:r>
          </w:p>
        </w:tc>
        <w:tc>
          <w:tcPr>
            <w:tcW w:w="1154" w:type="dxa"/>
          </w:tcPr>
          <w:p w14:paraId="5FCAA21A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22-71426</w:t>
            </w:r>
          </w:p>
        </w:tc>
        <w:tc>
          <w:tcPr>
            <w:tcW w:w="2718" w:type="dxa"/>
          </w:tcPr>
          <w:p w14:paraId="7BB9A7E4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Atie</w:t>
            </w:r>
            <w:proofErr w:type="spellEnd"/>
            <w:r w:rsidRPr="00806754">
              <w:rPr>
                <w:sz w:val="18"/>
                <w:szCs w:val="18"/>
              </w:rPr>
              <w:t>, John Simon U.</w:t>
            </w:r>
          </w:p>
        </w:tc>
        <w:tc>
          <w:tcPr>
            <w:tcW w:w="720" w:type="dxa"/>
          </w:tcPr>
          <w:p w14:paraId="1C6ADDFA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15/06/2008</w:t>
            </w:r>
          </w:p>
        </w:tc>
        <w:tc>
          <w:tcPr>
            <w:tcW w:w="990" w:type="dxa"/>
          </w:tcPr>
          <w:p w14:paraId="4AD274F2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06DD3971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9971840377</w:t>
            </w:r>
          </w:p>
        </w:tc>
        <w:tc>
          <w:tcPr>
            <w:tcW w:w="2340" w:type="dxa"/>
          </w:tcPr>
          <w:p w14:paraId="7C54808B" w14:textId="036F426C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BENJIE S. VIDAL</w:t>
            </w:r>
          </w:p>
        </w:tc>
        <w:tc>
          <w:tcPr>
            <w:tcW w:w="1115" w:type="dxa"/>
          </w:tcPr>
          <w:p w14:paraId="0D8DC93A" w14:textId="774DBCE4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4F6A0B0B" w14:textId="136D6C06" w:rsidTr="00806754">
        <w:tc>
          <w:tcPr>
            <w:tcW w:w="538" w:type="dxa"/>
          </w:tcPr>
          <w:p w14:paraId="1154020D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10</w:t>
            </w:r>
          </w:p>
        </w:tc>
        <w:tc>
          <w:tcPr>
            <w:tcW w:w="1154" w:type="dxa"/>
          </w:tcPr>
          <w:p w14:paraId="5EDF61D8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22-72988</w:t>
            </w:r>
          </w:p>
        </w:tc>
        <w:tc>
          <w:tcPr>
            <w:tcW w:w="2718" w:type="dxa"/>
          </w:tcPr>
          <w:p w14:paraId="3AB9935B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Bagon</w:t>
            </w:r>
            <w:proofErr w:type="spellEnd"/>
            <w:r w:rsidRPr="00806754">
              <w:rPr>
                <w:sz w:val="18"/>
                <w:szCs w:val="18"/>
              </w:rPr>
              <w:t xml:space="preserve">, Jon </w:t>
            </w:r>
            <w:proofErr w:type="spellStart"/>
            <w:r w:rsidRPr="00806754">
              <w:rPr>
                <w:sz w:val="18"/>
                <w:szCs w:val="18"/>
              </w:rPr>
              <w:t>Danrick</w:t>
            </w:r>
            <w:proofErr w:type="spellEnd"/>
            <w:r w:rsidRPr="00806754">
              <w:rPr>
                <w:sz w:val="18"/>
                <w:szCs w:val="18"/>
              </w:rPr>
              <w:t xml:space="preserve"> R.</w:t>
            </w:r>
          </w:p>
        </w:tc>
        <w:tc>
          <w:tcPr>
            <w:tcW w:w="720" w:type="dxa"/>
          </w:tcPr>
          <w:p w14:paraId="7C56D582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05/05/2009</w:t>
            </w:r>
          </w:p>
        </w:tc>
        <w:tc>
          <w:tcPr>
            <w:tcW w:w="990" w:type="dxa"/>
          </w:tcPr>
          <w:p w14:paraId="2A49D90F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6E18DF9A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9652105822</w:t>
            </w:r>
          </w:p>
        </w:tc>
        <w:tc>
          <w:tcPr>
            <w:tcW w:w="2340" w:type="dxa"/>
          </w:tcPr>
          <w:p w14:paraId="7BF33215" w14:textId="5E53E9E5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Arsenio B. </w:t>
            </w:r>
            <w:proofErr w:type="spellStart"/>
            <w:r w:rsidRPr="00806754">
              <w:rPr>
                <w:sz w:val="18"/>
                <w:szCs w:val="18"/>
              </w:rPr>
              <w:t>Balingit</w:t>
            </w:r>
            <w:proofErr w:type="spellEnd"/>
          </w:p>
        </w:tc>
        <w:tc>
          <w:tcPr>
            <w:tcW w:w="1115" w:type="dxa"/>
          </w:tcPr>
          <w:p w14:paraId="67D5CD43" w14:textId="50D44F4E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750FA90E" w14:textId="10306E31" w:rsidTr="00806754">
        <w:tc>
          <w:tcPr>
            <w:tcW w:w="538" w:type="dxa"/>
          </w:tcPr>
          <w:p w14:paraId="32368EB9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11</w:t>
            </w:r>
          </w:p>
        </w:tc>
        <w:tc>
          <w:tcPr>
            <w:tcW w:w="1154" w:type="dxa"/>
          </w:tcPr>
          <w:p w14:paraId="720E0DFF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22-73001</w:t>
            </w:r>
          </w:p>
        </w:tc>
        <w:tc>
          <w:tcPr>
            <w:tcW w:w="2718" w:type="dxa"/>
          </w:tcPr>
          <w:p w14:paraId="203BD1B8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Balaquiot</w:t>
            </w:r>
            <w:proofErr w:type="spellEnd"/>
            <w:r w:rsidRPr="00806754">
              <w:rPr>
                <w:sz w:val="18"/>
                <w:szCs w:val="18"/>
              </w:rPr>
              <w:t xml:space="preserve">, Darrin </w:t>
            </w:r>
            <w:proofErr w:type="spellStart"/>
            <w:r w:rsidRPr="00806754">
              <w:rPr>
                <w:sz w:val="18"/>
                <w:szCs w:val="18"/>
              </w:rPr>
              <w:t>Dhoi</w:t>
            </w:r>
            <w:proofErr w:type="spellEnd"/>
            <w:r w:rsidRPr="00806754">
              <w:rPr>
                <w:sz w:val="18"/>
                <w:szCs w:val="18"/>
              </w:rPr>
              <w:t xml:space="preserve"> M.</w:t>
            </w:r>
          </w:p>
        </w:tc>
        <w:tc>
          <w:tcPr>
            <w:tcW w:w="720" w:type="dxa"/>
          </w:tcPr>
          <w:p w14:paraId="31E950D8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28/01/2009</w:t>
            </w:r>
          </w:p>
        </w:tc>
        <w:tc>
          <w:tcPr>
            <w:tcW w:w="990" w:type="dxa"/>
          </w:tcPr>
          <w:p w14:paraId="5ECF2F81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4D5E5B2D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9178532628</w:t>
            </w:r>
          </w:p>
        </w:tc>
        <w:tc>
          <w:tcPr>
            <w:tcW w:w="2340" w:type="dxa"/>
          </w:tcPr>
          <w:p w14:paraId="00D7968B" w14:textId="5440ED0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Gary A. Sevilla</w:t>
            </w:r>
          </w:p>
        </w:tc>
        <w:tc>
          <w:tcPr>
            <w:tcW w:w="1115" w:type="dxa"/>
          </w:tcPr>
          <w:p w14:paraId="2D000207" w14:textId="3BD54C29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035259E3" w14:textId="745A912B" w:rsidTr="00806754">
        <w:tc>
          <w:tcPr>
            <w:tcW w:w="538" w:type="dxa"/>
          </w:tcPr>
          <w:p w14:paraId="74D5681B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12</w:t>
            </w:r>
          </w:p>
        </w:tc>
        <w:tc>
          <w:tcPr>
            <w:tcW w:w="1154" w:type="dxa"/>
          </w:tcPr>
          <w:p w14:paraId="3A07D4E9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22-72647</w:t>
            </w:r>
          </w:p>
        </w:tc>
        <w:tc>
          <w:tcPr>
            <w:tcW w:w="2718" w:type="dxa"/>
          </w:tcPr>
          <w:p w14:paraId="597FC749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Bautista, Marie Louise C.</w:t>
            </w:r>
          </w:p>
        </w:tc>
        <w:tc>
          <w:tcPr>
            <w:tcW w:w="720" w:type="dxa"/>
          </w:tcPr>
          <w:p w14:paraId="160D10CA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05/11/2008</w:t>
            </w:r>
          </w:p>
        </w:tc>
        <w:tc>
          <w:tcPr>
            <w:tcW w:w="990" w:type="dxa"/>
          </w:tcPr>
          <w:p w14:paraId="0E49E3FC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Female</w:t>
            </w:r>
          </w:p>
        </w:tc>
        <w:tc>
          <w:tcPr>
            <w:tcW w:w="1440" w:type="dxa"/>
          </w:tcPr>
          <w:p w14:paraId="43BC02C7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9179197582</w:t>
            </w:r>
          </w:p>
        </w:tc>
        <w:tc>
          <w:tcPr>
            <w:tcW w:w="2340" w:type="dxa"/>
          </w:tcPr>
          <w:p w14:paraId="2B36AC9C" w14:textId="59D2028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Paul R. Parilla</w:t>
            </w:r>
          </w:p>
        </w:tc>
        <w:tc>
          <w:tcPr>
            <w:tcW w:w="1115" w:type="dxa"/>
          </w:tcPr>
          <w:p w14:paraId="51801B87" w14:textId="69B6F735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77E9FF12" w14:textId="3AACDC17" w:rsidTr="00806754">
        <w:tc>
          <w:tcPr>
            <w:tcW w:w="538" w:type="dxa"/>
          </w:tcPr>
          <w:p w14:paraId="094F14D0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13</w:t>
            </w:r>
          </w:p>
        </w:tc>
        <w:tc>
          <w:tcPr>
            <w:tcW w:w="1154" w:type="dxa"/>
          </w:tcPr>
          <w:p w14:paraId="39DE1DA5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22-77058</w:t>
            </w:r>
          </w:p>
        </w:tc>
        <w:tc>
          <w:tcPr>
            <w:tcW w:w="2718" w:type="dxa"/>
          </w:tcPr>
          <w:p w14:paraId="1924289D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Cabingan</w:t>
            </w:r>
            <w:proofErr w:type="spellEnd"/>
            <w:r w:rsidRPr="00806754">
              <w:rPr>
                <w:sz w:val="18"/>
                <w:szCs w:val="18"/>
              </w:rPr>
              <w:t>, Herzl Simon L.</w:t>
            </w:r>
          </w:p>
        </w:tc>
        <w:tc>
          <w:tcPr>
            <w:tcW w:w="720" w:type="dxa"/>
          </w:tcPr>
          <w:p w14:paraId="1B36C5E3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03/01/2009</w:t>
            </w:r>
          </w:p>
        </w:tc>
        <w:tc>
          <w:tcPr>
            <w:tcW w:w="990" w:type="dxa"/>
          </w:tcPr>
          <w:p w14:paraId="1F524772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328B99CF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9632097213</w:t>
            </w:r>
          </w:p>
        </w:tc>
        <w:tc>
          <w:tcPr>
            <w:tcW w:w="2340" w:type="dxa"/>
          </w:tcPr>
          <w:p w14:paraId="73A3F5BB" w14:textId="68B7DED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Emerson R. </w:t>
            </w:r>
            <w:proofErr w:type="spellStart"/>
            <w:r w:rsidRPr="00806754">
              <w:rPr>
                <w:sz w:val="18"/>
                <w:szCs w:val="18"/>
              </w:rPr>
              <w:t>Tesalona</w:t>
            </w:r>
            <w:proofErr w:type="spellEnd"/>
          </w:p>
        </w:tc>
        <w:tc>
          <w:tcPr>
            <w:tcW w:w="1115" w:type="dxa"/>
          </w:tcPr>
          <w:p w14:paraId="1484343A" w14:textId="6B88A161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7488CCD9" w14:textId="2ED44EB1" w:rsidTr="00806754">
        <w:tc>
          <w:tcPr>
            <w:tcW w:w="538" w:type="dxa"/>
          </w:tcPr>
          <w:p w14:paraId="66EB3DFD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14</w:t>
            </w:r>
          </w:p>
        </w:tc>
        <w:tc>
          <w:tcPr>
            <w:tcW w:w="1154" w:type="dxa"/>
          </w:tcPr>
          <w:p w14:paraId="69B5F4D7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22-79266</w:t>
            </w:r>
          </w:p>
        </w:tc>
        <w:tc>
          <w:tcPr>
            <w:tcW w:w="2718" w:type="dxa"/>
          </w:tcPr>
          <w:p w14:paraId="047EC575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Casilihan</w:t>
            </w:r>
            <w:proofErr w:type="spellEnd"/>
            <w:r w:rsidRPr="00806754">
              <w:rPr>
                <w:sz w:val="18"/>
                <w:szCs w:val="18"/>
              </w:rPr>
              <w:t xml:space="preserve">, Prince </w:t>
            </w:r>
            <w:proofErr w:type="spellStart"/>
            <w:r w:rsidRPr="00806754">
              <w:rPr>
                <w:sz w:val="18"/>
                <w:szCs w:val="18"/>
              </w:rPr>
              <w:t>Ardrin</w:t>
            </w:r>
            <w:proofErr w:type="spellEnd"/>
            <w:r w:rsidRPr="00806754">
              <w:rPr>
                <w:sz w:val="18"/>
                <w:szCs w:val="18"/>
              </w:rPr>
              <w:t xml:space="preserve"> D.</w:t>
            </w:r>
          </w:p>
        </w:tc>
        <w:tc>
          <w:tcPr>
            <w:tcW w:w="720" w:type="dxa"/>
          </w:tcPr>
          <w:p w14:paraId="0E69DBD2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03/09/2009</w:t>
            </w:r>
          </w:p>
        </w:tc>
        <w:tc>
          <w:tcPr>
            <w:tcW w:w="990" w:type="dxa"/>
          </w:tcPr>
          <w:p w14:paraId="0E22B141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63F6B34C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9276895021</w:t>
            </w:r>
          </w:p>
        </w:tc>
        <w:tc>
          <w:tcPr>
            <w:tcW w:w="2340" w:type="dxa"/>
          </w:tcPr>
          <w:p w14:paraId="2E57CB0E" w14:textId="70ECCA39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Arnedo</w:t>
            </w:r>
            <w:proofErr w:type="spellEnd"/>
            <w:r w:rsidRPr="00806754">
              <w:rPr>
                <w:sz w:val="18"/>
                <w:szCs w:val="18"/>
              </w:rPr>
              <w:t xml:space="preserve"> V. Mendoza</w:t>
            </w:r>
          </w:p>
        </w:tc>
        <w:tc>
          <w:tcPr>
            <w:tcW w:w="1115" w:type="dxa"/>
          </w:tcPr>
          <w:p w14:paraId="21DBA9EE" w14:textId="7416EB8F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493F9D2F" w14:textId="0312C9D6" w:rsidTr="00806754">
        <w:tc>
          <w:tcPr>
            <w:tcW w:w="538" w:type="dxa"/>
          </w:tcPr>
          <w:p w14:paraId="3F279B57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15</w:t>
            </w:r>
          </w:p>
        </w:tc>
        <w:tc>
          <w:tcPr>
            <w:tcW w:w="1154" w:type="dxa"/>
          </w:tcPr>
          <w:p w14:paraId="6D7F31D8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22-73561</w:t>
            </w:r>
          </w:p>
        </w:tc>
        <w:tc>
          <w:tcPr>
            <w:tcW w:w="2718" w:type="dxa"/>
          </w:tcPr>
          <w:p w14:paraId="43A8121F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Castillo, </w:t>
            </w:r>
            <w:proofErr w:type="spellStart"/>
            <w:r w:rsidRPr="00806754">
              <w:rPr>
                <w:sz w:val="18"/>
                <w:szCs w:val="18"/>
              </w:rPr>
              <w:t>Ronn</w:t>
            </w:r>
            <w:proofErr w:type="spellEnd"/>
            <w:r w:rsidRPr="00806754">
              <w:rPr>
                <w:sz w:val="18"/>
                <w:szCs w:val="18"/>
              </w:rPr>
              <w:t xml:space="preserve"> Aidan V.</w:t>
            </w:r>
          </w:p>
        </w:tc>
        <w:tc>
          <w:tcPr>
            <w:tcW w:w="720" w:type="dxa"/>
          </w:tcPr>
          <w:p w14:paraId="21CC0369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10/12/2008</w:t>
            </w:r>
          </w:p>
        </w:tc>
        <w:tc>
          <w:tcPr>
            <w:tcW w:w="990" w:type="dxa"/>
          </w:tcPr>
          <w:p w14:paraId="2AAB85F3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113E749A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9065174975</w:t>
            </w:r>
          </w:p>
        </w:tc>
        <w:tc>
          <w:tcPr>
            <w:tcW w:w="2340" w:type="dxa"/>
          </w:tcPr>
          <w:p w14:paraId="4EA2B66D" w14:textId="4716F108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Joey </w:t>
            </w:r>
            <w:proofErr w:type="spellStart"/>
            <w:r w:rsidRPr="00806754">
              <w:rPr>
                <w:sz w:val="18"/>
                <w:szCs w:val="18"/>
              </w:rPr>
              <w:t>Samonteza</w:t>
            </w:r>
            <w:proofErr w:type="spellEnd"/>
          </w:p>
        </w:tc>
        <w:tc>
          <w:tcPr>
            <w:tcW w:w="1115" w:type="dxa"/>
          </w:tcPr>
          <w:p w14:paraId="02D5B6F7" w14:textId="7915A688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6AE2BB20" w14:textId="5BD8D941" w:rsidTr="00806754">
        <w:tc>
          <w:tcPr>
            <w:tcW w:w="538" w:type="dxa"/>
          </w:tcPr>
          <w:p w14:paraId="287E0033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16</w:t>
            </w:r>
          </w:p>
        </w:tc>
        <w:tc>
          <w:tcPr>
            <w:tcW w:w="1154" w:type="dxa"/>
          </w:tcPr>
          <w:p w14:paraId="04DA5C21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22-71191</w:t>
            </w:r>
          </w:p>
        </w:tc>
        <w:tc>
          <w:tcPr>
            <w:tcW w:w="2718" w:type="dxa"/>
          </w:tcPr>
          <w:p w14:paraId="480D08EC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Cebeda</w:t>
            </w:r>
            <w:proofErr w:type="spellEnd"/>
            <w:r w:rsidRPr="00806754">
              <w:rPr>
                <w:sz w:val="18"/>
                <w:szCs w:val="18"/>
              </w:rPr>
              <w:t xml:space="preserve">, </w:t>
            </w:r>
            <w:proofErr w:type="spellStart"/>
            <w:r w:rsidRPr="00806754">
              <w:rPr>
                <w:sz w:val="18"/>
                <w:szCs w:val="18"/>
              </w:rPr>
              <w:t>Edrei</w:t>
            </w:r>
            <w:proofErr w:type="spellEnd"/>
            <w:r w:rsidRPr="00806754">
              <w:rPr>
                <w:sz w:val="18"/>
                <w:szCs w:val="18"/>
              </w:rPr>
              <w:t xml:space="preserve"> Elis C.</w:t>
            </w:r>
          </w:p>
        </w:tc>
        <w:tc>
          <w:tcPr>
            <w:tcW w:w="720" w:type="dxa"/>
          </w:tcPr>
          <w:p w14:paraId="371C22A5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02/05/2009</w:t>
            </w:r>
          </w:p>
        </w:tc>
        <w:tc>
          <w:tcPr>
            <w:tcW w:w="990" w:type="dxa"/>
          </w:tcPr>
          <w:p w14:paraId="4D69F6C5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752CD3CE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9454212244</w:t>
            </w:r>
          </w:p>
        </w:tc>
        <w:tc>
          <w:tcPr>
            <w:tcW w:w="2340" w:type="dxa"/>
          </w:tcPr>
          <w:p w14:paraId="73A7FE26" w14:textId="5629915A" w:rsidR="00806754" w:rsidRPr="00806754" w:rsidRDefault="00806754" w:rsidP="00806754">
            <w:pPr>
              <w:rPr>
                <w:sz w:val="16"/>
                <w:szCs w:val="16"/>
              </w:rPr>
            </w:pPr>
            <w:r w:rsidRPr="00806754">
              <w:rPr>
                <w:sz w:val="16"/>
                <w:szCs w:val="16"/>
              </w:rPr>
              <w:t>ERIC FERRER GUEVARRA</w:t>
            </w:r>
          </w:p>
        </w:tc>
        <w:tc>
          <w:tcPr>
            <w:tcW w:w="1115" w:type="dxa"/>
          </w:tcPr>
          <w:p w14:paraId="291373F1" w14:textId="533D59B9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6BF86B0E" w14:textId="6A53B4DF" w:rsidTr="00806754">
        <w:tc>
          <w:tcPr>
            <w:tcW w:w="538" w:type="dxa"/>
          </w:tcPr>
          <w:p w14:paraId="1731BDD4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17</w:t>
            </w:r>
          </w:p>
        </w:tc>
        <w:tc>
          <w:tcPr>
            <w:tcW w:w="1154" w:type="dxa"/>
          </w:tcPr>
          <w:p w14:paraId="6A4C3A84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22-77790</w:t>
            </w:r>
          </w:p>
        </w:tc>
        <w:tc>
          <w:tcPr>
            <w:tcW w:w="2718" w:type="dxa"/>
          </w:tcPr>
          <w:p w14:paraId="096DC541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Concepcion Jr., Juan Antonio L.</w:t>
            </w:r>
          </w:p>
        </w:tc>
        <w:tc>
          <w:tcPr>
            <w:tcW w:w="720" w:type="dxa"/>
          </w:tcPr>
          <w:p w14:paraId="53350649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28/12/2008</w:t>
            </w:r>
          </w:p>
        </w:tc>
        <w:tc>
          <w:tcPr>
            <w:tcW w:w="990" w:type="dxa"/>
          </w:tcPr>
          <w:p w14:paraId="343EF6C9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6E8E55CF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9974650192</w:t>
            </w:r>
          </w:p>
        </w:tc>
        <w:tc>
          <w:tcPr>
            <w:tcW w:w="2340" w:type="dxa"/>
          </w:tcPr>
          <w:p w14:paraId="0B12A01F" w14:textId="13BA148C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Tomasito</w:t>
            </w:r>
            <w:proofErr w:type="spellEnd"/>
            <w:r w:rsidRPr="00806754">
              <w:rPr>
                <w:sz w:val="18"/>
                <w:szCs w:val="18"/>
              </w:rPr>
              <w:t xml:space="preserve"> </w:t>
            </w:r>
            <w:proofErr w:type="spellStart"/>
            <w:r w:rsidRPr="00806754">
              <w:rPr>
                <w:sz w:val="18"/>
                <w:szCs w:val="18"/>
              </w:rPr>
              <w:t>Capuno</w:t>
            </w:r>
            <w:proofErr w:type="spellEnd"/>
            <w:r w:rsidRPr="00806754">
              <w:rPr>
                <w:sz w:val="18"/>
                <w:szCs w:val="18"/>
              </w:rPr>
              <w:t xml:space="preserve"> </w:t>
            </w:r>
            <w:proofErr w:type="spellStart"/>
            <w:r w:rsidRPr="00806754">
              <w:rPr>
                <w:sz w:val="18"/>
                <w:szCs w:val="18"/>
              </w:rPr>
              <w:t>Allado</w:t>
            </w:r>
            <w:proofErr w:type="spellEnd"/>
          </w:p>
        </w:tc>
        <w:tc>
          <w:tcPr>
            <w:tcW w:w="1115" w:type="dxa"/>
          </w:tcPr>
          <w:p w14:paraId="284EC46D" w14:textId="0ECDDFE2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4D405461" w14:textId="70D25546" w:rsidTr="00806754">
        <w:tc>
          <w:tcPr>
            <w:tcW w:w="538" w:type="dxa"/>
          </w:tcPr>
          <w:p w14:paraId="342FF524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18</w:t>
            </w:r>
          </w:p>
        </w:tc>
        <w:tc>
          <w:tcPr>
            <w:tcW w:w="1154" w:type="dxa"/>
          </w:tcPr>
          <w:p w14:paraId="2EDC4610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22-78708</w:t>
            </w:r>
          </w:p>
        </w:tc>
        <w:tc>
          <w:tcPr>
            <w:tcW w:w="2718" w:type="dxa"/>
          </w:tcPr>
          <w:p w14:paraId="5378A170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Daganio</w:t>
            </w:r>
            <w:proofErr w:type="spellEnd"/>
            <w:r w:rsidRPr="00806754">
              <w:rPr>
                <w:sz w:val="18"/>
                <w:szCs w:val="18"/>
              </w:rPr>
              <w:t xml:space="preserve">, </w:t>
            </w:r>
            <w:proofErr w:type="spellStart"/>
            <w:r w:rsidRPr="00806754">
              <w:rPr>
                <w:sz w:val="18"/>
                <w:szCs w:val="18"/>
              </w:rPr>
              <w:t>Jhonaz</w:t>
            </w:r>
            <w:proofErr w:type="spellEnd"/>
            <w:r w:rsidRPr="00806754">
              <w:rPr>
                <w:sz w:val="18"/>
                <w:szCs w:val="18"/>
              </w:rPr>
              <w:t xml:space="preserve"> S.</w:t>
            </w:r>
          </w:p>
        </w:tc>
        <w:tc>
          <w:tcPr>
            <w:tcW w:w="720" w:type="dxa"/>
          </w:tcPr>
          <w:p w14:paraId="55D6266B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29/04/2009</w:t>
            </w:r>
          </w:p>
        </w:tc>
        <w:tc>
          <w:tcPr>
            <w:tcW w:w="990" w:type="dxa"/>
          </w:tcPr>
          <w:p w14:paraId="138CC3D2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1A4106D0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9634025370</w:t>
            </w:r>
          </w:p>
        </w:tc>
        <w:tc>
          <w:tcPr>
            <w:tcW w:w="2340" w:type="dxa"/>
          </w:tcPr>
          <w:p w14:paraId="53E42C3D" w14:textId="64B2F315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Jovencio</w:t>
            </w:r>
            <w:proofErr w:type="spellEnd"/>
            <w:r w:rsidRPr="00806754">
              <w:rPr>
                <w:sz w:val="18"/>
                <w:szCs w:val="18"/>
              </w:rPr>
              <w:t xml:space="preserve"> D. </w:t>
            </w:r>
            <w:proofErr w:type="spellStart"/>
            <w:r w:rsidRPr="00806754">
              <w:rPr>
                <w:sz w:val="18"/>
                <w:szCs w:val="18"/>
              </w:rPr>
              <w:t>Atie</w:t>
            </w:r>
            <w:proofErr w:type="spellEnd"/>
          </w:p>
        </w:tc>
        <w:tc>
          <w:tcPr>
            <w:tcW w:w="1115" w:type="dxa"/>
          </w:tcPr>
          <w:p w14:paraId="501E49CD" w14:textId="64956F85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2DDFD56F" w14:textId="3502228D" w:rsidTr="00806754">
        <w:tc>
          <w:tcPr>
            <w:tcW w:w="538" w:type="dxa"/>
          </w:tcPr>
          <w:p w14:paraId="37F1DAA4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19</w:t>
            </w:r>
          </w:p>
        </w:tc>
        <w:tc>
          <w:tcPr>
            <w:tcW w:w="1154" w:type="dxa"/>
          </w:tcPr>
          <w:p w14:paraId="545D9168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22-79178</w:t>
            </w:r>
          </w:p>
        </w:tc>
        <w:tc>
          <w:tcPr>
            <w:tcW w:w="2718" w:type="dxa"/>
          </w:tcPr>
          <w:p w14:paraId="24A015BB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De Gala, Nathaniel T.</w:t>
            </w:r>
          </w:p>
        </w:tc>
        <w:tc>
          <w:tcPr>
            <w:tcW w:w="720" w:type="dxa"/>
          </w:tcPr>
          <w:p w14:paraId="2C6E5D55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09/08/2009</w:t>
            </w:r>
          </w:p>
        </w:tc>
        <w:tc>
          <w:tcPr>
            <w:tcW w:w="990" w:type="dxa"/>
          </w:tcPr>
          <w:p w14:paraId="20FF5AC6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7F4A300C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9154500543</w:t>
            </w:r>
          </w:p>
        </w:tc>
        <w:tc>
          <w:tcPr>
            <w:tcW w:w="2340" w:type="dxa"/>
          </w:tcPr>
          <w:p w14:paraId="5D88B65A" w14:textId="40245D9F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Peter Mark </w:t>
            </w:r>
            <w:proofErr w:type="spellStart"/>
            <w:proofErr w:type="gramStart"/>
            <w:r w:rsidRPr="00806754">
              <w:rPr>
                <w:sz w:val="18"/>
                <w:szCs w:val="18"/>
              </w:rPr>
              <w:t>A.Perez</w:t>
            </w:r>
            <w:proofErr w:type="spellEnd"/>
            <w:proofErr w:type="gramEnd"/>
          </w:p>
        </w:tc>
        <w:tc>
          <w:tcPr>
            <w:tcW w:w="1115" w:type="dxa"/>
          </w:tcPr>
          <w:p w14:paraId="2DF45656" w14:textId="738201B7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5D1551DC" w14:textId="11A0F64A" w:rsidTr="00806754">
        <w:tc>
          <w:tcPr>
            <w:tcW w:w="538" w:type="dxa"/>
          </w:tcPr>
          <w:p w14:paraId="7F0BDC69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20</w:t>
            </w:r>
          </w:p>
        </w:tc>
        <w:tc>
          <w:tcPr>
            <w:tcW w:w="1154" w:type="dxa"/>
          </w:tcPr>
          <w:p w14:paraId="0513A73A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22-78940</w:t>
            </w:r>
          </w:p>
        </w:tc>
        <w:tc>
          <w:tcPr>
            <w:tcW w:w="2718" w:type="dxa"/>
          </w:tcPr>
          <w:p w14:paraId="5E0311F1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De Guzman, Theodore </w:t>
            </w:r>
            <w:proofErr w:type="spellStart"/>
            <w:r w:rsidRPr="00806754">
              <w:rPr>
                <w:sz w:val="18"/>
                <w:szCs w:val="18"/>
              </w:rPr>
              <w:t>Yoj</w:t>
            </w:r>
            <w:proofErr w:type="spellEnd"/>
            <w:r w:rsidRPr="00806754">
              <w:rPr>
                <w:sz w:val="18"/>
                <w:szCs w:val="18"/>
              </w:rPr>
              <w:t xml:space="preserve"> T.</w:t>
            </w:r>
          </w:p>
        </w:tc>
        <w:tc>
          <w:tcPr>
            <w:tcW w:w="720" w:type="dxa"/>
          </w:tcPr>
          <w:p w14:paraId="36D43B65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21/04/2009</w:t>
            </w:r>
          </w:p>
        </w:tc>
        <w:tc>
          <w:tcPr>
            <w:tcW w:w="990" w:type="dxa"/>
          </w:tcPr>
          <w:p w14:paraId="06F75A4D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5A4FEFD2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9279981994</w:t>
            </w:r>
          </w:p>
        </w:tc>
        <w:tc>
          <w:tcPr>
            <w:tcW w:w="2340" w:type="dxa"/>
          </w:tcPr>
          <w:p w14:paraId="04BE425C" w14:textId="4E28734E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Ed </w:t>
            </w:r>
            <w:proofErr w:type="spellStart"/>
            <w:r w:rsidRPr="00806754">
              <w:rPr>
                <w:sz w:val="18"/>
                <w:szCs w:val="18"/>
              </w:rPr>
              <w:t>Eubio</w:t>
            </w:r>
            <w:proofErr w:type="spellEnd"/>
          </w:p>
        </w:tc>
        <w:tc>
          <w:tcPr>
            <w:tcW w:w="1115" w:type="dxa"/>
          </w:tcPr>
          <w:p w14:paraId="67152E93" w14:textId="60C871AF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077568E3" w14:textId="32A8B85C" w:rsidTr="00806754">
        <w:tc>
          <w:tcPr>
            <w:tcW w:w="538" w:type="dxa"/>
          </w:tcPr>
          <w:p w14:paraId="15F2456F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21</w:t>
            </w:r>
          </w:p>
        </w:tc>
        <w:tc>
          <w:tcPr>
            <w:tcW w:w="1154" w:type="dxa"/>
          </w:tcPr>
          <w:p w14:paraId="0A5E6501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22-78972</w:t>
            </w:r>
          </w:p>
        </w:tc>
        <w:tc>
          <w:tcPr>
            <w:tcW w:w="2718" w:type="dxa"/>
          </w:tcPr>
          <w:p w14:paraId="62559B3F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Desacola</w:t>
            </w:r>
            <w:proofErr w:type="spellEnd"/>
            <w:r w:rsidRPr="00806754">
              <w:rPr>
                <w:sz w:val="18"/>
                <w:szCs w:val="18"/>
              </w:rPr>
              <w:t>, Anthony Gabriel V.</w:t>
            </w:r>
          </w:p>
        </w:tc>
        <w:tc>
          <w:tcPr>
            <w:tcW w:w="720" w:type="dxa"/>
          </w:tcPr>
          <w:p w14:paraId="0931AF75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24/01/2009</w:t>
            </w:r>
          </w:p>
        </w:tc>
        <w:tc>
          <w:tcPr>
            <w:tcW w:w="990" w:type="dxa"/>
          </w:tcPr>
          <w:p w14:paraId="5224E0BD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6BCE8634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9652515271</w:t>
            </w:r>
          </w:p>
        </w:tc>
        <w:tc>
          <w:tcPr>
            <w:tcW w:w="2340" w:type="dxa"/>
          </w:tcPr>
          <w:p w14:paraId="50B9A292" w14:textId="00DC4950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Protacio</w:t>
            </w:r>
            <w:proofErr w:type="spellEnd"/>
            <w:r w:rsidRPr="00806754">
              <w:rPr>
                <w:sz w:val="18"/>
                <w:szCs w:val="18"/>
              </w:rPr>
              <w:t xml:space="preserve"> B. Gonzales</w:t>
            </w:r>
          </w:p>
        </w:tc>
        <w:tc>
          <w:tcPr>
            <w:tcW w:w="1115" w:type="dxa"/>
          </w:tcPr>
          <w:p w14:paraId="0DB57E09" w14:textId="12047999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072F4CD9" w14:textId="06B0E63B" w:rsidTr="00806754">
        <w:tc>
          <w:tcPr>
            <w:tcW w:w="538" w:type="dxa"/>
          </w:tcPr>
          <w:p w14:paraId="3E458BDB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</w:t>
            </w:r>
          </w:p>
        </w:tc>
        <w:tc>
          <w:tcPr>
            <w:tcW w:w="1154" w:type="dxa"/>
          </w:tcPr>
          <w:p w14:paraId="0D131DAA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22-72470</w:t>
            </w:r>
          </w:p>
        </w:tc>
        <w:tc>
          <w:tcPr>
            <w:tcW w:w="2718" w:type="dxa"/>
          </w:tcPr>
          <w:p w14:paraId="3165B2B7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Eroma</w:t>
            </w:r>
            <w:proofErr w:type="spellEnd"/>
            <w:r w:rsidRPr="00806754">
              <w:rPr>
                <w:sz w:val="18"/>
                <w:szCs w:val="18"/>
              </w:rPr>
              <w:t>, Lance Jerome S.</w:t>
            </w:r>
          </w:p>
        </w:tc>
        <w:tc>
          <w:tcPr>
            <w:tcW w:w="720" w:type="dxa"/>
          </w:tcPr>
          <w:p w14:paraId="2585D38D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03/09/2008</w:t>
            </w:r>
          </w:p>
        </w:tc>
        <w:tc>
          <w:tcPr>
            <w:tcW w:w="990" w:type="dxa"/>
          </w:tcPr>
          <w:p w14:paraId="1A117D20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2BF9F13E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9667525653</w:t>
            </w:r>
          </w:p>
        </w:tc>
        <w:tc>
          <w:tcPr>
            <w:tcW w:w="2340" w:type="dxa"/>
          </w:tcPr>
          <w:p w14:paraId="6B748564" w14:textId="1DF52A9A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John Philip </w:t>
            </w:r>
            <w:proofErr w:type="spellStart"/>
            <w:r w:rsidRPr="00806754">
              <w:rPr>
                <w:sz w:val="18"/>
                <w:szCs w:val="18"/>
              </w:rPr>
              <w:t>Paller</w:t>
            </w:r>
            <w:proofErr w:type="spellEnd"/>
          </w:p>
        </w:tc>
        <w:tc>
          <w:tcPr>
            <w:tcW w:w="1115" w:type="dxa"/>
          </w:tcPr>
          <w:p w14:paraId="4B7D196F" w14:textId="7C9E9985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1C435381" w14:textId="1945936A" w:rsidTr="00806754">
        <w:tc>
          <w:tcPr>
            <w:tcW w:w="538" w:type="dxa"/>
          </w:tcPr>
          <w:p w14:paraId="3CA3E4F1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23</w:t>
            </w:r>
          </w:p>
        </w:tc>
        <w:tc>
          <w:tcPr>
            <w:tcW w:w="1154" w:type="dxa"/>
          </w:tcPr>
          <w:p w14:paraId="7692CFA8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22-72458</w:t>
            </w:r>
          </w:p>
        </w:tc>
        <w:tc>
          <w:tcPr>
            <w:tcW w:w="2718" w:type="dxa"/>
          </w:tcPr>
          <w:p w14:paraId="793565A0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Fernando, </w:t>
            </w:r>
            <w:proofErr w:type="spellStart"/>
            <w:r w:rsidRPr="00806754">
              <w:rPr>
                <w:sz w:val="18"/>
                <w:szCs w:val="18"/>
              </w:rPr>
              <w:t>Jeanoah</w:t>
            </w:r>
            <w:proofErr w:type="spellEnd"/>
            <w:r w:rsidRPr="00806754">
              <w:rPr>
                <w:sz w:val="18"/>
                <w:szCs w:val="18"/>
              </w:rPr>
              <w:t xml:space="preserve"> A.</w:t>
            </w:r>
          </w:p>
        </w:tc>
        <w:tc>
          <w:tcPr>
            <w:tcW w:w="720" w:type="dxa"/>
          </w:tcPr>
          <w:p w14:paraId="1088A63C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25/06/2008</w:t>
            </w:r>
          </w:p>
        </w:tc>
        <w:tc>
          <w:tcPr>
            <w:tcW w:w="990" w:type="dxa"/>
          </w:tcPr>
          <w:p w14:paraId="655E100E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649AD521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9996924640</w:t>
            </w:r>
          </w:p>
        </w:tc>
        <w:tc>
          <w:tcPr>
            <w:tcW w:w="2340" w:type="dxa"/>
          </w:tcPr>
          <w:p w14:paraId="378458A4" w14:textId="617013B0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Felixberto</w:t>
            </w:r>
            <w:proofErr w:type="spellEnd"/>
            <w:r w:rsidRPr="00806754">
              <w:rPr>
                <w:sz w:val="18"/>
                <w:szCs w:val="18"/>
              </w:rPr>
              <w:t xml:space="preserve"> V. </w:t>
            </w:r>
            <w:proofErr w:type="spellStart"/>
            <w:r w:rsidRPr="00806754">
              <w:rPr>
                <w:sz w:val="18"/>
                <w:szCs w:val="18"/>
              </w:rPr>
              <w:t>Romen</w:t>
            </w:r>
            <w:proofErr w:type="spellEnd"/>
          </w:p>
        </w:tc>
        <w:tc>
          <w:tcPr>
            <w:tcW w:w="1115" w:type="dxa"/>
          </w:tcPr>
          <w:p w14:paraId="1D35060D" w14:textId="702E33C1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6F39DA60" w14:textId="1635F193" w:rsidTr="00806754">
        <w:tc>
          <w:tcPr>
            <w:tcW w:w="538" w:type="dxa"/>
          </w:tcPr>
          <w:p w14:paraId="5DE73BDA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24</w:t>
            </w:r>
          </w:p>
        </w:tc>
        <w:tc>
          <w:tcPr>
            <w:tcW w:w="1154" w:type="dxa"/>
          </w:tcPr>
          <w:p w14:paraId="0AEFF8AF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22-73394</w:t>
            </w:r>
          </w:p>
        </w:tc>
        <w:tc>
          <w:tcPr>
            <w:tcW w:w="2718" w:type="dxa"/>
          </w:tcPr>
          <w:p w14:paraId="332406ED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Ferrer, </w:t>
            </w:r>
            <w:proofErr w:type="spellStart"/>
            <w:r w:rsidRPr="00806754">
              <w:rPr>
                <w:sz w:val="18"/>
                <w:szCs w:val="18"/>
              </w:rPr>
              <w:t>Sebastiane</w:t>
            </w:r>
            <w:proofErr w:type="spellEnd"/>
            <w:r w:rsidRPr="00806754">
              <w:rPr>
                <w:sz w:val="18"/>
                <w:szCs w:val="18"/>
              </w:rPr>
              <w:t xml:space="preserve"> John L.</w:t>
            </w:r>
          </w:p>
        </w:tc>
        <w:tc>
          <w:tcPr>
            <w:tcW w:w="720" w:type="dxa"/>
          </w:tcPr>
          <w:p w14:paraId="082A722A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24/05/2009</w:t>
            </w:r>
          </w:p>
        </w:tc>
        <w:tc>
          <w:tcPr>
            <w:tcW w:w="990" w:type="dxa"/>
          </w:tcPr>
          <w:p w14:paraId="5F6A7459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11FE51ED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9052313445</w:t>
            </w:r>
          </w:p>
        </w:tc>
        <w:tc>
          <w:tcPr>
            <w:tcW w:w="2340" w:type="dxa"/>
          </w:tcPr>
          <w:p w14:paraId="7A7C8343" w14:textId="23B01FB1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Exequiel</w:t>
            </w:r>
            <w:proofErr w:type="spellEnd"/>
            <w:r w:rsidRPr="00806754">
              <w:rPr>
                <w:sz w:val="18"/>
                <w:szCs w:val="18"/>
              </w:rPr>
              <w:t xml:space="preserve"> Mendoza</w:t>
            </w:r>
          </w:p>
        </w:tc>
        <w:tc>
          <w:tcPr>
            <w:tcW w:w="1115" w:type="dxa"/>
          </w:tcPr>
          <w:p w14:paraId="2E814781" w14:textId="6B496A36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14580202" w14:textId="30A0F50F" w:rsidTr="00806754">
        <w:tc>
          <w:tcPr>
            <w:tcW w:w="538" w:type="dxa"/>
          </w:tcPr>
          <w:p w14:paraId="197B7DB4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25</w:t>
            </w:r>
          </w:p>
        </w:tc>
        <w:tc>
          <w:tcPr>
            <w:tcW w:w="1154" w:type="dxa"/>
          </w:tcPr>
          <w:p w14:paraId="31921A5D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22-79209</w:t>
            </w:r>
          </w:p>
        </w:tc>
        <w:tc>
          <w:tcPr>
            <w:tcW w:w="2718" w:type="dxa"/>
          </w:tcPr>
          <w:p w14:paraId="4D0A2F8F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Ilagan, Elijah Steven A.</w:t>
            </w:r>
          </w:p>
        </w:tc>
        <w:tc>
          <w:tcPr>
            <w:tcW w:w="720" w:type="dxa"/>
          </w:tcPr>
          <w:p w14:paraId="1ACF6F9F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10/02/2009</w:t>
            </w:r>
          </w:p>
        </w:tc>
        <w:tc>
          <w:tcPr>
            <w:tcW w:w="990" w:type="dxa"/>
          </w:tcPr>
          <w:p w14:paraId="22F9E51B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67D6F514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9227809968</w:t>
            </w:r>
          </w:p>
        </w:tc>
        <w:tc>
          <w:tcPr>
            <w:tcW w:w="2340" w:type="dxa"/>
          </w:tcPr>
          <w:p w14:paraId="34229B7C" w14:textId="36BC95E1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Jayson </w:t>
            </w:r>
            <w:proofErr w:type="spellStart"/>
            <w:r w:rsidRPr="00806754">
              <w:rPr>
                <w:sz w:val="18"/>
                <w:szCs w:val="18"/>
              </w:rPr>
              <w:t>Ermina</w:t>
            </w:r>
            <w:proofErr w:type="spellEnd"/>
          </w:p>
        </w:tc>
        <w:tc>
          <w:tcPr>
            <w:tcW w:w="1115" w:type="dxa"/>
          </w:tcPr>
          <w:p w14:paraId="29E60815" w14:textId="15C4A60A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40A17032" w14:textId="78D0D9FA" w:rsidTr="00806754">
        <w:tc>
          <w:tcPr>
            <w:tcW w:w="538" w:type="dxa"/>
          </w:tcPr>
          <w:p w14:paraId="0F51B0EA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26</w:t>
            </w:r>
          </w:p>
        </w:tc>
        <w:tc>
          <w:tcPr>
            <w:tcW w:w="1154" w:type="dxa"/>
          </w:tcPr>
          <w:p w14:paraId="4BFCBE99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22-76569</w:t>
            </w:r>
          </w:p>
        </w:tc>
        <w:tc>
          <w:tcPr>
            <w:tcW w:w="2718" w:type="dxa"/>
          </w:tcPr>
          <w:p w14:paraId="3A28D943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Javier, Ren </w:t>
            </w:r>
            <w:proofErr w:type="spellStart"/>
            <w:r w:rsidRPr="00806754">
              <w:rPr>
                <w:sz w:val="18"/>
                <w:szCs w:val="18"/>
              </w:rPr>
              <w:t>Exekiel</w:t>
            </w:r>
            <w:proofErr w:type="spellEnd"/>
            <w:r w:rsidRPr="00806754">
              <w:rPr>
                <w:sz w:val="18"/>
                <w:szCs w:val="18"/>
              </w:rPr>
              <w:t xml:space="preserve"> C.</w:t>
            </w:r>
          </w:p>
        </w:tc>
        <w:tc>
          <w:tcPr>
            <w:tcW w:w="720" w:type="dxa"/>
          </w:tcPr>
          <w:p w14:paraId="4C23A579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28/11/2008</w:t>
            </w:r>
          </w:p>
        </w:tc>
        <w:tc>
          <w:tcPr>
            <w:tcW w:w="990" w:type="dxa"/>
          </w:tcPr>
          <w:p w14:paraId="0E8FED66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42931EBF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9386669427</w:t>
            </w:r>
          </w:p>
        </w:tc>
        <w:tc>
          <w:tcPr>
            <w:tcW w:w="2340" w:type="dxa"/>
          </w:tcPr>
          <w:p w14:paraId="3EF3315F" w14:textId="7BCEA4A3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Eduardo F. </w:t>
            </w:r>
            <w:proofErr w:type="spellStart"/>
            <w:r w:rsidRPr="00806754">
              <w:rPr>
                <w:sz w:val="18"/>
                <w:szCs w:val="18"/>
              </w:rPr>
              <w:t>Aldefolio</w:t>
            </w:r>
            <w:proofErr w:type="spellEnd"/>
          </w:p>
        </w:tc>
        <w:tc>
          <w:tcPr>
            <w:tcW w:w="1115" w:type="dxa"/>
          </w:tcPr>
          <w:p w14:paraId="7F474F8A" w14:textId="2EB3B353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3844BBAD" w14:textId="6DC36DEC" w:rsidTr="00806754">
        <w:tc>
          <w:tcPr>
            <w:tcW w:w="538" w:type="dxa"/>
          </w:tcPr>
          <w:p w14:paraId="0C5A151E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27</w:t>
            </w:r>
          </w:p>
        </w:tc>
        <w:tc>
          <w:tcPr>
            <w:tcW w:w="1154" w:type="dxa"/>
          </w:tcPr>
          <w:p w14:paraId="76E8E966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22-72786</w:t>
            </w:r>
          </w:p>
        </w:tc>
        <w:tc>
          <w:tcPr>
            <w:tcW w:w="2718" w:type="dxa"/>
          </w:tcPr>
          <w:p w14:paraId="604EF586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Jimenez, Mervin U.</w:t>
            </w:r>
          </w:p>
        </w:tc>
        <w:tc>
          <w:tcPr>
            <w:tcW w:w="720" w:type="dxa"/>
          </w:tcPr>
          <w:p w14:paraId="502DFF1A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01/04/2009</w:t>
            </w:r>
          </w:p>
        </w:tc>
        <w:tc>
          <w:tcPr>
            <w:tcW w:w="990" w:type="dxa"/>
          </w:tcPr>
          <w:p w14:paraId="0FA07817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1A2BD68F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9993115350</w:t>
            </w:r>
          </w:p>
        </w:tc>
        <w:tc>
          <w:tcPr>
            <w:tcW w:w="2340" w:type="dxa"/>
          </w:tcPr>
          <w:p w14:paraId="011A1C73" w14:textId="418F017E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Richard H. </w:t>
            </w:r>
            <w:proofErr w:type="spellStart"/>
            <w:r w:rsidRPr="00806754">
              <w:rPr>
                <w:sz w:val="18"/>
                <w:szCs w:val="18"/>
              </w:rPr>
              <w:t>Lagrisola</w:t>
            </w:r>
            <w:proofErr w:type="spellEnd"/>
          </w:p>
        </w:tc>
        <w:tc>
          <w:tcPr>
            <w:tcW w:w="1115" w:type="dxa"/>
          </w:tcPr>
          <w:p w14:paraId="7D5CDC42" w14:textId="12B9E886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03322073" w14:textId="6E7AD4F9" w:rsidTr="00806754">
        <w:tc>
          <w:tcPr>
            <w:tcW w:w="538" w:type="dxa"/>
          </w:tcPr>
          <w:p w14:paraId="3FE09C5C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28</w:t>
            </w:r>
          </w:p>
        </w:tc>
        <w:tc>
          <w:tcPr>
            <w:tcW w:w="1154" w:type="dxa"/>
          </w:tcPr>
          <w:p w14:paraId="26DB5E53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22-71359</w:t>
            </w:r>
          </w:p>
        </w:tc>
        <w:tc>
          <w:tcPr>
            <w:tcW w:w="2718" w:type="dxa"/>
          </w:tcPr>
          <w:p w14:paraId="48BE5504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Lagrisola</w:t>
            </w:r>
            <w:proofErr w:type="spellEnd"/>
            <w:r w:rsidRPr="00806754">
              <w:rPr>
                <w:sz w:val="18"/>
                <w:szCs w:val="18"/>
              </w:rPr>
              <w:t xml:space="preserve">, Dan </w:t>
            </w:r>
            <w:proofErr w:type="gramStart"/>
            <w:r w:rsidRPr="00806754">
              <w:rPr>
                <w:sz w:val="18"/>
                <w:szCs w:val="18"/>
              </w:rPr>
              <w:t>Zurich .</w:t>
            </w:r>
            <w:proofErr w:type="gramEnd"/>
          </w:p>
        </w:tc>
        <w:tc>
          <w:tcPr>
            <w:tcW w:w="720" w:type="dxa"/>
          </w:tcPr>
          <w:p w14:paraId="48D06381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28/03/2009</w:t>
            </w:r>
          </w:p>
        </w:tc>
        <w:tc>
          <w:tcPr>
            <w:tcW w:w="990" w:type="dxa"/>
          </w:tcPr>
          <w:p w14:paraId="7D8618A9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1C6D1291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9975560888</w:t>
            </w:r>
          </w:p>
        </w:tc>
        <w:tc>
          <w:tcPr>
            <w:tcW w:w="2340" w:type="dxa"/>
          </w:tcPr>
          <w:p w14:paraId="6C2C9A59" w14:textId="2639176A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Ronnie </w:t>
            </w:r>
            <w:proofErr w:type="spellStart"/>
            <w:r w:rsidRPr="00806754">
              <w:rPr>
                <w:sz w:val="18"/>
                <w:szCs w:val="18"/>
              </w:rPr>
              <w:t>aguila</w:t>
            </w:r>
            <w:proofErr w:type="spellEnd"/>
          </w:p>
        </w:tc>
        <w:tc>
          <w:tcPr>
            <w:tcW w:w="1115" w:type="dxa"/>
          </w:tcPr>
          <w:p w14:paraId="79493E2D" w14:textId="61C20AFE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320CDA0F" w14:textId="09E34FF1" w:rsidTr="00806754">
        <w:tc>
          <w:tcPr>
            <w:tcW w:w="538" w:type="dxa"/>
          </w:tcPr>
          <w:p w14:paraId="351392ED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29</w:t>
            </w:r>
          </w:p>
        </w:tc>
        <w:tc>
          <w:tcPr>
            <w:tcW w:w="1154" w:type="dxa"/>
          </w:tcPr>
          <w:p w14:paraId="4AF85BF3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22-74047</w:t>
            </w:r>
          </w:p>
        </w:tc>
        <w:tc>
          <w:tcPr>
            <w:tcW w:w="2718" w:type="dxa"/>
          </w:tcPr>
          <w:p w14:paraId="34EC5F8E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Lagrisola</w:t>
            </w:r>
            <w:proofErr w:type="spellEnd"/>
            <w:r w:rsidRPr="00806754">
              <w:rPr>
                <w:sz w:val="18"/>
                <w:szCs w:val="18"/>
              </w:rPr>
              <w:t>, Jillian Gerard C.</w:t>
            </w:r>
          </w:p>
        </w:tc>
        <w:tc>
          <w:tcPr>
            <w:tcW w:w="720" w:type="dxa"/>
          </w:tcPr>
          <w:p w14:paraId="6B1AA21A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08/08/2009</w:t>
            </w:r>
          </w:p>
        </w:tc>
        <w:tc>
          <w:tcPr>
            <w:tcW w:w="990" w:type="dxa"/>
          </w:tcPr>
          <w:p w14:paraId="77C99F47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0CF04CEC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9161437158</w:t>
            </w:r>
          </w:p>
        </w:tc>
        <w:tc>
          <w:tcPr>
            <w:tcW w:w="2340" w:type="dxa"/>
          </w:tcPr>
          <w:p w14:paraId="1CDD5C29" w14:textId="774412C6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 xml:space="preserve">Joey </w:t>
            </w:r>
            <w:proofErr w:type="spellStart"/>
            <w:r w:rsidRPr="00806754">
              <w:rPr>
                <w:sz w:val="18"/>
                <w:szCs w:val="18"/>
              </w:rPr>
              <w:t>Codizal</w:t>
            </w:r>
            <w:proofErr w:type="spellEnd"/>
          </w:p>
        </w:tc>
        <w:tc>
          <w:tcPr>
            <w:tcW w:w="1115" w:type="dxa"/>
          </w:tcPr>
          <w:p w14:paraId="707E934F" w14:textId="062A391A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  <w:tr w:rsidR="00806754" w:rsidRPr="00806754" w14:paraId="09310456" w14:textId="42E637D5" w:rsidTr="00806754">
        <w:tc>
          <w:tcPr>
            <w:tcW w:w="538" w:type="dxa"/>
          </w:tcPr>
          <w:p w14:paraId="3216496B" w14:textId="77777777" w:rsidR="00806754" w:rsidRPr="00806754" w:rsidRDefault="00806754" w:rsidP="00806754">
            <w:pPr>
              <w:jc w:val="center"/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30</w:t>
            </w:r>
          </w:p>
        </w:tc>
        <w:tc>
          <w:tcPr>
            <w:tcW w:w="1154" w:type="dxa"/>
          </w:tcPr>
          <w:p w14:paraId="1C0B4ACA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22-74047</w:t>
            </w:r>
          </w:p>
        </w:tc>
        <w:tc>
          <w:tcPr>
            <w:tcW w:w="2718" w:type="dxa"/>
          </w:tcPr>
          <w:p w14:paraId="7840F4B5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proofErr w:type="spellStart"/>
            <w:r w:rsidRPr="00806754">
              <w:rPr>
                <w:sz w:val="18"/>
                <w:szCs w:val="18"/>
              </w:rPr>
              <w:t>Lamano</w:t>
            </w:r>
            <w:proofErr w:type="spellEnd"/>
            <w:r w:rsidRPr="00806754">
              <w:rPr>
                <w:sz w:val="18"/>
                <w:szCs w:val="18"/>
              </w:rPr>
              <w:t>, John Lorenzo B.</w:t>
            </w:r>
          </w:p>
        </w:tc>
        <w:tc>
          <w:tcPr>
            <w:tcW w:w="720" w:type="dxa"/>
          </w:tcPr>
          <w:p w14:paraId="6EF8AEF9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14/02/2009</w:t>
            </w:r>
          </w:p>
        </w:tc>
        <w:tc>
          <w:tcPr>
            <w:tcW w:w="990" w:type="dxa"/>
          </w:tcPr>
          <w:p w14:paraId="555D83F6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Male</w:t>
            </w:r>
          </w:p>
        </w:tc>
        <w:tc>
          <w:tcPr>
            <w:tcW w:w="1440" w:type="dxa"/>
          </w:tcPr>
          <w:p w14:paraId="7F9C57CB" w14:textId="77777777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9085252446</w:t>
            </w:r>
          </w:p>
        </w:tc>
        <w:tc>
          <w:tcPr>
            <w:tcW w:w="2340" w:type="dxa"/>
          </w:tcPr>
          <w:p w14:paraId="79748E65" w14:textId="09912AE5" w:rsidR="00806754" w:rsidRPr="00806754" w:rsidRDefault="00806754" w:rsidP="00806754">
            <w:pPr>
              <w:rPr>
                <w:sz w:val="18"/>
                <w:szCs w:val="18"/>
              </w:rPr>
            </w:pPr>
            <w:r w:rsidRPr="00806754">
              <w:rPr>
                <w:sz w:val="18"/>
                <w:szCs w:val="18"/>
              </w:rPr>
              <w:t>German H. De Castro</w:t>
            </w:r>
          </w:p>
        </w:tc>
        <w:tc>
          <w:tcPr>
            <w:tcW w:w="1115" w:type="dxa"/>
          </w:tcPr>
          <w:p w14:paraId="14F8C338" w14:textId="73254FD5" w:rsidR="00806754" w:rsidRPr="00806754" w:rsidRDefault="00806754" w:rsidP="00806754">
            <w:pPr>
              <w:rPr>
                <w:sz w:val="18"/>
                <w:szCs w:val="18"/>
              </w:rPr>
            </w:pPr>
          </w:p>
        </w:tc>
      </w:tr>
    </w:tbl>
    <w:p w14:paraId="387FFE21" w14:textId="77777777" w:rsidR="00F451E5" w:rsidRDefault="00F451E5" w:rsidP="00F451E5">
      <w:pPr>
        <w:ind w:right="940"/>
        <w:rPr>
          <w:b/>
          <w:bCs/>
          <w:sz w:val="24"/>
          <w:szCs w:val="24"/>
        </w:rPr>
      </w:pPr>
    </w:p>
    <w:p w14:paraId="21451C3F" w14:textId="77777777" w:rsidR="00F451E5" w:rsidRDefault="00F451E5" w:rsidP="00F451E5">
      <w:pPr>
        <w:ind w:right="940"/>
        <w:rPr>
          <w:b/>
          <w:bCs/>
          <w:sz w:val="24"/>
          <w:szCs w:val="24"/>
        </w:rPr>
      </w:pPr>
    </w:p>
    <w:p w14:paraId="735951B5" w14:textId="77777777" w:rsidR="00F451E5" w:rsidRPr="007D5F50" w:rsidRDefault="00F451E5" w:rsidP="00F451E5">
      <w:pPr>
        <w:ind w:right="940"/>
        <w:rPr>
          <w:b/>
          <w:bCs/>
          <w:sz w:val="24"/>
          <w:szCs w:val="24"/>
        </w:rPr>
      </w:pPr>
    </w:p>
    <w:p w14:paraId="70A95721" w14:textId="3FCC017E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1062214F" w14:textId="1FA481B5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0510C477" w14:textId="6F4DB62F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135328AE" w14:textId="784C5B92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2461F15E" w14:textId="5C756A67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1F7FE7A8" w14:textId="08E6E3A3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1CB7A242" w14:textId="4BD880BD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4BCFA66E" w14:textId="7830A6A5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7D75FC3A" w14:textId="325A39AD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4A637E62" w14:textId="65F45BF4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6A787E1F" w14:textId="2B8B6D57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1EEE62AC" w14:textId="3A4C1F93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156421FF" w14:textId="3D78F413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64385ED5" w14:textId="619AFABA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11919A40" w14:textId="19D73336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6FD46DAA" w14:textId="438004CC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2144F1A2" w14:textId="6CF6A06D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4C7567DD" w14:textId="4F1E6346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5BD35409" w14:textId="554BD4C7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592ECBA1" w14:textId="7346CA8F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7DD5BF70" w14:textId="0C1E36AF" w:rsidR="00806754" w:rsidRDefault="00806754" w:rsidP="007D5F50">
      <w:pPr>
        <w:ind w:right="940"/>
        <w:rPr>
          <w:b/>
          <w:bCs/>
          <w:sz w:val="24"/>
          <w:szCs w:val="24"/>
        </w:rPr>
      </w:pPr>
    </w:p>
    <w:sectPr w:rsidR="00806754" w:rsidSect="00D360D4">
      <w:headerReference w:type="default" r:id="rId7"/>
      <w:footerReference w:type="default" r:id="rId8"/>
      <w:type w:val="continuous"/>
      <w:pgSz w:w="12240" w:h="18720"/>
      <w:pgMar w:top="380" w:right="440" w:bottom="0" w:left="150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55C0B" w14:textId="77777777" w:rsidR="00A36EE7" w:rsidRDefault="00A36EE7" w:rsidP="00D360D4">
      <w:r>
        <w:separator/>
      </w:r>
    </w:p>
  </w:endnote>
  <w:endnote w:type="continuationSeparator" w:id="0">
    <w:p w14:paraId="7D3785D4" w14:textId="77777777" w:rsidR="00A36EE7" w:rsidRDefault="00A36EE7" w:rsidP="00D3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A9E8" w14:textId="77777777" w:rsidR="00D360D4" w:rsidRDefault="00D360D4">
    <w:pPr>
      <w:pStyle w:val="Footer"/>
    </w:pPr>
  </w:p>
  <w:p w14:paraId="20CB07B1" w14:textId="77777777" w:rsidR="00D360D4" w:rsidRDefault="00D360D4" w:rsidP="00D360D4">
    <w:pPr>
      <w:ind w:left="5615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Leading Innovations, Transforming Lives</w:t>
    </w:r>
  </w:p>
  <w:p w14:paraId="27F2E60C" w14:textId="77777777" w:rsidR="00D360D4" w:rsidRDefault="00D3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8164A" w14:textId="77777777" w:rsidR="00A36EE7" w:rsidRDefault="00A36EE7" w:rsidP="00D360D4">
      <w:r>
        <w:separator/>
      </w:r>
    </w:p>
  </w:footnote>
  <w:footnote w:type="continuationSeparator" w:id="0">
    <w:p w14:paraId="2FF354FC" w14:textId="77777777" w:rsidR="00A36EE7" w:rsidRDefault="00A36EE7" w:rsidP="00D3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9B54" w14:textId="6BDFA7DD" w:rsidR="00D86BDB" w:rsidRPr="00694333" w:rsidRDefault="00E04E61" w:rsidP="00D86BDB">
    <w:pPr>
      <w:ind w:left="1145" w:right="2206" w:firstLine="11"/>
      <w:jc w:val="center"/>
      <w:rPr>
        <w:b/>
        <w:color w:val="000000"/>
        <w:spacing w:val="11"/>
        <w:w w:val="116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3A4A9" wp14:editId="1161B168">
          <wp:simplePos x="0" y="0"/>
          <wp:positionH relativeFrom="page">
            <wp:posOffset>737235</wp:posOffset>
          </wp:positionH>
          <wp:positionV relativeFrom="page">
            <wp:posOffset>238125</wp:posOffset>
          </wp:positionV>
          <wp:extent cx="1257300" cy="118999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6BDB" w:rsidRPr="00694333">
      <w:rPr>
        <w:b/>
        <w:color w:val="000000"/>
        <w:spacing w:val="12"/>
        <w:w w:val="113"/>
        <w:sz w:val="24"/>
        <w:szCs w:val="24"/>
      </w:rPr>
      <w:t>Republi</w:t>
    </w:r>
    <w:r w:rsidR="00D86BDB" w:rsidRPr="00694333">
      <w:rPr>
        <w:b/>
        <w:color w:val="000000"/>
        <w:w w:val="113"/>
        <w:sz w:val="24"/>
        <w:szCs w:val="24"/>
      </w:rPr>
      <w:t>c</w:t>
    </w:r>
    <w:r w:rsidR="00D86BDB" w:rsidRPr="00694333">
      <w:rPr>
        <w:b/>
        <w:color w:val="000000"/>
        <w:spacing w:val="28"/>
        <w:w w:val="113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o</w:t>
    </w:r>
    <w:r w:rsidR="00D86BDB" w:rsidRPr="00694333">
      <w:rPr>
        <w:b/>
        <w:color w:val="000000"/>
        <w:sz w:val="24"/>
        <w:szCs w:val="24"/>
      </w:rPr>
      <w:t>f</w:t>
    </w:r>
    <w:r w:rsidR="00D86BDB" w:rsidRPr="00694333">
      <w:rPr>
        <w:b/>
        <w:color w:val="000000"/>
        <w:spacing w:val="10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th</w:t>
    </w:r>
    <w:r w:rsidR="00D86BDB" w:rsidRPr="00694333">
      <w:rPr>
        <w:b/>
        <w:color w:val="000000"/>
        <w:sz w:val="24"/>
        <w:szCs w:val="24"/>
      </w:rPr>
      <w:t xml:space="preserve">e </w:t>
    </w:r>
    <w:r w:rsidR="00D86BDB" w:rsidRPr="00694333">
      <w:rPr>
        <w:b/>
        <w:color w:val="000000"/>
        <w:spacing w:val="11"/>
        <w:w w:val="116"/>
        <w:sz w:val="24"/>
        <w:szCs w:val="24"/>
      </w:rPr>
      <w:t>Philippines</w:t>
    </w:r>
  </w:p>
  <w:p w14:paraId="0186C534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3"/>
        <w:sz w:val="24"/>
        <w:szCs w:val="24"/>
      </w:rPr>
    </w:pPr>
    <w:r w:rsidRPr="00694333">
      <w:rPr>
        <w:b/>
        <w:color w:val="000000"/>
        <w:w w:val="109"/>
        <w:sz w:val="32"/>
        <w:szCs w:val="32"/>
      </w:rPr>
      <w:t>B</w:t>
    </w:r>
    <w:r w:rsidRPr="00694333">
      <w:rPr>
        <w:b/>
        <w:color w:val="000000"/>
        <w:spacing w:val="-14"/>
        <w:w w:val="109"/>
        <w:sz w:val="32"/>
        <w:szCs w:val="32"/>
      </w:rPr>
      <w:t>AT</w:t>
    </w:r>
    <w:r w:rsidRPr="00694333">
      <w:rPr>
        <w:b/>
        <w:color w:val="000000"/>
        <w:w w:val="109"/>
        <w:sz w:val="32"/>
        <w:szCs w:val="32"/>
      </w:rPr>
      <w:t>A</w:t>
    </w:r>
    <w:r w:rsidRPr="00694333">
      <w:rPr>
        <w:b/>
        <w:color w:val="000000"/>
        <w:spacing w:val="-7"/>
        <w:w w:val="109"/>
        <w:sz w:val="32"/>
        <w:szCs w:val="32"/>
      </w:rPr>
      <w:t>N</w:t>
    </w:r>
    <w:r w:rsidRPr="00694333">
      <w:rPr>
        <w:b/>
        <w:color w:val="000000"/>
        <w:spacing w:val="-2"/>
        <w:w w:val="109"/>
        <w:sz w:val="32"/>
        <w:szCs w:val="32"/>
      </w:rPr>
      <w:t>G</w:t>
    </w:r>
    <w:r w:rsidRPr="00694333">
      <w:rPr>
        <w:b/>
        <w:color w:val="000000"/>
        <w:w w:val="109"/>
        <w:sz w:val="32"/>
        <w:szCs w:val="32"/>
      </w:rPr>
      <w:t>AS</w:t>
    </w:r>
    <w:r w:rsidRPr="00694333">
      <w:rPr>
        <w:b/>
        <w:color w:val="000000"/>
        <w:spacing w:val="23"/>
        <w:w w:val="109"/>
        <w:sz w:val="32"/>
        <w:szCs w:val="32"/>
      </w:rPr>
      <w:t xml:space="preserve"> </w:t>
    </w:r>
    <w:r w:rsidRPr="00694333">
      <w:rPr>
        <w:b/>
        <w:color w:val="000000"/>
        <w:spacing w:val="-1"/>
        <w:w w:val="109"/>
        <w:sz w:val="32"/>
        <w:szCs w:val="32"/>
      </w:rPr>
      <w:t>S</w:t>
    </w:r>
    <w:r w:rsidRPr="00694333">
      <w:rPr>
        <w:b/>
        <w:color w:val="000000"/>
        <w:spacing w:val="-14"/>
        <w:w w:val="109"/>
        <w:sz w:val="32"/>
        <w:szCs w:val="32"/>
      </w:rPr>
      <w:t>TA</w:t>
    </w:r>
    <w:r w:rsidRPr="00694333">
      <w:rPr>
        <w:b/>
        <w:color w:val="000000"/>
        <w:w w:val="109"/>
        <w:sz w:val="32"/>
        <w:szCs w:val="32"/>
      </w:rPr>
      <w:t>TE</w:t>
    </w:r>
    <w:r w:rsidRPr="00694333">
      <w:rPr>
        <w:b/>
        <w:color w:val="000000"/>
        <w:spacing w:val="27"/>
        <w:w w:val="109"/>
        <w:sz w:val="32"/>
        <w:szCs w:val="32"/>
      </w:rPr>
      <w:t xml:space="preserve"> </w:t>
    </w:r>
    <w:r w:rsidRPr="00694333">
      <w:rPr>
        <w:b/>
        <w:color w:val="000000"/>
        <w:w w:val="112"/>
        <w:sz w:val="32"/>
        <w:szCs w:val="32"/>
      </w:rPr>
      <w:t>UNIVERSI</w:t>
    </w:r>
    <w:r w:rsidRPr="00694333">
      <w:rPr>
        <w:b/>
        <w:color w:val="000000"/>
        <w:spacing w:val="12"/>
        <w:w w:val="112"/>
        <w:sz w:val="32"/>
        <w:szCs w:val="32"/>
      </w:rPr>
      <w:t>T</w:t>
    </w:r>
    <w:r w:rsidRPr="00694333">
      <w:rPr>
        <w:b/>
        <w:color w:val="000000"/>
        <w:sz w:val="32"/>
        <w:szCs w:val="32"/>
      </w:rPr>
      <w:t>Y</w:t>
    </w:r>
  </w:p>
  <w:p w14:paraId="2A480DA5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4"/>
        <w:sz w:val="24"/>
        <w:szCs w:val="24"/>
      </w:rPr>
    </w:pP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The</w:t>
    </w:r>
    <w:r w:rsidRPr="0052447F">
      <w:rPr>
        <w:rFonts w:ascii="Arial" w:eastAsia="Bookman Old Style" w:hAnsi="Arial" w:cs="Arial"/>
        <w:b/>
        <w:color w:val="D2363B"/>
        <w:spacing w:val="-8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National</w:t>
    </w:r>
    <w:r w:rsidRPr="0052447F">
      <w:rPr>
        <w:rFonts w:ascii="Arial" w:eastAsia="Bookman Old Style" w:hAnsi="Arial" w:cs="Arial"/>
        <w:b/>
        <w:color w:val="D2363B"/>
        <w:spacing w:val="-2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Engineering</w:t>
    </w:r>
    <w:r w:rsidRPr="0052447F">
      <w:rPr>
        <w:rFonts w:ascii="Arial" w:eastAsia="Bookman Old Style" w:hAnsi="Arial" w:cs="Arial"/>
        <w:b/>
        <w:color w:val="D2363B"/>
        <w:spacing w:val="-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2"/>
        <w:sz w:val="24"/>
        <w:szCs w:val="24"/>
      </w:rPr>
      <w:t>Uni</w:t>
    </w:r>
    <w:r w:rsidRPr="0052447F">
      <w:rPr>
        <w:rFonts w:ascii="Arial" w:eastAsia="Bookman Old Style" w:hAnsi="Arial" w:cs="Arial"/>
        <w:b/>
        <w:color w:val="D2363B"/>
        <w:spacing w:val="-6"/>
        <w:w w:val="92"/>
        <w:sz w:val="24"/>
        <w:szCs w:val="24"/>
      </w:rPr>
      <w:t>v</w:t>
    </w:r>
    <w:r w:rsidRPr="0052447F">
      <w:rPr>
        <w:rFonts w:ascii="Arial" w:eastAsia="Bookman Old Style" w:hAnsi="Arial" w:cs="Arial"/>
        <w:b/>
        <w:color w:val="D2363B"/>
        <w:w w:val="94"/>
        <w:sz w:val="24"/>
        <w:szCs w:val="24"/>
      </w:rPr>
      <w:t>ersity</w:t>
    </w:r>
  </w:p>
  <w:p w14:paraId="29403DCC" w14:textId="77777777" w:rsidR="00D86BDB" w:rsidRPr="00694333" w:rsidRDefault="00D86BDB" w:rsidP="00D86BDB">
    <w:pPr>
      <w:ind w:left="1148" w:right="2208" w:firstLine="11"/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r w:rsidRPr="00694333">
      <w:rPr>
        <w:b/>
        <w:color w:val="000000"/>
        <w:w w:val="109"/>
        <w:sz w:val="24"/>
        <w:szCs w:val="24"/>
      </w:rPr>
      <w:t>ARASOF-</w:t>
    </w:r>
    <w:proofErr w:type="spellStart"/>
    <w:r w:rsidRPr="00694333">
      <w:rPr>
        <w:b/>
        <w:color w:val="000000"/>
        <w:w w:val="109"/>
        <w:sz w:val="24"/>
        <w:szCs w:val="24"/>
      </w:rPr>
      <w:t>Nasugbu</w:t>
    </w:r>
    <w:proofErr w:type="spellEnd"/>
    <w:r w:rsidRPr="00694333">
      <w:rPr>
        <w:b/>
        <w:color w:val="000000"/>
        <w:w w:val="109"/>
        <w:sz w:val="24"/>
        <w:szCs w:val="24"/>
      </w:rPr>
      <w:t xml:space="preserve"> Campus</w:t>
    </w:r>
  </w:p>
  <w:p w14:paraId="208F8BB2" w14:textId="77777777" w:rsidR="00D86BDB" w:rsidRPr="00694333" w:rsidRDefault="00D86BDB" w:rsidP="00D86BDB">
    <w:pPr>
      <w:ind w:left="1276" w:right="2362"/>
      <w:jc w:val="center"/>
      <w:rPr>
        <w:color w:val="000000"/>
      </w:rPr>
    </w:pPr>
    <w:r w:rsidRPr="00694333">
      <w:rPr>
        <w:b/>
        <w:color w:val="000000"/>
        <w:spacing w:val="-2"/>
        <w:w w:val="90"/>
      </w:rPr>
      <w:t>R. Martinez St.</w:t>
    </w:r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Brgy</w:t>
    </w:r>
    <w:proofErr w:type="spellEnd"/>
    <w:r w:rsidRPr="00694333">
      <w:rPr>
        <w:b/>
        <w:color w:val="000000"/>
        <w:w w:val="90"/>
      </w:rPr>
      <w:t xml:space="preserve">. </w:t>
    </w:r>
    <w:proofErr w:type="spellStart"/>
    <w:r w:rsidRPr="00694333">
      <w:rPr>
        <w:b/>
        <w:color w:val="000000"/>
        <w:w w:val="90"/>
      </w:rPr>
      <w:t>Bucana</w:t>
    </w:r>
    <w:proofErr w:type="spellEnd"/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Nasugbu</w:t>
    </w:r>
    <w:proofErr w:type="spellEnd"/>
    <w:r w:rsidRPr="00694333">
      <w:rPr>
        <w:b/>
        <w:color w:val="000000"/>
        <w:w w:val="90"/>
      </w:rPr>
      <w:t>, Batangas</w:t>
    </w:r>
    <w:r w:rsidRPr="00694333">
      <w:rPr>
        <w:b/>
        <w:color w:val="000000"/>
      </w:rPr>
      <w:t>,</w:t>
    </w:r>
    <w:r w:rsidRPr="00694333">
      <w:rPr>
        <w:b/>
        <w:color w:val="000000"/>
        <w:spacing w:val="-18"/>
      </w:rPr>
      <w:t xml:space="preserve"> </w:t>
    </w:r>
    <w:r w:rsidRPr="00694333">
      <w:rPr>
        <w:b/>
        <w:color w:val="000000"/>
        <w:w w:val="97"/>
      </w:rPr>
      <w:t>Philippines 4231</w:t>
    </w:r>
  </w:p>
  <w:p w14:paraId="14DCD12C" w14:textId="40CD702C" w:rsidR="00D86BDB" w:rsidRPr="00694333" w:rsidRDefault="00E04E61" w:rsidP="00E04E61">
    <w:pPr>
      <w:ind w:left="78" w:right="1138"/>
      <w:rPr>
        <w:color w:val="00000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710DBAF" wp14:editId="26986E55">
              <wp:simplePos x="0" y="0"/>
              <wp:positionH relativeFrom="column">
                <wp:posOffset>-938530</wp:posOffset>
              </wp:positionH>
              <wp:positionV relativeFrom="paragraph">
                <wp:posOffset>209549</wp:posOffset>
              </wp:positionV>
              <wp:extent cx="7755255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75525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00F9CF" id="Straight Connector 4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73.9pt,16.5pt" to="536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" strokeweight="2pt">
              <o:lock v:ext="edit" shapetype="f"/>
            </v:line>
          </w:pict>
        </mc:Fallback>
      </mc:AlternateContent>
    </w:r>
  </w:p>
  <w:p w14:paraId="27C15814" w14:textId="201D469B" w:rsidR="00D86BDB" w:rsidRDefault="00D86BDB" w:rsidP="00D86BDB">
    <w:pPr>
      <w:spacing w:line="276" w:lineRule="auto"/>
      <w:rPr>
        <w:b/>
        <w:bCs/>
        <w:sz w:val="24"/>
        <w:szCs w:val="24"/>
      </w:rPr>
    </w:pPr>
  </w:p>
  <w:p w14:paraId="3F5CD227" w14:textId="77777777" w:rsidR="00D86BDB" w:rsidRDefault="00D86BDB" w:rsidP="00D86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5BC"/>
    <w:multiLevelType w:val="multilevel"/>
    <w:tmpl w:val="674E86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B8"/>
    <w:rsid w:val="00000D01"/>
    <w:rsid w:val="00011A6E"/>
    <w:rsid w:val="00024C77"/>
    <w:rsid w:val="0004025A"/>
    <w:rsid w:val="00082CD7"/>
    <w:rsid w:val="00121F30"/>
    <w:rsid w:val="00185A95"/>
    <w:rsid w:val="001C6385"/>
    <w:rsid w:val="001D3FAA"/>
    <w:rsid w:val="001D55DE"/>
    <w:rsid w:val="00215FC2"/>
    <w:rsid w:val="00276951"/>
    <w:rsid w:val="002931B3"/>
    <w:rsid w:val="002C13AF"/>
    <w:rsid w:val="002C563A"/>
    <w:rsid w:val="002E12C7"/>
    <w:rsid w:val="002F2747"/>
    <w:rsid w:val="00315023"/>
    <w:rsid w:val="00340FFF"/>
    <w:rsid w:val="003454AF"/>
    <w:rsid w:val="00363984"/>
    <w:rsid w:val="00377774"/>
    <w:rsid w:val="003C0CAA"/>
    <w:rsid w:val="004A777B"/>
    <w:rsid w:val="00575AEA"/>
    <w:rsid w:val="005839CB"/>
    <w:rsid w:val="006218C3"/>
    <w:rsid w:val="00675FB8"/>
    <w:rsid w:val="00694333"/>
    <w:rsid w:val="006D74B3"/>
    <w:rsid w:val="0073044A"/>
    <w:rsid w:val="007357A6"/>
    <w:rsid w:val="007562F1"/>
    <w:rsid w:val="0079311D"/>
    <w:rsid w:val="007D5F50"/>
    <w:rsid w:val="00806754"/>
    <w:rsid w:val="008710BA"/>
    <w:rsid w:val="008E05D9"/>
    <w:rsid w:val="0093084E"/>
    <w:rsid w:val="009A079C"/>
    <w:rsid w:val="009F0F88"/>
    <w:rsid w:val="00A05195"/>
    <w:rsid w:val="00A164F4"/>
    <w:rsid w:val="00A35651"/>
    <w:rsid w:val="00A36EE7"/>
    <w:rsid w:val="00A442CE"/>
    <w:rsid w:val="00AA601B"/>
    <w:rsid w:val="00B23C77"/>
    <w:rsid w:val="00B81623"/>
    <w:rsid w:val="00C10414"/>
    <w:rsid w:val="00C13F89"/>
    <w:rsid w:val="00CC6909"/>
    <w:rsid w:val="00D119B4"/>
    <w:rsid w:val="00D360D4"/>
    <w:rsid w:val="00D86BDB"/>
    <w:rsid w:val="00DC533B"/>
    <w:rsid w:val="00DF6D9F"/>
    <w:rsid w:val="00E04E61"/>
    <w:rsid w:val="00E06DE0"/>
    <w:rsid w:val="00E2646D"/>
    <w:rsid w:val="00E77971"/>
    <w:rsid w:val="00F317D3"/>
    <w:rsid w:val="00F451E5"/>
    <w:rsid w:val="00F97AED"/>
    <w:rsid w:val="00FC3216"/>
    <w:rsid w:val="00FF49A5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9463"/>
  <w15:chartTrackingRefBased/>
  <w15:docId w15:val="{A81D64A0-CA41-4D2D-B797-427F783C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B4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uiPriority w:val="99"/>
    <w:unhideWhenUsed/>
    <w:rsid w:val="0027695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769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D4"/>
  </w:style>
  <w:style w:type="paragraph" w:styleId="Footer">
    <w:name w:val="footer"/>
    <w:basedOn w:val="Normal"/>
    <w:link w:val="Foot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D4"/>
  </w:style>
  <w:style w:type="paragraph" w:styleId="BalloonText">
    <w:name w:val="Balloon Text"/>
    <w:basedOn w:val="Normal"/>
    <w:link w:val="BalloonTextChar"/>
    <w:uiPriority w:val="99"/>
    <w:semiHidden/>
    <w:unhideWhenUsed/>
    <w:rsid w:val="00D36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5A9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Links>
    <vt:vector size="12" baseType="variant">
      <vt:variant>
        <vt:i4>7471207</vt:i4>
      </vt:variant>
      <vt:variant>
        <vt:i4>3</vt:i4>
      </vt:variant>
      <vt:variant>
        <vt:i4>0</vt:i4>
      </vt:variant>
      <vt:variant>
        <vt:i4>5</vt:i4>
      </vt:variant>
      <vt:variant>
        <vt:lpwstr>http://www.batstateu-u.edu.ph/</vt:lpwstr>
      </vt:variant>
      <vt:variant>
        <vt:lpwstr/>
      </vt:variant>
      <vt:variant>
        <vt:i4>6225964</vt:i4>
      </vt:variant>
      <vt:variant>
        <vt:i4>0</vt:i4>
      </vt:variant>
      <vt:variant>
        <vt:i4>0</vt:i4>
      </vt:variant>
      <vt:variant>
        <vt:i4>5</vt:i4>
      </vt:variant>
      <vt:variant>
        <vt:lpwstr>mailto:president@g.batstate-u.edu.ph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Director</dc:creator>
  <cp:keywords/>
  <cp:lastModifiedBy>pcuser</cp:lastModifiedBy>
  <cp:revision>16</cp:revision>
  <cp:lastPrinted>2022-06-01T06:21:00Z</cp:lastPrinted>
  <dcterms:created xsi:type="dcterms:W3CDTF">2022-12-21T06:29:00Z</dcterms:created>
  <dcterms:modified xsi:type="dcterms:W3CDTF">2023-02-08T13:44:00Z</dcterms:modified>
</cp:coreProperties>
</file>