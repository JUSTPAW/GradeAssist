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910E" w14:textId="6AC58932" w:rsidR="008E275D" w:rsidRDefault="008E275D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</w:t>
      </w:r>
    </w:p>
    <w:p w14:paraId="68B7A622" w14:textId="100D888B" w:rsidR="008E275D" w:rsidRDefault="00E73BE0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OF GRADES</w:t>
      </w:r>
    </w:p>
    <w:p w14:paraId="6F6A21BD" w14:textId="559D4B5E" w:rsidR="008E275D" w:rsidRDefault="008E275D" w:rsidP="00D119B4">
      <w:pPr>
        <w:ind w:right="940"/>
        <w:jc w:val="center"/>
      </w:pPr>
    </w:p>
    <w:tbl>
      <w:tblPr>
        <w:tblStyle w:val="TableGrid"/>
        <w:tblW w:w="177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0"/>
        <w:gridCol w:w="2790"/>
        <w:gridCol w:w="3150"/>
        <w:gridCol w:w="1620"/>
        <w:gridCol w:w="2070"/>
        <w:gridCol w:w="2970"/>
        <w:gridCol w:w="1530"/>
        <w:gridCol w:w="1620"/>
      </w:tblGrid>
      <w:tr w:rsidR="0045205E" w:rsidRPr="0045205E" w14:paraId="0BE331B5" w14:textId="4A110165" w:rsidTr="00077D0E">
        <w:tc>
          <w:tcPr>
            <w:tcW w:w="1980" w:type="dxa"/>
            <w:tcBorders>
              <w:bottom w:val="single" w:sz="4" w:space="0" w:color="auto"/>
            </w:tcBorders>
          </w:tcPr>
          <w:p w14:paraId="2E6760E7" w14:textId="10844D1E" w:rsidR="0045205E" w:rsidRPr="0045205E" w:rsidRDefault="0045205E" w:rsidP="00077D0E">
            <w:pPr>
              <w:ind w:right="33"/>
              <w:jc w:val="right"/>
              <w:rPr>
                <w:sz w:val="24"/>
                <w:szCs w:val="24"/>
              </w:rPr>
            </w:pPr>
            <w:r w:rsidRPr="0045205E">
              <w:rPr>
                <w:sz w:val="24"/>
                <w:szCs w:val="24"/>
              </w:rPr>
              <w:t>Quarter/Term: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EFD41F4" w14:textId="725720CE" w:rsidR="0045205E" w:rsidRPr="0045205E" w:rsidRDefault="0045205E" w:rsidP="0045205E">
            <w:pPr>
              <w:ind w:right="-16"/>
              <w:rPr>
                <w:b/>
                <w:bCs/>
                <w:sz w:val="24"/>
                <w:szCs w:val="24"/>
              </w:rPr>
            </w:pPr>
            <w:r w:rsidRPr="0045205E">
              <w:rPr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64D804C8" w14:textId="5A270EC9" w:rsidR="0045205E" w:rsidRPr="0045205E" w:rsidRDefault="0045205E" w:rsidP="0045205E">
            <w:pPr>
              <w:ind w:right="5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Year: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E3C5003" w14:textId="106B2CF3" w:rsidR="0045205E" w:rsidRPr="0045205E" w:rsidRDefault="0045205E" w:rsidP="0045205E">
            <w:pPr>
              <w:rPr>
                <w:b/>
                <w:bCs/>
                <w:sz w:val="24"/>
                <w:szCs w:val="24"/>
              </w:rPr>
            </w:pPr>
            <w:r w:rsidRPr="0045205E">
              <w:rPr>
                <w:b/>
                <w:bCs/>
                <w:sz w:val="24"/>
                <w:szCs w:val="24"/>
              </w:rPr>
              <w:t>2021-2022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AD65762" w14:textId="15E4FA1F" w:rsidR="0045205E" w:rsidRPr="0045205E" w:rsidRDefault="0045205E" w:rsidP="004520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Level/Section: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89E27C" w14:textId="06416E57" w:rsidR="0045205E" w:rsidRPr="0045205E" w:rsidRDefault="0045205E" w:rsidP="0045205E">
            <w:pPr>
              <w:ind w:right="65"/>
              <w:rPr>
                <w:b/>
                <w:bCs/>
                <w:sz w:val="24"/>
                <w:szCs w:val="24"/>
              </w:rPr>
            </w:pPr>
            <w:r w:rsidRPr="0045205E">
              <w:rPr>
                <w:b/>
                <w:bCs/>
                <w:sz w:val="24"/>
                <w:szCs w:val="24"/>
              </w:rPr>
              <w:t>Grade 10 Laconic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D7EBB31" w14:textId="57E00482" w:rsidR="0045205E" w:rsidRPr="0045205E" w:rsidRDefault="0045205E" w:rsidP="0045205E">
            <w:pPr>
              <w:ind w:right="65"/>
              <w:jc w:val="right"/>
              <w:rPr>
                <w:sz w:val="24"/>
                <w:szCs w:val="24"/>
              </w:rPr>
            </w:pPr>
            <w:proofErr w:type="spellStart"/>
            <w:r w:rsidRPr="0045205E">
              <w:rPr>
                <w:sz w:val="24"/>
                <w:szCs w:val="24"/>
              </w:rPr>
              <w:t>Hrs</w:t>
            </w:r>
            <w:proofErr w:type="spellEnd"/>
            <w:r w:rsidRPr="0045205E">
              <w:rPr>
                <w:sz w:val="24"/>
                <w:szCs w:val="24"/>
              </w:rPr>
              <w:t>/</w:t>
            </w:r>
            <w:proofErr w:type="spellStart"/>
            <w:r w:rsidRPr="0045205E">
              <w:rPr>
                <w:sz w:val="24"/>
                <w:szCs w:val="24"/>
              </w:rPr>
              <w:t>wk</w:t>
            </w:r>
            <w:proofErr w:type="spellEnd"/>
            <w:r w:rsidRPr="0045205E">
              <w:rPr>
                <w:sz w:val="24"/>
                <w:szCs w:val="24"/>
              </w:rPr>
              <w:t>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96F660C" w14:textId="0484B134" w:rsidR="0045205E" w:rsidRPr="0045205E" w:rsidRDefault="0045205E" w:rsidP="0045205E">
            <w:pPr>
              <w:ind w:right="6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5205E" w:rsidRPr="0045205E" w14:paraId="78647EC4" w14:textId="11AA927C" w:rsidTr="00077D0E">
        <w:tc>
          <w:tcPr>
            <w:tcW w:w="1980" w:type="dxa"/>
            <w:tcBorders>
              <w:bottom w:val="single" w:sz="12" w:space="0" w:color="auto"/>
            </w:tcBorders>
          </w:tcPr>
          <w:p w14:paraId="25F69DD5" w14:textId="3485F7AF" w:rsidR="0045205E" w:rsidRPr="0045205E" w:rsidRDefault="0045205E" w:rsidP="0045205E">
            <w:pPr>
              <w:ind w:right="5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Code:</w:t>
            </w:r>
          </w:p>
        </w:tc>
        <w:tc>
          <w:tcPr>
            <w:tcW w:w="2790" w:type="dxa"/>
            <w:tcBorders>
              <w:bottom w:val="single" w:sz="12" w:space="0" w:color="auto"/>
            </w:tcBorders>
          </w:tcPr>
          <w:p w14:paraId="0111CD3F" w14:textId="6A09BFB8" w:rsidR="0045205E" w:rsidRPr="0045205E" w:rsidRDefault="0045205E" w:rsidP="0045205E">
            <w:pPr>
              <w:rPr>
                <w:b/>
                <w:bCs/>
                <w:sz w:val="24"/>
                <w:szCs w:val="24"/>
              </w:rPr>
            </w:pPr>
            <w:r w:rsidRPr="0045205E">
              <w:rPr>
                <w:b/>
                <w:bCs/>
                <w:sz w:val="24"/>
                <w:szCs w:val="24"/>
              </w:rPr>
              <w:t>English 10</w:t>
            </w:r>
          </w:p>
        </w:tc>
        <w:tc>
          <w:tcPr>
            <w:tcW w:w="3150" w:type="dxa"/>
            <w:tcBorders>
              <w:bottom w:val="single" w:sz="12" w:space="0" w:color="auto"/>
            </w:tcBorders>
          </w:tcPr>
          <w:p w14:paraId="22FBADB3" w14:textId="71CD8BCC" w:rsidR="0045205E" w:rsidRPr="0045205E" w:rsidRDefault="0045205E" w:rsidP="004520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Description:</w:t>
            </w:r>
          </w:p>
        </w:tc>
        <w:tc>
          <w:tcPr>
            <w:tcW w:w="9810" w:type="dxa"/>
            <w:gridSpan w:val="5"/>
            <w:tcBorders>
              <w:bottom w:val="single" w:sz="12" w:space="0" w:color="auto"/>
            </w:tcBorders>
          </w:tcPr>
          <w:p w14:paraId="57C25465" w14:textId="305B2077" w:rsidR="0045205E" w:rsidRPr="0045205E" w:rsidRDefault="0045205E" w:rsidP="008E275D">
            <w:pPr>
              <w:ind w:right="940"/>
              <w:rPr>
                <w:sz w:val="24"/>
                <w:szCs w:val="24"/>
              </w:rPr>
            </w:pPr>
            <w:r w:rsidRPr="0045205E">
              <w:rPr>
                <w:b/>
                <w:bCs/>
                <w:sz w:val="24"/>
                <w:szCs w:val="24"/>
              </w:rPr>
              <w:t>Communication Arts in English</w:t>
            </w:r>
          </w:p>
        </w:tc>
      </w:tr>
    </w:tbl>
    <w:p w14:paraId="71F8EAED" w14:textId="77777777" w:rsidR="0045205E" w:rsidRDefault="0045205E" w:rsidP="008E275D">
      <w:pPr>
        <w:ind w:right="940" w:firstLine="720"/>
        <w:rPr>
          <w:b/>
          <w:bCs/>
          <w:sz w:val="24"/>
          <w:szCs w:val="24"/>
        </w:rPr>
      </w:pPr>
    </w:p>
    <w:tbl>
      <w:tblPr>
        <w:tblW w:w="17748" w:type="dxa"/>
        <w:tblLook w:val="04A0" w:firstRow="1" w:lastRow="0" w:firstColumn="1" w:lastColumn="0" w:noHBand="0" w:noVBand="1"/>
      </w:tblPr>
      <w:tblGrid>
        <w:gridCol w:w="473"/>
        <w:gridCol w:w="3312"/>
        <w:gridCol w:w="436"/>
        <w:gridCol w:w="436"/>
        <w:gridCol w:w="436"/>
        <w:gridCol w:w="435"/>
        <w:gridCol w:w="435"/>
        <w:gridCol w:w="841"/>
        <w:gridCol w:w="1062"/>
        <w:gridCol w:w="878"/>
        <w:gridCol w:w="435"/>
        <w:gridCol w:w="435"/>
        <w:gridCol w:w="435"/>
        <w:gridCol w:w="435"/>
        <w:gridCol w:w="856"/>
        <w:gridCol w:w="1081"/>
        <w:gridCol w:w="894"/>
        <w:gridCol w:w="435"/>
        <w:gridCol w:w="818"/>
        <w:gridCol w:w="709"/>
        <w:gridCol w:w="1125"/>
        <w:gridCol w:w="1361"/>
      </w:tblGrid>
      <w:tr w:rsidR="00077D0E" w:rsidRPr="00077D0E" w14:paraId="759F48AB" w14:textId="77777777" w:rsidTr="00801FCB">
        <w:trPr>
          <w:trHeight w:val="476"/>
          <w:tblHeader/>
        </w:trPr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16995" w14:textId="2FC95D49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No</w:t>
            </w: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33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C467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LEARNERS' NAMES</w:t>
            </w:r>
          </w:p>
        </w:tc>
        <w:tc>
          <w:tcPr>
            <w:tcW w:w="495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E57BB5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WRITTEN WORKS (30%)</w:t>
            </w:r>
          </w:p>
        </w:tc>
        <w:tc>
          <w:tcPr>
            <w:tcW w:w="4571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6BBB5D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PERFORMANCE TASKS (50%)</w:t>
            </w:r>
          </w:p>
        </w:tc>
        <w:tc>
          <w:tcPr>
            <w:tcW w:w="196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A3C489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QUARTERLY ASSESSMENT (20%)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741C2B" w14:textId="6A73EE5A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Initial</w:t>
            </w:r>
          </w:p>
          <w:p w14:paraId="05B9548C" w14:textId="36697E6E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Grade</w:t>
            </w:r>
          </w:p>
        </w:tc>
        <w:tc>
          <w:tcPr>
            <w:tcW w:w="136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9E16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 xml:space="preserve">   Quarterly                 </w:t>
            </w:r>
          </w:p>
          <w:p w14:paraId="31ED3F39" w14:textId="3E480BB2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Grade</w:t>
            </w:r>
          </w:p>
        </w:tc>
      </w:tr>
      <w:tr w:rsidR="00077D0E" w:rsidRPr="00077D0E" w14:paraId="267EB2A8" w14:textId="77777777" w:rsidTr="00801FCB">
        <w:trPr>
          <w:trHeight w:val="242"/>
          <w:tblHeader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3B597" w14:textId="77777777" w:rsidR="00077D0E" w:rsidRPr="00077D0E" w:rsidRDefault="00077D0E" w:rsidP="00077D0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3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A4A3B" w14:textId="77777777" w:rsidR="00077D0E" w:rsidRPr="00077D0E" w:rsidRDefault="00077D0E" w:rsidP="00077D0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945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F44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A74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2EC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7C0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5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D5D80" w14:textId="77777777" w:rsidR="00077D0E" w:rsidRPr="00077D0E" w:rsidRDefault="00077D0E" w:rsidP="00077D0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Total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8CC3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70511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WS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04C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BC4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D66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815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7CDF9" w14:textId="77777777" w:rsidR="00077D0E" w:rsidRPr="00077D0E" w:rsidRDefault="00077D0E" w:rsidP="00077D0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Total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5C99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PS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534A5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WS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FD6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1B77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PS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08B9B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WS</w:t>
            </w:r>
          </w:p>
        </w:tc>
        <w:tc>
          <w:tcPr>
            <w:tcW w:w="11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C92E4B" w14:textId="04011AF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</w:p>
        </w:tc>
        <w:tc>
          <w:tcPr>
            <w:tcW w:w="136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01CF68" w14:textId="4EEFF0E8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</w:p>
        </w:tc>
      </w:tr>
      <w:tr w:rsidR="00077D0E" w:rsidRPr="00077D0E" w14:paraId="5BC6341F" w14:textId="77777777" w:rsidTr="00801FCB">
        <w:trPr>
          <w:trHeight w:val="233"/>
          <w:tblHeader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8A3D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20330" w14:textId="6B84A91F" w:rsidR="00077D0E" w:rsidRPr="00077D0E" w:rsidRDefault="00077D0E" w:rsidP="00077D0E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Number of Items</w:t>
            </w:r>
          </w:p>
        </w:tc>
        <w:tc>
          <w:tcPr>
            <w:tcW w:w="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15F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64A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0B8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FDB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20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E32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3F81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85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F7D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100.00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211EE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30%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E41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A54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0A2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5BF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954B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65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2D4D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100.00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DCA52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50%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DF7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75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3E6F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100.00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BF6CD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20%</w:t>
            </w:r>
          </w:p>
        </w:tc>
        <w:tc>
          <w:tcPr>
            <w:tcW w:w="1125" w:type="dxa"/>
            <w:vMerge/>
            <w:tcBorders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4BE496A" w14:textId="77777777" w:rsidR="00077D0E" w:rsidRPr="00077D0E" w:rsidRDefault="00077D0E" w:rsidP="00077D0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</w:p>
        </w:tc>
        <w:tc>
          <w:tcPr>
            <w:tcW w:w="1361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137041" w14:textId="77777777" w:rsidR="00077D0E" w:rsidRPr="00077D0E" w:rsidRDefault="00077D0E" w:rsidP="00077D0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</w:p>
        </w:tc>
      </w:tr>
      <w:tr w:rsidR="00077D0E" w:rsidRPr="00077D0E" w14:paraId="5A335272" w14:textId="77777777" w:rsidTr="00801FCB">
        <w:trPr>
          <w:trHeight w:val="57"/>
          <w:tblHeader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DCA602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7D89329" w14:textId="77777777" w:rsidR="00077D0E" w:rsidRPr="00077D0E" w:rsidRDefault="00077D0E" w:rsidP="00077D0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A926C8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5B433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2DDD8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989AB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748FD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47BEDC6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01A6F8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1136520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F5E6A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9DA20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5D0BF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A078B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C42EB1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E42254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6A9BFC2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D25B10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A04FDE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1C8CA4B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BFBFBF"/>
            <w:noWrap/>
            <w:vAlign w:val="bottom"/>
            <w:hideMark/>
          </w:tcPr>
          <w:p w14:paraId="5A96C8C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5A085A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 </w:t>
            </w:r>
          </w:p>
        </w:tc>
      </w:tr>
      <w:tr w:rsidR="00077D0E" w:rsidRPr="00077D0E" w14:paraId="0E9168EA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EBAE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50171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ABREU, LORDY JAKE A.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5178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3865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5360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6B1D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246E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27AB3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DF606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94.12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5811A1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28.24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2CEA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FB97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8AAC0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638F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F382C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ED684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93.85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BC6776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46.93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DED3A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6A917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55B4AB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4D0E3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91.44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72A6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</w:t>
            </w:r>
          </w:p>
        </w:tc>
      </w:tr>
      <w:tr w:rsidR="00077D0E" w:rsidRPr="00077D0E" w14:paraId="172C5B57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289C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CC75F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AREVALO, ISAAC M.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9825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9528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04E4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8B57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679B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E9038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3930E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65.88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15E64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19.76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F51B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F786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A19C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C8AF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CCEA9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51A00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83.08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274939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41.54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4EF56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29395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D88F4E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27196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77.30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6711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85</w:t>
            </w:r>
          </w:p>
        </w:tc>
      </w:tr>
      <w:tr w:rsidR="00077D0E" w:rsidRPr="00077D0E" w14:paraId="05559CED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8DAF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61991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BAGUNAS, MARTHA ERROLEEN B.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F9A9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AF85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6C95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732B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0E5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819A5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0A4B3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81.18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EF3D6D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24.35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85E4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C246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C4D4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D141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69009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485DD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78.46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445224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39.23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40CC7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65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F0E6C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7D2D35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17.33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03538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80.91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92DF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</w:t>
            </w:r>
          </w:p>
        </w:tc>
      </w:tr>
      <w:tr w:rsidR="00077D0E" w:rsidRPr="00077D0E" w14:paraId="673EB507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1E00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D3626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BAUTISTA, HERSHEY MARGARET I.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3516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7CC1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D742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F033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B548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F5DEE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7568C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67.06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540CBB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20.12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330C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1FB5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4C87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5A96F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5DEAC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49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05A48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75.38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C8476C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37.69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CE681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62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7B4D0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82.67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A472B9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16.53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FEC3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74.34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731C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83</w:t>
            </w:r>
          </w:p>
        </w:tc>
      </w:tr>
      <w:tr w:rsidR="00077D0E" w:rsidRPr="00077D0E" w14:paraId="7B016E67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3BDC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5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4A59A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BERENGUEL, JOHN CARLO G.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2003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E9D0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A58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257F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5465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09615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E8DEC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70.59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9B6BEA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21.18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DB28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1AB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9D73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2644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5D9E9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9A7D9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89.23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D1268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44.62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C001F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63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18B41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7C232F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16.80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293E2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82.60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2995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</w:t>
            </w:r>
          </w:p>
        </w:tc>
      </w:tr>
      <w:tr w:rsidR="00077D0E" w:rsidRPr="00077D0E" w14:paraId="4C471B01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5506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6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ADB08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BERNARDINO, MA. BERNADETTE G.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1AAA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CD1C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8F54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71FF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1A81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BA22A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D0C95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78.82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1C8286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23.65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2DA8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7299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4567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4B77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3F339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AAE14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84.62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091754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42.31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4DE54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63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61107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0C13F8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16.80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AF14E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82.76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0D8B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</w:t>
            </w:r>
          </w:p>
        </w:tc>
      </w:tr>
      <w:tr w:rsidR="00077D0E" w:rsidRPr="00077D0E" w14:paraId="1160DB47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E17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E3001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CHAVEZ, GEORGIA ISABELLE B.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48E0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9591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BAA2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CBD5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7AA2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87C9A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4FCEB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80.00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CBAA53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24.00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0FB2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1098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63BA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B72C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FFE2F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B3C67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81.54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FD0E8A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40.77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79C4A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69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79214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FFEF4C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18.40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00D7B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83.17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0A9D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</w:t>
            </w:r>
          </w:p>
        </w:tc>
      </w:tr>
      <w:tr w:rsidR="00077D0E" w:rsidRPr="00077D0E" w14:paraId="441F9F40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8E66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C767A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DE GUIA, MAIA REMEDIOS V.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A1DD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7436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29EA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CBE9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D8657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BA8D4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CADC5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073157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26.47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B9B2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BD2A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C2B7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BC71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92E32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202D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86.15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88E94C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43.08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EE21D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68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94C12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7C371D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18.13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F2985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87.68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C63D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</w:t>
            </w:r>
          </w:p>
        </w:tc>
      </w:tr>
      <w:tr w:rsidR="00077D0E" w:rsidRPr="00077D0E" w14:paraId="12BBAA88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D3A2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CFD8D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 xml:space="preserve">DE TORRES, ARIANNE </w:t>
            </w:r>
            <w:proofErr w:type="gramStart"/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JOY  A.</w:t>
            </w:r>
            <w:proofErr w:type="gramEnd"/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7EF1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B987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53B7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61DA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CE4C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C0FD2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BCCC1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76.47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BEE38B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22.94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1A9D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D077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3B40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E1D9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51709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59F33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81.54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CD3E64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40.77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35600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57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B27FA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76.00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4D90F7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15.20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32956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78.91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B87F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</w:t>
            </w:r>
          </w:p>
        </w:tc>
      </w:tr>
      <w:tr w:rsidR="00077D0E" w:rsidRPr="00077D0E" w14:paraId="0D769AAB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9E5C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17409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DELA CUESTA, MATTHEW A.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0D6E8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7565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9915A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FDE9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C030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BDF7A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D23A5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82.35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41463C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24.71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4E37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851F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C0CB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0F95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393F5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3EC45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81.54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9FE329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40.77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E88D0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72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77E14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96.00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50AF59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19.20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7C07D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84.68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6354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</w:t>
            </w:r>
          </w:p>
        </w:tc>
      </w:tr>
      <w:tr w:rsidR="00077D0E" w:rsidRPr="00077D0E" w14:paraId="327431B0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85C9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5488D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DEMAFELIX, JUSTINE DALE M.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D236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54DD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7F5E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0FB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D93A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B7593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E69F7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96.47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A80AE8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28.94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4A5D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B34C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34599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D982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A3B15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D6486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93.85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FA4079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46.93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C4B90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65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F9F9D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3F343F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17.33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841D7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93.20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A84C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95</w:t>
            </w:r>
          </w:p>
        </w:tc>
      </w:tr>
      <w:tr w:rsidR="00077D0E" w:rsidRPr="00077D0E" w14:paraId="0281C6DA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308A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FAEBB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FLORENTINO, REYCY R.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F216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0AA8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BF06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1E7E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A258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6F07F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91204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89.41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B8F978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26.82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4490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202C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194D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6C77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9E897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0BF89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87.69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14C7D5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43.85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714D3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66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AB41D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40ABF2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17.60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5455B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88.27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A4FB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</w:t>
            </w:r>
          </w:p>
        </w:tc>
      </w:tr>
      <w:tr w:rsidR="00077D0E" w:rsidRPr="00077D0E" w14:paraId="02FF903A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64DB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7259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GUEVARRA, ERICA SOPHIA V.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F9D6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5F61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EDEB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3172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D0D7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0B3CB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251D2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95.29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DD72B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28.59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6736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6149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1552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C80B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2324F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4D861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90.77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F1F392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45.39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DB4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63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49C0C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474BDB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16.80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9E531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90.78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69C1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</w:t>
            </w:r>
          </w:p>
        </w:tc>
      </w:tr>
      <w:tr w:rsidR="00077D0E" w:rsidRPr="00077D0E" w14:paraId="50E0845F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CC17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59A4B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HERNANDEZ, HANZ JERICHO A.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CE6F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67D8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9B8E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70CC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1CAC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1C9BF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97451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89.41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E435E3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26.82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19D4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A681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F8B51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71E5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63252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9427B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87.69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5C3C72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43.85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BC2E2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43B28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82605B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B641B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86.94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46D4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91</w:t>
            </w:r>
          </w:p>
        </w:tc>
      </w:tr>
      <w:tr w:rsidR="00077D0E" w:rsidRPr="00077D0E" w14:paraId="18997C87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3130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E615E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HERNANDEZ, JULLIA CLARISSE L.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A1AD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516E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B8EF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8F37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13CF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BC27D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52579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94.12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BF679C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28.24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A4C7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4502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43A6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01E89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4410B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430B7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93.85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81C724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46.93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5A078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66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DED2A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D44350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17.60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B1FCC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92.77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BCFA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95</w:t>
            </w:r>
          </w:p>
        </w:tc>
      </w:tr>
      <w:tr w:rsidR="00077D0E" w:rsidRPr="00077D0E" w14:paraId="1CC5B5D0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B187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75E43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LAGUERTA, MAUREEN ANNE C.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E49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594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F2E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910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C97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824C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8DF8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90.59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0539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27.18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362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562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E3C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C37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60C4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16A9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81.54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12ED4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40.77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4E4F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56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1292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74.67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44B14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14.93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52EC0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82.88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4C71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</w:t>
            </w:r>
          </w:p>
        </w:tc>
      </w:tr>
      <w:tr w:rsidR="00077D0E" w:rsidRPr="00077D0E" w14:paraId="372270EC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CAFE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5D5E4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LAGUERTA, NOAH A.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478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96C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571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DE6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E9F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797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C27D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D1BE5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26.47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226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29C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5E4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4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E233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96C7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92.31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D1E9C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1DF5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65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0FB7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1C0AA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17.33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D1945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89.96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4A81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93</w:t>
            </w:r>
          </w:p>
        </w:tc>
      </w:tr>
      <w:tr w:rsidR="00077D0E" w:rsidRPr="00077D0E" w14:paraId="2B4A388F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2E86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A62A6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LAMANO, DIANE MARGARETTE N.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731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0BB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C3C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2C1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575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2D77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1B98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89.41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67C8E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26.82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79B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45B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187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292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2E05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4F4B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92.31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BC260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AF05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4379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575D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46BF1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88.98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D336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93</w:t>
            </w:r>
          </w:p>
        </w:tc>
      </w:tr>
      <w:tr w:rsidR="00077D0E" w:rsidRPr="00077D0E" w14:paraId="01D6C41B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91B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A725F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LAMANO, WARREN JUSTIN L.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10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446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DF3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189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A5F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1A16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AF07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94.12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D82C6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28.24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71A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102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903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7FD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9B1A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1DC2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93.85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68187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46.93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E712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7B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AC16B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F07F5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91.44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2E98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</w:t>
            </w:r>
          </w:p>
        </w:tc>
      </w:tr>
      <w:tr w:rsidR="00077D0E" w:rsidRPr="00077D0E" w14:paraId="47AB9513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DF94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20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0FED9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LEJANO, NATHANIEL O.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A47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8C8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965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24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B6C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3A99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EC42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89.41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67D70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26.82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C64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E45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A11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A28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D179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DFF8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90.77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3190F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45.39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2941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9149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A6FE6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7B903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88.48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7643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</w:t>
            </w:r>
          </w:p>
        </w:tc>
      </w:tr>
      <w:tr w:rsidR="00077D0E" w:rsidRPr="00077D0E" w14:paraId="30A4447B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2DB9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21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C41D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LUNGOY, ANTONETTE C.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819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B39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F48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F51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E60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11AE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27FB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89.41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89665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26.82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FF6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422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9D7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CD6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C714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1DB7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86.15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2CA8E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43.08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7EBB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62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A06B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82.67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DFBE3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16.53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9239B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86.43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D48F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91</w:t>
            </w:r>
          </w:p>
        </w:tc>
      </w:tr>
      <w:tr w:rsidR="00077D0E" w:rsidRPr="00077D0E" w14:paraId="78BE1807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3F0F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22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0C644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MAGPANTAY, VON GABRIEL A.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0CE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9AF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D36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A53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CD5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BD8A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3169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89.41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35B6B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26.82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055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937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5DE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001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773C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0A78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92.31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48B06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433B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67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0B43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EE9FC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17.87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74BAE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90.85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25A4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</w:t>
            </w:r>
          </w:p>
        </w:tc>
      </w:tr>
      <w:tr w:rsidR="00077D0E" w:rsidRPr="00077D0E" w14:paraId="4B7D0F4F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CB44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23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4197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MENDOZA, CEE JAY S.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E9C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89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02A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B5C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8FD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F672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4D9F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84.71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39FB2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25.41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994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F72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D81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5E9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2B34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47E5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92.31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3F977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26B2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57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47B9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76.00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376A2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15.20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F09A3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86.77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D1F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91</w:t>
            </w:r>
          </w:p>
        </w:tc>
      </w:tr>
      <w:tr w:rsidR="00077D0E" w:rsidRPr="00077D0E" w14:paraId="6BAFE1B9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1243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24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715A3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MORCILLA, ALESSANDRA REGINE D.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0F3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8F2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6AA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8DE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621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CC22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2622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84.71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3BA31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25.41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9DE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5EE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1E9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E89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AB3B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E384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84.62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527EE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42.31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F56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44A1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80.00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9AB1C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A45C8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83.72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E19C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</w:t>
            </w:r>
          </w:p>
        </w:tc>
      </w:tr>
      <w:tr w:rsidR="00077D0E" w:rsidRPr="00077D0E" w14:paraId="123A2065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6EC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lastRenderedPageBreak/>
              <w:t>25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D3915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NOCHE, MA. ERICKA LORIN A.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B95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08D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B9F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DF2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9BA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9250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DF20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94.12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D9EB4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28.24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DCC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9E2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D17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365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79FE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E895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92.31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384E7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7D08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6963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6E96E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9FCF3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90.67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E679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</w:t>
            </w:r>
          </w:p>
        </w:tc>
      </w:tr>
      <w:tr w:rsidR="00077D0E" w:rsidRPr="00077D0E" w14:paraId="5F0FB6C2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9903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F744A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PANGANIBAN, HANNA JANE A.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059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290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D93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E24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B83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D353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09EF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90.59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3FEF0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27.18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E1D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CA5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6D6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132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EB51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6A2E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90.77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14467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45.39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F44A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68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A82B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515C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18.13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1137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90.70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3869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</w:t>
            </w:r>
          </w:p>
        </w:tc>
      </w:tr>
      <w:tr w:rsidR="00077D0E" w:rsidRPr="00077D0E" w14:paraId="10CE4FCC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3112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52B54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RIÑON, LAICA MHEL G.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179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198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4A4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16A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FFB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D7FB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8DCE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77.65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1F72E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23.30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811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87F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713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0ED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B6A1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484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89.23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BF6CF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44.62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3318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62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F783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82.67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C4631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16.53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B877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84.45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9773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</w:t>
            </w:r>
          </w:p>
        </w:tc>
      </w:tr>
      <w:tr w:rsidR="00077D0E" w:rsidRPr="00077D0E" w14:paraId="7BD23E2D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7F30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3ADBC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RUIZ, ARIANE U.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DCB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178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59D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E8C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A37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5DF6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83DB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94.12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94AAB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28.24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E7E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81A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C8D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BC2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4CCE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6991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92.31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6C880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46.16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C8CD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65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371A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4B652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17.33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73D14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91.73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030F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</w:t>
            </w:r>
          </w:p>
        </w:tc>
      </w:tr>
      <w:tr w:rsidR="00077D0E" w:rsidRPr="00077D0E" w14:paraId="7117B2AD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8402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10E87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TANGLAO, ELLAINE D.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110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3E6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5E1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6BE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6AC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4C5B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1BA6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88A86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26.47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7C7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91F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5A3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A20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3F3A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668D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90.77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3FE10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45.39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8D84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58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E1CF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77.33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A35A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15.47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582BA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87.33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0123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</w:t>
            </w:r>
          </w:p>
        </w:tc>
      </w:tr>
      <w:tr w:rsidR="00077D0E" w:rsidRPr="00077D0E" w14:paraId="102EE2E7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E89D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30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BB63B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TOLENTINO, EFREN ANGELO R.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D23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9D1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1A9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2FE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803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D722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16C1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94.12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1D202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28.24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319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08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0F8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919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96A0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5BCF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86.15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8F974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43.08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ADA6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65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88A7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33C44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17.33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FEAC9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88.65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F146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92</w:t>
            </w:r>
          </w:p>
        </w:tc>
      </w:tr>
      <w:tr w:rsidR="00077D0E" w:rsidRPr="00077D0E" w14:paraId="519054A3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37AD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31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BF8B8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VALDEZ, MEILENE C.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A5A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C66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CD0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CE2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852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A253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2B43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82.35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58071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24.71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827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5D1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9AC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2A6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B5DE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F39E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86.15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0CD625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43.08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FF5A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FC19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B280F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0B608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84.06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2BCC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90</w:t>
            </w:r>
          </w:p>
        </w:tc>
      </w:tr>
      <w:tr w:rsidR="00077D0E" w:rsidRPr="00077D0E" w14:paraId="5005EE60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BDC37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32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BEC24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VARIAS, MARRIANE NICOLAI D.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09D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E14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5EA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128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B1FF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6D6F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0D7E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81.18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28CA6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24.35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F44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508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849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7EA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692B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696F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81.54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89AB6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40.77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1D1C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61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8C78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EC88B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16.27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46F26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81.39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D8220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88</w:t>
            </w:r>
          </w:p>
        </w:tc>
      </w:tr>
      <w:tr w:rsidR="00077D0E" w:rsidRPr="00077D0E" w14:paraId="65948D7C" w14:textId="77777777" w:rsidTr="00077D0E">
        <w:trPr>
          <w:trHeight w:val="202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6B052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33</w:t>
            </w:r>
          </w:p>
        </w:tc>
        <w:tc>
          <w:tcPr>
            <w:tcW w:w="33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6EC4A" w14:textId="77777777" w:rsidR="00077D0E" w:rsidRPr="00077D0E" w:rsidRDefault="00077D0E" w:rsidP="00077D0E">
            <w:pPr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VICTORIANO, GIAN PATRICK L.</w:t>
            </w:r>
          </w:p>
        </w:tc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BD0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AAAF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EB4B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F6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272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DB1F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69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0B7D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81.18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BA1AB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24.35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7CE6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8584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0839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428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639D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69573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78.46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101F3E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39.23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B456C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sz w:val="18"/>
                <w:szCs w:val="18"/>
                <w:lang w:val="en-PH" w:eastAsia="en-PH"/>
              </w:rPr>
              <w:t>54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3070A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72.00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61FD6D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14.40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43FC91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77.98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D0278" w14:textId="77777777" w:rsidR="00077D0E" w:rsidRPr="00077D0E" w:rsidRDefault="00077D0E" w:rsidP="00077D0E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</w:pPr>
            <w:r w:rsidRPr="00077D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PH" w:eastAsia="en-PH"/>
              </w:rPr>
              <w:t>86</w:t>
            </w:r>
          </w:p>
        </w:tc>
      </w:tr>
    </w:tbl>
    <w:p w14:paraId="117AC55D" w14:textId="2DF229D9" w:rsidR="00D119B4" w:rsidRDefault="00D119B4" w:rsidP="007D5F50">
      <w:pPr>
        <w:ind w:right="940"/>
        <w:rPr>
          <w:sz w:val="24"/>
          <w:szCs w:val="24"/>
        </w:rPr>
      </w:pPr>
    </w:p>
    <w:p w14:paraId="3E3C31FD" w14:textId="26568DAE" w:rsidR="00D119B4" w:rsidRDefault="00D119B4" w:rsidP="007D5F50">
      <w:pPr>
        <w:ind w:right="940"/>
        <w:rPr>
          <w:sz w:val="24"/>
          <w:szCs w:val="24"/>
        </w:rPr>
      </w:pPr>
    </w:p>
    <w:p w14:paraId="61860CB9" w14:textId="49B1D27F" w:rsidR="00D119B4" w:rsidRDefault="00077D0E" w:rsidP="007D5F50">
      <w:pPr>
        <w:ind w:right="9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52349" wp14:editId="5C408C03">
                <wp:simplePos x="0" y="0"/>
                <wp:positionH relativeFrom="column">
                  <wp:posOffset>917544</wp:posOffset>
                </wp:positionH>
                <wp:positionV relativeFrom="paragraph">
                  <wp:posOffset>97545</wp:posOffset>
                </wp:positionV>
                <wp:extent cx="10193843" cy="1982709"/>
                <wp:effectExtent l="0" t="0" r="1714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843" cy="198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0E70A" w14:textId="7A4168EA" w:rsidR="006E6857" w:rsidRDefault="006E6857"/>
                          <w:p w14:paraId="3A62E37A" w14:textId="7EBD8C91" w:rsidR="006E6857" w:rsidRDefault="006E6857"/>
                          <w:p w14:paraId="48C6A14B" w14:textId="77777777" w:rsidR="006E6857" w:rsidRDefault="006E6857"/>
                          <w:p w14:paraId="507D4C00" w14:textId="1790DD0C" w:rsidR="00077D0E" w:rsidRPr="006E6857" w:rsidRDefault="006E68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6857">
                              <w:rPr>
                                <w:b/>
                                <w:bCs/>
                              </w:rPr>
                              <w:t xml:space="preserve">Asst. Prof. EDWINA D. RODRIGUEZ 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Ms. JINGLE G. GUEVARRA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Dr. JOSE ALEJANDRO R. BELEN</w:t>
                            </w:r>
                          </w:p>
                          <w:p w14:paraId="4159F4E5" w14:textId="5C4EBD93" w:rsidR="006E6857" w:rsidRDefault="006E6857">
                            <w:r>
                              <w:t>Subject Teacher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Chairperson, High School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Principal</w:t>
                            </w:r>
                          </w:p>
                          <w:p w14:paraId="53CBAA3C" w14:textId="474EA6F9" w:rsidR="006E6857" w:rsidRDefault="006E6857"/>
                          <w:p w14:paraId="2F687CDE" w14:textId="568B2564" w:rsidR="006E6857" w:rsidRDefault="006E6857"/>
                          <w:p w14:paraId="4F39A681" w14:textId="59F01AB2" w:rsidR="006E6857" w:rsidRDefault="006E6857">
                            <w:r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 w:rsidRPr="006E6857">
                              <w:t xml:space="preserve"> </w:t>
                            </w:r>
                            <w:r>
                              <w:t>10/28/2023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23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2.25pt;margin-top:7.7pt;width:802.65pt;height:1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" fillcolor="white [3201]" strokecolor="white [3212]" strokeweight=".5pt">
                <v:textbox>
                  <w:txbxContent>
                    <w:p w14:paraId="5650E70A" w14:textId="7A4168EA" w:rsidR="006E6857" w:rsidRDefault="006E6857"/>
                    <w:p w14:paraId="3A62E37A" w14:textId="7EBD8C91" w:rsidR="006E6857" w:rsidRDefault="006E6857"/>
                    <w:p w14:paraId="48C6A14B" w14:textId="77777777" w:rsidR="006E6857" w:rsidRDefault="006E6857"/>
                    <w:p w14:paraId="507D4C00" w14:textId="1790DD0C" w:rsidR="00077D0E" w:rsidRPr="006E6857" w:rsidRDefault="006E6857">
                      <w:pPr>
                        <w:rPr>
                          <w:b/>
                          <w:bCs/>
                        </w:rPr>
                      </w:pPr>
                      <w:r w:rsidRPr="006E6857">
                        <w:rPr>
                          <w:b/>
                          <w:bCs/>
                        </w:rPr>
                        <w:t xml:space="preserve">Asst. Prof. EDWINA D. RODRIGUEZ 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Ms. JINGLE G. GUEVARRA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Dr. JOSE ALEJANDRO R. BELEN</w:t>
                      </w:r>
                    </w:p>
                    <w:p w14:paraId="4159F4E5" w14:textId="5C4EBD93" w:rsidR="006E6857" w:rsidRDefault="006E6857">
                      <w:r>
                        <w:t>Subject Teacher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Chairperson, High School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Principal</w:t>
                      </w:r>
                    </w:p>
                    <w:p w14:paraId="53CBAA3C" w14:textId="474EA6F9" w:rsidR="006E6857" w:rsidRDefault="006E6857"/>
                    <w:p w14:paraId="2F687CDE" w14:textId="568B2564" w:rsidR="006E6857" w:rsidRDefault="006E6857"/>
                    <w:p w14:paraId="4F39A681" w14:textId="59F01AB2" w:rsidR="006E6857" w:rsidRDefault="006E6857">
                      <w:r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Date: </w:t>
                      </w:r>
                      <w:r>
                        <w:t>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</w:t>
                      </w:r>
                      <w:r w:rsidRPr="006E6857">
                        <w:t xml:space="preserve"> </w:t>
                      </w:r>
                      <w:r>
                        <w:t>10/28/2023</w:t>
                      </w:r>
                    </w:p>
                  </w:txbxContent>
                </v:textbox>
              </v:shape>
            </w:pict>
          </mc:Fallback>
        </mc:AlternateContent>
      </w:r>
    </w:p>
    <w:p w14:paraId="2215092B" w14:textId="77777777" w:rsidR="00077D0E" w:rsidRPr="00B23C77" w:rsidRDefault="00077D0E" w:rsidP="007D5F50">
      <w:pPr>
        <w:ind w:right="940"/>
        <w:rPr>
          <w:sz w:val="24"/>
          <w:szCs w:val="24"/>
        </w:rPr>
      </w:pPr>
    </w:p>
    <w:sectPr w:rsidR="00077D0E" w:rsidRPr="00B23C77" w:rsidSect="008E275D">
      <w:headerReference w:type="default" r:id="rId7"/>
      <w:footerReference w:type="default" r:id="rId8"/>
      <w:type w:val="continuous"/>
      <w:pgSz w:w="18720" w:h="12240" w:orient="landscape"/>
      <w:pgMar w:top="440" w:right="0" w:bottom="1500" w:left="380" w:header="36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7D456" w14:textId="77777777" w:rsidR="00E94A1F" w:rsidRDefault="00E94A1F" w:rsidP="00D360D4">
      <w:r>
        <w:separator/>
      </w:r>
    </w:p>
  </w:endnote>
  <w:endnote w:type="continuationSeparator" w:id="0">
    <w:p w14:paraId="69F54E59" w14:textId="77777777" w:rsidR="00E94A1F" w:rsidRDefault="00E94A1F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2654" w14:textId="77777777" w:rsidR="00E94A1F" w:rsidRDefault="00E94A1F" w:rsidP="00D360D4">
      <w:r>
        <w:separator/>
      </w:r>
    </w:p>
  </w:footnote>
  <w:footnote w:type="continuationSeparator" w:id="0">
    <w:p w14:paraId="4393A09B" w14:textId="77777777" w:rsidR="00E94A1F" w:rsidRDefault="00E94A1F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16750C8A">
          <wp:simplePos x="0" y="0"/>
          <wp:positionH relativeFrom="page">
            <wp:posOffset>2620356</wp:posOffset>
          </wp:positionH>
          <wp:positionV relativeFrom="page">
            <wp:posOffset>75163</wp:posOffset>
          </wp:positionV>
          <wp:extent cx="1257300" cy="118999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108ADA64" w:rsidR="00D86BDB" w:rsidRPr="00694333" w:rsidRDefault="008E275D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1CC1A415">
              <wp:simplePos x="0" y="0"/>
              <wp:positionH relativeFrom="page">
                <wp:align>left</wp:align>
              </wp:positionH>
              <wp:positionV relativeFrom="paragraph">
                <wp:posOffset>181754</wp:posOffset>
              </wp:positionV>
              <wp:extent cx="118872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18872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182A21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margin" from="0,14.3pt" to="13in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" strokeweight="2pt">
              <o:lock v:ext="edit" shapetype="f"/>
              <w10:wrap anchorx="page"/>
            </v:line>
          </w:pict>
        </mc:Fallback>
      </mc:AlternateContent>
    </w: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24C77"/>
    <w:rsid w:val="0004025A"/>
    <w:rsid w:val="00077D0E"/>
    <w:rsid w:val="00082CD7"/>
    <w:rsid w:val="00121F30"/>
    <w:rsid w:val="00182325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315023"/>
    <w:rsid w:val="00340FFF"/>
    <w:rsid w:val="003454AF"/>
    <w:rsid w:val="00363984"/>
    <w:rsid w:val="00377774"/>
    <w:rsid w:val="003C0CAA"/>
    <w:rsid w:val="0045205E"/>
    <w:rsid w:val="004A777B"/>
    <w:rsid w:val="00575AEA"/>
    <w:rsid w:val="005839CB"/>
    <w:rsid w:val="006218C3"/>
    <w:rsid w:val="006330C6"/>
    <w:rsid w:val="00675FB8"/>
    <w:rsid w:val="00694333"/>
    <w:rsid w:val="006D74B3"/>
    <w:rsid w:val="006E6857"/>
    <w:rsid w:val="0073044A"/>
    <w:rsid w:val="007357A6"/>
    <w:rsid w:val="007562F1"/>
    <w:rsid w:val="0079311D"/>
    <w:rsid w:val="007D5F50"/>
    <w:rsid w:val="00801FCB"/>
    <w:rsid w:val="00806754"/>
    <w:rsid w:val="008710BA"/>
    <w:rsid w:val="008724DA"/>
    <w:rsid w:val="008E05D9"/>
    <w:rsid w:val="008E275D"/>
    <w:rsid w:val="0093084E"/>
    <w:rsid w:val="009A079C"/>
    <w:rsid w:val="009F0F88"/>
    <w:rsid w:val="00A164F4"/>
    <w:rsid w:val="00A35651"/>
    <w:rsid w:val="00A442CE"/>
    <w:rsid w:val="00AA601B"/>
    <w:rsid w:val="00B23C77"/>
    <w:rsid w:val="00B81623"/>
    <w:rsid w:val="00B82DB0"/>
    <w:rsid w:val="00B94933"/>
    <w:rsid w:val="00C10414"/>
    <w:rsid w:val="00C13F89"/>
    <w:rsid w:val="00CC6909"/>
    <w:rsid w:val="00D119B4"/>
    <w:rsid w:val="00D360D4"/>
    <w:rsid w:val="00D86BDB"/>
    <w:rsid w:val="00DC533B"/>
    <w:rsid w:val="00DF6D9F"/>
    <w:rsid w:val="00E04E61"/>
    <w:rsid w:val="00E06DE0"/>
    <w:rsid w:val="00E2646D"/>
    <w:rsid w:val="00E73BE0"/>
    <w:rsid w:val="00E77971"/>
    <w:rsid w:val="00E94A1F"/>
    <w:rsid w:val="00F2726E"/>
    <w:rsid w:val="00F317D3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B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205E"/>
    <w:rPr>
      <w:color w:val="954F72"/>
      <w:u w:val="single"/>
    </w:rPr>
  </w:style>
  <w:style w:type="paragraph" w:customStyle="1" w:styleId="msonormal0">
    <w:name w:val="msonormal"/>
    <w:basedOn w:val="Normal"/>
    <w:rsid w:val="0045205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xl66">
    <w:name w:val="xl66"/>
    <w:basedOn w:val="Normal"/>
    <w:rsid w:val="0045205E"/>
    <w:pP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7">
    <w:name w:val="xl67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8">
    <w:name w:val="xl68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69">
    <w:name w:val="xl6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0">
    <w:name w:val="xl7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1">
    <w:name w:val="xl71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2">
    <w:name w:val="xl72"/>
    <w:basedOn w:val="Normal"/>
    <w:rsid w:val="0045205E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3">
    <w:name w:val="xl73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4">
    <w:name w:val="xl74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5">
    <w:name w:val="xl75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6">
    <w:name w:val="xl76"/>
    <w:basedOn w:val="Normal"/>
    <w:rsid w:val="0045205E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7">
    <w:name w:val="xl7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8">
    <w:name w:val="xl78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9">
    <w:name w:val="xl79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0">
    <w:name w:val="xl80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1">
    <w:name w:val="xl81"/>
    <w:basedOn w:val="Normal"/>
    <w:rsid w:val="0045205E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2">
    <w:name w:val="xl82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3">
    <w:name w:val="xl83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4">
    <w:name w:val="xl84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5">
    <w:name w:val="xl85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6">
    <w:name w:val="xl86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7">
    <w:name w:val="xl87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8">
    <w:name w:val="xl88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9">
    <w:name w:val="xl89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0">
    <w:name w:val="xl9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1">
    <w:name w:val="xl9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2">
    <w:name w:val="xl92"/>
    <w:basedOn w:val="Normal"/>
    <w:rsid w:val="0045205E"/>
    <w:pPr>
      <w:pBdr>
        <w:top w:val="single" w:sz="8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3">
    <w:name w:val="xl93"/>
    <w:basedOn w:val="Normal"/>
    <w:rsid w:val="0045205E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4">
    <w:name w:val="xl94"/>
    <w:basedOn w:val="Normal"/>
    <w:rsid w:val="004520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5">
    <w:name w:val="xl95"/>
    <w:basedOn w:val="Normal"/>
    <w:rsid w:val="0045205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6">
    <w:name w:val="xl96"/>
    <w:basedOn w:val="Normal"/>
    <w:rsid w:val="0045205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7">
    <w:name w:val="xl97"/>
    <w:basedOn w:val="Normal"/>
    <w:rsid w:val="0045205E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8">
    <w:name w:val="xl98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9">
    <w:name w:val="xl99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0">
    <w:name w:val="xl100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1">
    <w:name w:val="xl101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2">
    <w:name w:val="xl102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3">
    <w:name w:val="xl103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4">
    <w:name w:val="xl104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5">
    <w:name w:val="xl105"/>
    <w:basedOn w:val="Normal"/>
    <w:rsid w:val="0045205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6">
    <w:name w:val="xl106"/>
    <w:basedOn w:val="Normal"/>
    <w:rsid w:val="0045205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7">
    <w:name w:val="xl107"/>
    <w:basedOn w:val="Normal"/>
    <w:rsid w:val="0045205E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8">
    <w:name w:val="xl108"/>
    <w:basedOn w:val="Normal"/>
    <w:rsid w:val="0045205E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9">
    <w:name w:val="xl10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0">
    <w:name w:val="xl11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1">
    <w:name w:val="xl11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2">
    <w:name w:val="xl11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3">
    <w:name w:val="xl113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4">
    <w:name w:val="xl11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5">
    <w:name w:val="xl115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6">
    <w:name w:val="xl116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7">
    <w:name w:val="xl11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8">
    <w:name w:val="xl118"/>
    <w:basedOn w:val="Normal"/>
    <w:rsid w:val="0045205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9">
    <w:name w:val="xl119"/>
    <w:basedOn w:val="Normal"/>
    <w:rsid w:val="0045205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0">
    <w:name w:val="xl120"/>
    <w:basedOn w:val="Normal"/>
    <w:rsid w:val="0045205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1">
    <w:name w:val="xl121"/>
    <w:basedOn w:val="Normal"/>
    <w:rsid w:val="0045205E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2">
    <w:name w:val="xl122"/>
    <w:basedOn w:val="Normal"/>
    <w:rsid w:val="0045205E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3">
    <w:name w:val="xl123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4">
    <w:name w:val="xl124"/>
    <w:basedOn w:val="Normal"/>
    <w:rsid w:val="0045205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5">
    <w:name w:val="xl125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6">
    <w:name w:val="xl126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7">
    <w:name w:val="xl127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8">
    <w:name w:val="xl128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9">
    <w:name w:val="xl129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0">
    <w:name w:val="xl130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1">
    <w:name w:val="xl131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2">
    <w:name w:val="xl132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3">
    <w:name w:val="xl133"/>
    <w:basedOn w:val="Normal"/>
    <w:rsid w:val="0045205E"/>
    <w:pPr>
      <w:pBdr>
        <w:left w:val="single" w:sz="8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4">
    <w:name w:val="xl134"/>
    <w:basedOn w:val="Normal"/>
    <w:rsid w:val="0045205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5">
    <w:name w:val="xl13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6">
    <w:name w:val="xl136"/>
    <w:basedOn w:val="Normal"/>
    <w:rsid w:val="0045205E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7">
    <w:name w:val="xl137"/>
    <w:basedOn w:val="Normal"/>
    <w:rsid w:val="0045205E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8">
    <w:name w:val="xl138"/>
    <w:basedOn w:val="Normal"/>
    <w:rsid w:val="0045205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9">
    <w:name w:val="xl13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0">
    <w:name w:val="xl140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1">
    <w:name w:val="xl141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2">
    <w:name w:val="xl14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3">
    <w:name w:val="xl143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4">
    <w:name w:val="xl144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5">
    <w:name w:val="xl14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6">
    <w:name w:val="xl146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7">
    <w:name w:val="xl147"/>
    <w:basedOn w:val="Normal"/>
    <w:rsid w:val="0045205E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8">
    <w:name w:val="xl148"/>
    <w:basedOn w:val="Normal"/>
    <w:rsid w:val="0045205E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9">
    <w:name w:val="xl149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0">
    <w:name w:val="xl150"/>
    <w:basedOn w:val="Normal"/>
    <w:rsid w:val="0045205E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1">
    <w:name w:val="xl15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2">
    <w:name w:val="xl152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3">
    <w:name w:val="xl153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4">
    <w:name w:val="xl15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5">
    <w:name w:val="xl155"/>
    <w:basedOn w:val="Normal"/>
    <w:rsid w:val="0045205E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6">
    <w:name w:val="xl156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7">
    <w:name w:val="xl157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8">
    <w:name w:val="xl158"/>
    <w:basedOn w:val="Normal"/>
    <w:rsid w:val="0045205E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20</cp:revision>
  <cp:lastPrinted>2022-06-01T06:21:00Z</cp:lastPrinted>
  <dcterms:created xsi:type="dcterms:W3CDTF">2022-12-21T06:29:00Z</dcterms:created>
  <dcterms:modified xsi:type="dcterms:W3CDTF">2023-02-08T14:33:00Z</dcterms:modified>
</cp:coreProperties>
</file>