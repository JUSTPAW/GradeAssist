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B2F5" w14:textId="167818DF" w:rsidR="00011A6E" w:rsidRDefault="00011A6E" w:rsidP="00011A6E">
      <w:pPr>
        <w:ind w:right="9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SCHOOL STUDENT MASTERLIST</w:t>
      </w:r>
    </w:p>
    <w:p w14:paraId="5A7231B3" w14:textId="172EBF68" w:rsidR="00011A6E" w:rsidRDefault="007357A6" w:rsidP="00011A6E">
      <w:pPr>
        <w:ind w:right="940"/>
        <w:jc w:val="center"/>
      </w:pPr>
      <w:r>
        <w:t>1</w:t>
      </w:r>
      <w:r w:rsidRPr="007357A6">
        <w:rPr>
          <w:vertAlign w:val="superscript"/>
        </w:rPr>
        <w:t>ST</w:t>
      </w:r>
      <w:r>
        <w:t xml:space="preserve"> Semester, </w:t>
      </w:r>
      <w:r w:rsidR="00011A6E">
        <w:t>A.Y. 2022 – 2023</w:t>
      </w:r>
    </w:p>
    <w:p w14:paraId="69E991EB" w14:textId="77777777" w:rsidR="00011A6E" w:rsidRDefault="00011A6E" w:rsidP="00011A6E">
      <w:pPr>
        <w:ind w:right="940"/>
      </w:pPr>
    </w:p>
    <w:p w14:paraId="408FC1CF" w14:textId="77777777" w:rsidR="00011A6E" w:rsidRDefault="00011A6E" w:rsidP="00011A6E">
      <w:pPr>
        <w:ind w:right="940"/>
      </w:pP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539"/>
        <w:gridCol w:w="991"/>
        <w:gridCol w:w="2880"/>
        <w:gridCol w:w="1170"/>
        <w:gridCol w:w="900"/>
        <w:gridCol w:w="1530"/>
        <w:gridCol w:w="1440"/>
        <w:gridCol w:w="1565"/>
      </w:tblGrid>
      <w:tr w:rsidR="00082CD7" w:rsidRPr="00E04E61" w14:paraId="555DDE25" w14:textId="5926992C" w:rsidTr="00F451E5">
        <w:tc>
          <w:tcPr>
            <w:tcW w:w="539" w:type="dxa"/>
          </w:tcPr>
          <w:p w14:paraId="660AE914" w14:textId="77777777" w:rsidR="00082CD7" w:rsidRPr="00E04E61" w:rsidRDefault="00082CD7" w:rsidP="00680DD8">
            <w:pPr>
              <w:jc w:val="center"/>
              <w:rPr>
                <w:b/>
                <w:bCs/>
              </w:rPr>
            </w:pPr>
            <w:r w:rsidRPr="00E04E61">
              <w:rPr>
                <w:b/>
                <w:bCs/>
              </w:rPr>
              <w:t>No.</w:t>
            </w:r>
          </w:p>
        </w:tc>
        <w:tc>
          <w:tcPr>
            <w:tcW w:w="991" w:type="dxa"/>
          </w:tcPr>
          <w:p w14:paraId="268BC254" w14:textId="3CA25A6B" w:rsidR="00082CD7" w:rsidRPr="00E04E61" w:rsidRDefault="00082CD7" w:rsidP="00680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SR-Code</w:t>
            </w:r>
          </w:p>
        </w:tc>
        <w:tc>
          <w:tcPr>
            <w:tcW w:w="2880" w:type="dxa"/>
          </w:tcPr>
          <w:p w14:paraId="4B9C9E06" w14:textId="3F471F62" w:rsidR="00082CD7" w:rsidRPr="00E04E61" w:rsidRDefault="00082CD7" w:rsidP="00680DD8">
            <w:pPr>
              <w:jc w:val="center"/>
              <w:rPr>
                <w:b/>
                <w:bCs/>
              </w:rPr>
            </w:pPr>
            <w:r w:rsidRPr="00E04E61">
              <w:rPr>
                <w:b/>
                <w:bCs/>
              </w:rPr>
              <w:t xml:space="preserve">Name of </w:t>
            </w:r>
            <w:r>
              <w:rPr>
                <w:b/>
                <w:bCs/>
              </w:rPr>
              <w:t>Student</w:t>
            </w:r>
          </w:p>
        </w:tc>
        <w:tc>
          <w:tcPr>
            <w:tcW w:w="1170" w:type="dxa"/>
          </w:tcPr>
          <w:p w14:paraId="398B8159" w14:textId="6ABF1065" w:rsidR="00082CD7" w:rsidRPr="00E04E61" w:rsidRDefault="00082CD7" w:rsidP="00680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Birthday</w:t>
            </w:r>
          </w:p>
        </w:tc>
        <w:tc>
          <w:tcPr>
            <w:tcW w:w="900" w:type="dxa"/>
          </w:tcPr>
          <w:p w14:paraId="5B1EB47F" w14:textId="1ED7029A" w:rsidR="00082CD7" w:rsidRPr="00E04E61" w:rsidRDefault="00082CD7" w:rsidP="00680DD8">
            <w:pPr>
              <w:jc w:val="center"/>
              <w:rPr>
                <w:b/>
                <w:bCs/>
              </w:rPr>
            </w:pPr>
            <w:r w:rsidRPr="00E04E61">
              <w:rPr>
                <w:b/>
                <w:bCs/>
              </w:rPr>
              <w:t>Gender</w:t>
            </w:r>
          </w:p>
        </w:tc>
        <w:tc>
          <w:tcPr>
            <w:tcW w:w="1530" w:type="dxa"/>
          </w:tcPr>
          <w:p w14:paraId="43FF4082" w14:textId="29D73A5D" w:rsidR="00082CD7" w:rsidRPr="00E04E61" w:rsidRDefault="00082CD7" w:rsidP="00680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Contact No. </w:t>
            </w:r>
          </w:p>
        </w:tc>
        <w:tc>
          <w:tcPr>
            <w:tcW w:w="1440" w:type="dxa"/>
          </w:tcPr>
          <w:p w14:paraId="325A82EF" w14:textId="77777777" w:rsidR="00082CD7" w:rsidRPr="00E04E61" w:rsidRDefault="00082CD7" w:rsidP="00680DD8">
            <w:pPr>
              <w:jc w:val="center"/>
              <w:rPr>
                <w:b/>
                <w:bCs/>
              </w:rPr>
            </w:pPr>
            <w:r w:rsidRPr="00E04E61">
              <w:rPr>
                <w:b/>
                <w:bCs/>
              </w:rPr>
              <w:t>Department</w:t>
            </w:r>
          </w:p>
        </w:tc>
        <w:tc>
          <w:tcPr>
            <w:tcW w:w="1565" w:type="dxa"/>
          </w:tcPr>
          <w:p w14:paraId="38CF08EC" w14:textId="454B1601" w:rsidR="00082CD7" w:rsidRPr="00E04E61" w:rsidRDefault="00082CD7" w:rsidP="00680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Level &amp; Section</w:t>
            </w:r>
          </w:p>
        </w:tc>
      </w:tr>
      <w:tr w:rsidR="00F451E5" w14:paraId="60E0A10A" w14:textId="79961AB3" w:rsidTr="00F451E5">
        <w:tc>
          <w:tcPr>
            <w:tcW w:w="539" w:type="dxa"/>
          </w:tcPr>
          <w:p w14:paraId="0D200AAF" w14:textId="77777777" w:rsidR="00F451E5" w:rsidRDefault="00F451E5" w:rsidP="00F451E5">
            <w:pPr>
              <w:jc w:val="center"/>
            </w:pPr>
            <w:r>
              <w:t>1</w:t>
            </w:r>
          </w:p>
        </w:tc>
        <w:tc>
          <w:tcPr>
            <w:tcW w:w="991" w:type="dxa"/>
          </w:tcPr>
          <w:p w14:paraId="65B4A75B" w14:textId="251E77B8" w:rsidR="00F451E5" w:rsidRDefault="00F451E5" w:rsidP="00F451E5">
            <w:r w:rsidRPr="0005272E">
              <w:t>22-72458</w:t>
            </w:r>
          </w:p>
        </w:tc>
        <w:tc>
          <w:tcPr>
            <w:tcW w:w="2880" w:type="dxa"/>
          </w:tcPr>
          <w:p w14:paraId="21469BDD" w14:textId="22E6FB0B" w:rsidR="00F451E5" w:rsidRDefault="00F451E5" w:rsidP="00F451E5">
            <w:proofErr w:type="spellStart"/>
            <w:r w:rsidRPr="0025294A">
              <w:t>Abellera</w:t>
            </w:r>
            <w:proofErr w:type="spellEnd"/>
            <w:r w:rsidRPr="0025294A">
              <w:t xml:space="preserve">, </w:t>
            </w:r>
            <w:proofErr w:type="spellStart"/>
            <w:r w:rsidRPr="0025294A">
              <w:t>Lanz</w:t>
            </w:r>
            <w:proofErr w:type="spellEnd"/>
            <w:r w:rsidRPr="0025294A">
              <w:t xml:space="preserve"> Earnest R.</w:t>
            </w:r>
          </w:p>
        </w:tc>
        <w:tc>
          <w:tcPr>
            <w:tcW w:w="1170" w:type="dxa"/>
          </w:tcPr>
          <w:p w14:paraId="40377CC8" w14:textId="7C3DB52B" w:rsidR="00F451E5" w:rsidRDefault="00F451E5" w:rsidP="00F451E5">
            <w:r w:rsidRPr="00165B2C">
              <w:t>21/09/2009</w:t>
            </w:r>
          </w:p>
        </w:tc>
        <w:tc>
          <w:tcPr>
            <w:tcW w:w="900" w:type="dxa"/>
          </w:tcPr>
          <w:p w14:paraId="32933263" w14:textId="37EDFE09" w:rsidR="00F451E5" w:rsidRDefault="00F451E5" w:rsidP="00F451E5">
            <w:r>
              <w:t>Male</w:t>
            </w:r>
          </w:p>
        </w:tc>
        <w:tc>
          <w:tcPr>
            <w:tcW w:w="1530" w:type="dxa"/>
          </w:tcPr>
          <w:p w14:paraId="5400C187" w14:textId="77BFF1FA" w:rsidR="00F451E5" w:rsidRDefault="00F451E5" w:rsidP="00F451E5">
            <w:r w:rsidRPr="00591396">
              <w:t>9771680978</w:t>
            </w:r>
          </w:p>
        </w:tc>
        <w:tc>
          <w:tcPr>
            <w:tcW w:w="1440" w:type="dxa"/>
          </w:tcPr>
          <w:p w14:paraId="3C0D2F69" w14:textId="77777777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0E8B447C" w14:textId="36CBE0FB" w:rsidR="00F451E5" w:rsidRDefault="00F451E5" w:rsidP="00F451E5">
            <w:r>
              <w:t>Grade 7 Loyalty</w:t>
            </w:r>
          </w:p>
        </w:tc>
      </w:tr>
      <w:tr w:rsidR="00F451E5" w14:paraId="544C9E1E" w14:textId="0FCEFB7A" w:rsidTr="00F451E5">
        <w:tc>
          <w:tcPr>
            <w:tcW w:w="539" w:type="dxa"/>
          </w:tcPr>
          <w:p w14:paraId="248EEAEE" w14:textId="77777777" w:rsidR="00F451E5" w:rsidRDefault="00F451E5" w:rsidP="00F451E5">
            <w:pPr>
              <w:jc w:val="center"/>
            </w:pPr>
            <w:r>
              <w:t>2</w:t>
            </w:r>
          </w:p>
        </w:tc>
        <w:tc>
          <w:tcPr>
            <w:tcW w:w="991" w:type="dxa"/>
          </w:tcPr>
          <w:p w14:paraId="37861B23" w14:textId="5FED6C90" w:rsidR="00F451E5" w:rsidRDefault="00F451E5" w:rsidP="00F451E5">
            <w:r w:rsidRPr="0005272E">
              <w:t>22-73394</w:t>
            </w:r>
          </w:p>
        </w:tc>
        <w:tc>
          <w:tcPr>
            <w:tcW w:w="2880" w:type="dxa"/>
          </w:tcPr>
          <w:p w14:paraId="19D76E53" w14:textId="493D21B1" w:rsidR="00F451E5" w:rsidRDefault="00F451E5" w:rsidP="00F451E5">
            <w:proofErr w:type="spellStart"/>
            <w:r w:rsidRPr="0025294A">
              <w:t>Adlaon</w:t>
            </w:r>
            <w:proofErr w:type="spellEnd"/>
            <w:r w:rsidRPr="0025294A">
              <w:t xml:space="preserve">, </w:t>
            </w:r>
            <w:proofErr w:type="spellStart"/>
            <w:r w:rsidRPr="0025294A">
              <w:t>Alexandrie</w:t>
            </w:r>
            <w:proofErr w:type="spellEnd"/>
            <w:r w:rsidRPr="0025294A">
              <w:t xml:space="preserve"> L.</w:t>
            </w:r>
          </w:p>
        </w:tc>
        <w:tc>
          <w:tcPr>
            <w:tcW w:w="1170" w:type="dxa"/>
          </w:tcPr>
          <w:p w14:paraId="392A9480" w14:textId="665C2D6D" w:rsidR="00F451E5" w:rsidRDefault="00F451E5" w:rsidP="00F451E5">
            <w:r w:rsidRPr="00165B2C">
              <w:t>07/04/2009</w:t>
            </w:r>
          </w:p>
        </w:tc>
        <w:tc>
          <w:tcPr>
            <w:tcW w:w="900" w:type="dxa"/>
          </w:tcPr>
          <w:p w14:paraId="1AA27B52" w14:textId="4B93F120" w:rsidR="00F451E5" w:rsidRDefault="00F451E5" w:rsidP="00F451E5">
            <w:r>
              <w:t>Male</w:t>
            </w:r>
          </w:p>
        </w:tc>
        <w:tc>
          <w:tcPr>
            <w:tcW w:w="1530" w:type="dxa"/>
          </w:tcPr>
          <w:p w14:paraId="6661C24B" w14:textId="01E2409F" w:rsidR="00F451E5" w:rsidRDefault="00F451E5" w:rsidP="00F451E5">
            <w:r w:rsidRPr="00591396">
              <w:t>9296382981</w:t>
            </w:r>
          </w:p>
        </w:tc>
        <w:tc>
          <w:tcPr>
            <w:tcW w:w="1440" w:type="dxa"/>
          </w:tcPr>
          <w:p w14:paraId="4F67985A" w14:textId="77777777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1292342A" w14:textId="408F086F" w:rsidR="00F451E5" w:rsidRDefault="00F451E5" w:rsidP="00F451E5">
            <w:r>
              <w:t>Grade 7 Loyalty</w:t>
            </w:r>
          </w:p>
        </w:tc>
      </w:tr>
      <w:tr w:rsidR="00F451E5" w14:paraId="1670A5A7" w14:textId="0DE7F59E" w:rsidTr="00F451E5">
        <w:tc>
          <w:tcPr>
            <w:tcW w:w="539" w:type="dxa"/>
          </w:tcPr>
          <w:p w14:paraId="1A5AD48B" w14:textId="77777777" w:rsidR="00F451E5" w:rsidRDefault="00F451E5" w:rsidP="00F451E5">
            <w:pPr>
              <w:jc w:val="center"/>
            </w:pPr>
            <w:r>
              <w:t>3</w:t>
            </w:r>
          </w:p>
        </w:tc>
        <w:tc>
          <w:tcPr>
            <w:tcW w:w="991" w:type="dxa"/>
          </w:tcPr>
          <w:p w14:paraId="60597A6D" w14:textId="41A9A4DB" w:rsidR="00F451E5" w:rsidRDefault="00F451E5" w:rsidP="00F451E5">
            <w:r w:rsidRPr="0005272E">
              <w:t>22-79209</w:t>
            </w:r>
          </w:p>
        </w:tc>
        <w:tc>
          <w:tcPr>
            <w:tcW w:w="2880" w:type="dxa"/>
          </w:tcPr>
          <w:p w14:paraId="2998A4B3" w14:textId="1132C8CE" w:rsidR="00F451E5" w:rsidRDefault="00F451E5" w:rsidP="00F451E5">
            <w:r w:rsidRPr="0025294A">
              <w:t>Alberto, Janzen D.</w:t>
            </w:r>
          </w:p>
        </w:tc>
        <w:tc>
          <w:tcPr>
            <w:tcW w:w="1170" w:type="dxa"/>
          </w:tcPr>
          <w:p w14:paraId="75A1ABA3" w14:textId="7947A3B5" w:rsidR="00F451E5" w:rsidRDefault="00F451E5" w:rsidP="00F451E5">
            <w:r w:rsidRPr="00165B2C">
              <w:t>15/03/2008</w:t>
            </w:r>
          </w:p>
        </w:tc>
        <w:tc>
          <w:tcPr>
            <w:tcW w:w="900" w:type="dxa"/>
          </w:tcPr>
          <w:p w14:paraId="107CC84D" w14:textId="318FD315" w:rsidR="00F451E5" w:rsidRDefault="00F451E5" w:rsidP="00F451E5">
            <w:r>
              <w:t>Male</w:t>
            </w:r>
          </w:p>
        </w:tc>
        <w:tc>
          <w:tcPr>
            <w:tcW w:w="1530" w:type="dxa"/>
          </w:tcPr>
          <w:p w14:paraId="1E1CE261" w14:textId="2957492B" w:rsidR="00F451E5" w:rsidRDefault="00F451E5" w:rsidP="00F451E5">
            <w:r w:rsidRPr="00591396">
              <w:t>9560145281</w:t>
            </w:r>
          </w:p>
        </w:tc>
        <w:tc>
          <w:tcPr>
            <w:tcW w:w="1440" w:type="dxa"/>
          </w:tcPr>
          <w:p w14:paraId="552563C0" w14:textId="77777777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16C67762" w14:textId="4A4367C2" w:rsidR="00F451E5" w:rsidRDefault="00F451E5" w:rsidP="00F451E5">
            <w:r>
              <w:t>Grade 7 Loyalty</w:t>
            </w:r>
          </w:p>
        </w:tc>
      </w:tr>
      <w:tr w:rsidR="00F451E5" w14:paraId="6A01E546" w14:textId="56DE9AEE" w:rsidTr="00F451E5">
        <w:tc>
          <w:tcPr>
            <w:tcW w:w="539" w:type="dxa"/>
          </w:tcPr>
          <w:p w14:paraId="7A8FB688" w14:textId="77777777" w:rsidR="00F451E5" w:rsidRDefault="00F451E5" w:rsidP="00F451E5">
            <w:pPr>
              <w:jc w:val="center"/>
            </w:pPr>
            <w:r>
              <w:t>4</w:t>
            </w:r>
          </w:p>
        </w:tc>
        <w:tc>
          <w:tcPr>
            <w:tcW w:w="991" w:type="dxa"/>
          </w:tcPr>
          <w:p w14:paraId="09C180CA" w14:textId="6B6EF14F" w:rsidR="00F451E5" w:rsidRDefault="00F451E5" w:rsidP="00F451E5">
            <w:r w:rsidRPr="0005272E">
              <w:t>22-76569</w:t>
            </w:r>
          </w:p>
        </w:tc>
        <w:tc>
          <w:tcPr>
            <w:tcW w:w="2880" w:type="dxa"/>
          </w:tcPr>
          <w:p w14:paraId="765A6874" w14:textId="2B0B3F1C" w:rsidR="00F451E5" w:rsidRDefault="00F451E5" w:rsidP="00F451E5">
            <w:r w:rsidRPr="0025294A">
              <w:t xml:space="preserve">Alcantara, Matt Daniel A. </w:t>
            </w:r>
          </w:p>
        </w:tc>
        <w:tc>
          <w:tcPr>
            <w:tcW w:w="1170" w:type="dxa"/>
          </w:tcPr>
          <w:p w14:paraId="4E29639F" w14:textId="4C605349" w:rsidR="00F451E5" w:rsidRDefault="00F451E5" w:rsidP="00F451E5">
            <w:r w:rsidRPr="00165B2C">
              <w:t>02/08/2009</w:t>
            </w:r>
          </w:p>
        </w:tc>
        <w:tc>
          <w:tcPr>
            <w:tcW w:w="900" w:type="dxa"/>
          </w:tcPr>
          <w:p w14:paraId="3984D9F6" w14:textId="56427257" w:rsidR="00F451E5" w:rsidRDefault="00F451E5" w:rsidP="00F451E5">
            <w:r>
              <w:t>Male</w:t>
            </w:r>
          </w:p>
        </w:tc>
        <w:tc>
          <w:tcPr>
            <w:tcW w:w="1530" w:type="dxa"/>
          </w:tcPr>
          <w:p w14:paraId="38AA7EA5" w14:textId="2B489532" w:rsidR="00F451E5" w:rsidRDefault="00F451E5" w:rsidP="00F451E5">
            <w:r w:rsidRPr="00591396">
              <w:t>9152789334</w:t>
            </w:r>
          </w:p>
        </w:tc>
        <w:tc>
          <w:tcPr>
            <w:tcW w:w="1440" w:type="dxa"/>
          </w:tcPr>
          <w:p w14:paraId="7FC95655" w14:textId="77777777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34EA7C5F" w14:textId="16F06ABA" w:rsidR="00F451E5" w:rsidRDefault="00F451E5" w:rsidP="00F451E5">
            <w:r>
              <w:t>Grade 7 Loyalty</w:t>
            </w:r>
          </w:p>
        </w:tc>
      </w:tr>
      <w:tr w:rsidR="00F451E5" w14:paraId="65224072" w14:textId="77777777" w:rsidTr="00F451E5">
        <w:tc>
          <w:tcPr>
            <w:tcW w:w="539" w:type="dxa"/>
          </w:tcPr>
          <w:p w14:paraId="0623B3D5" w14:textId="6D799D49" w:rsidR="00F451E5" w:rsidRDefault="00F451E5" w:rsidP="00F451E5">
            <w:pPr>
              <w:jc w:val="center"/>
            </w:pPr>
            <w:r>
              <w:t>5</w:t>
            </w:r>
          </w:p>
        </w:tc>
        <w:tc>
          <w:tcPr>
            <w:tcW w:w="991" w:type="dxa"/>
          </w:tcPr>
          <w:p w14:paraId="22B6A7BB" w14:textId="1A2C5777" w:rsidR="00F451E5" w:rsidRPr="00BA5C02" w:rsidRDefault="00F451E5" w:rsidP="00F451E5">
            <w:r w:rsidRPr="0005272E">
              <w:t>22-72786</w:t>
            </w:r>
          </w:p>
        </w:tc>
        <w:tc>
          <w:tcPr>
            <w:tcW w:w="2880" w:type="dxa"/>
          </w:tcPr>
          <w:p w14:paraId="544D70FF" w14:textId="6980F142" w:rsidR="00F451E5" w:rsidRDefault="00F451E5" w:rsidP="00F451E5">
            <w:r w:rsidRPr="0025294A">
              <w:t>Andaya, James Matthew V.</w:t>
            </w:r>
          </w:p>
        </w:tc>
        <w:tc>
          <w:tcPr>
            <w:tcW w:w="1170" w:type="dxa"/>
          </w:tcPr>
          <w:p w14:paraId="39F4CC17" w14:textId="2667ED2A" w:rsidR="00F451E5" w:rsidRDefault="00F451E5" w:rsidP="00F451E5">
            <w:r w:rsidRPr="00165B2C">
              <w:t>10/07/2009</w:t>
            </w:r>
          </w:p>
        </w:tc>
        <w:tc>
          <w:tcPr>
            <w:tcW w:w="900" w:type="dxa"/>
          </w:tcPr>
          <w:p w14:paraId="7F4665F1" w14:textId="05BC1B0D" w:rsidR="00F451E5" w:rsidRDefault="00F451E5" w:rsidP="00F451E5">
            <w:r>
              <w:t>Male</w:t>
            </w:r>
          </w:p>
        </w:tc>
        <w:tc>
          <w:tcPr>
            <w:tcW w:w="1530" w:type="dxa"/>
          </w:tcPr>
          <w:p w14:paraId="4AC1DBB7" w14:textId="1A907376" w:rsidR="00F451E5" w:rsidRDefault="00F451E5" w:rsidP="00F451E5">
            <w:r w:rsidRPr="00591396">
              <w:t>9296994436</w:t>
            </w:r>
          </w:p>
        </w:tc>
        <w:tc>
          <w:tcPr>
            <w:tcW w:w="1440" w:type="dxa"/>
          </w:tcPr>
          <w:p w14:paraId="0A16DD6A" w14:textId="287724EF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2A38EE7F" w14:textId="203B0E9B" w:rsidR="00F451E5" w:rsidRDefault="00F451E5" w:rsidP="00F451E5">
            <w:r>
              <w:t>Grade 7 Loyalty</w:t>
            </w:r>
          </w:p>
        </w:tc>
      </w:tr>
      <w:tr w:rsidR="00F451E5" w14:paraId="0388B821" w14:textId="77777777" w:rsidTr="00F451E5">
        <w:tc>
          <w:tcPr>
            <w:tcW w:w="539" w:type="dxa"/>
          </w:tcPr>
          <w:p w14:paraId="086C0851" w14:textId="6D93DE4C" w:rsidR="00F451E5" w:rsidRDefault="00F451E5" w:rsidP="00F451E5">
            <w:pPr>
              <w:jc w:val="center"/>
            </w:pPr>
            <w:r>
              <w:t>6</w:t>
            </w:r>
          </w:p>
        </w:tc>
        <w:tc>
          <w:tcPr>
            <w:tcW w:w="991" w:type="dxa"/>
          </w:tcPr>
          <w:p w14:paraId="3387B0FE" w14:textId="32243C22" w:rsidR="00F451E5" w:rsidRPr="00BA5C02" w:rsidRDefault="00F451E5" w:rsidP="00F451E5">
            <w:r w:rsidRPr="0005272E">
              <w:t>22-71359</w:t>
            </w:r>
          </w:p>
        </w:tc>
        <w:tc>
          <w:tcPr>
            <w:tcW w:w="2880" w:type="dxa"/>
          </w:tcPr>
          <w:p w14:paraId="779DE198" w14:textId="12B453E3" w:rsidR="00F451E5" w:rsidRDefault="00F451E5" w:rsidP="00F451E5">
            <w:proofErr w:type="spellStart"/>
            <w:r w:rsidRPr="0025294A">
              <w:t>Andino</w:t>
            </w:r>
            <w:proofErr w:type="spellEnd"/>
            <w:r w:rsidRPr="0025294A">
              <w:t xml:space="preserve">, Lance </w:t>
            </w:r>
            <w:proofErr w:type="spellStart"/>
            <w:r w:rsidRPr="0025294A">
              <w:t>Laymar</w:t>
            </w:r>
            <w:proofErr w:type="spellEnd"/>
            <w:r w:rsidRPr="0025294A">
              <w:t xml:space="preserve"> N.</w:t>
            </w:r>
          </w:p>
        </w:tc>
        <w:tc>
          <w:tcPr>
            <w:tcW w:w="1170" w:type="dxa"/>
          </w:tcPr>
          <w:p w14:paraId="7EE4734C" w14:textId="7C022F55" w:rsidR="00F451E5" w:rsidRDefault="00F451E5" w:rsidP="00F451E5">
            <w:r w:rsidRPr="00165B2C">
              <w:t>06/11/2018</w:t>
            </w:r>
          </w:p>
        </w:tc>
        <w:tc>
          <w:tcPr>
            <w:tcW w:w="900" w:type="dxa"/>
          </w:tcPr>
          <w:p w14:paraId="1D282292" w14:textId="0E4C0B1F" w:rsidR="00F451E5" w:rsidRDefault="00F451E5" w:rsidP="00F451E5">
            <w:r w:rsidRPr="008E050D">
              <w:t>Male</w:t>
            </w:r>
          </w:p>
        </w:tc>
        <w:tc>
          <w:tcPr>
            <w:tcW w:w="1530" w:type="dxa"/>
          </w:tcPr>
          <w:p w14:paraId="27C30D89" w14:textId="32AA369B" w:rsidR="00F451E5" w:rsidRDefault="00F451E5" w:rsidP="00F451E5">
            <w:r w:rsidRPr="00591396">
              <w:t>9057011169</w:t>
            </w:r>
          </w:p>
        </w:tc>
        <w:tc>
          <w:tcPr>
            <w:tcW w:w="1440" w:type="dxa"/>
          </w:tcPr>
          <w:p w14:paraId="00EB1A17" w14:textId="7DD0BE49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5654853F" w14:textId="14AC0A28" w:rsidR="00F451E5" w:rsidRDefault="00F451E5" w:rsidP="00F451E5">
            <w:r>
              <w:t>Grade 7 Loyalty</w:t>
            </w:r>
          </w:p>
        </w:tc>
      </w:tr>
      <w:tr w:rsidR="00F451E5" w14:paraId="26568D7D" w14:textId="77777777" w:rsidTr="00F451E5">
        <w:tc>
          <w:tcPr>
            <w:tcW w:w="539" w:type="dxa"/>
          </w:tcPr>
          <w:p w14:paraId="20A60FF4" w14:textId="5CC3EF49" w:rsidR="00F451E5" w:rsidRDefault="00F451E5" w:rsidP="00F451E5">
            <w:pPr>
              <w:jc w:val="center"/>
            </w:pPr>
            <w:r>
              <w:t>7</w:t>
            </w:r>
          </w:p>
        </w:tc>
        <w:tc>
          <w:tcPr>
            <w:tcW w:w="991" w:type="dxa"/>
          </w:tcPr>
          <w:p w14:paraId="1DBEC61B" w14:textId="3323BE44" w:rsidR="00F451E5" w:rsidRPr="00BA5C02" w:rsidRDefault="00F451E5" w:rsidP="00F451E5">
            <w:r w:rsidRPr="0005272E">
              <w:t>22-74047</w:t>
            </w:r>
          </w:p>
        </w:tc>
        <w:tc>
          <w:tcPr>
            <w:tcW w:w="2880" w:type="dxa"/>
          </w:tcPr>
          <w:p w14:paraId="3AC2B1B5" w14:textId="2B02D5F3" w:rsidR="00F451E5" w:rsidRDefault="00F451E5" w:rsidP="00F451E5">
            <w:r w:rsidRPr="0025294A">
              <w:t xml:space="preserve">Alcantara, Matt Daniel A. </w:t>
            </w:r>
          </w:p>
        </w:tc>
        <w:tc>
          <w:tcPr>
            <w:tcW w:w="1170" w:type="dxa"/>
          </w:tcPr>
          <w:p w14:paraId="5A28338F" w14:textId="7ADED03A" w:rsidR="00F451E5" w:rsidRDefault="00F451E5" w:rsidP="00F451E5">
            <w:r w:rsidRPr="00165B2C">
              <w:t>30/11/2008</w:t>
            </w:r>
          </w:p>
        </w:tc>
        <w:tc>
          <w:tcPr>
            <w:tcW w:w="900" w:type="dxa"/>
          </w:tcPr>
          <w:p w14:paraId="534EE7BD" w14:textId="16535591" w:rsidR="00F451E5" w:rsidRDefault="00F451E5" w:rsidP="00F451E5">
            <w:r w:rsidRPr="008E050D">
              <w:t>Male</w:t>
            </w:r>
          </w:p>
        </w:tc>
        <w:tc>
          <w:tcPr>
            <w:tcW w:w="1530" w:type="dxa"/>
          </w:tcPr>
          <w:p w14:paraId="151D21FE" w14:textId="46FDAFC0" w:rsidR="00F451E5" w:rsidRDefault="00F451E5" w:rsidP="00F451E5">
            <w:r w:rsidRPr="00591396">
              <w:t>9556188355</w:t>
            </w:r>
          </w:p>
        </w:tc>
        <w:tc>
          <w:tcPr>
            <w:tcW w:w="1440" w:type="dxa"/>
          </w:tcPr>
          <w:p w14:paraId="19ADC912" w14:textId="4C20F213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3B076911" w14:textId="270E5CB3" w:rsidR="00F451E5" w:rsidRDefault="00F451E5" w:rsidP="00F451E5">
            <w:r>
              <w:t>Grade 7 Loyalty</w:t>
            </w:r>
          </w:p>
        </w:tc>
      </w:tr>
      <w:tr w:rsidR="00F451E5" w14:paraId="4DD8AE6F" w14:textId="77777777" w:rsidTr="00F451E5">
        <w:tc>
          <w:tcPr>
            <w:tcW w:w="539" w:type="dxa"/>
          </w:tcPr>
          <w:p w14:paraId="3CF63FFA" w14:textId="63BFB017" w:rsidR="00F451E5" w:rsidRDefault="00F451E5" w:rsidP="00F451E5">
            <w:pPr>
              <w:jc w:val="center"/>
            </w:pPr>
            <w:r>
              <w:t>8</w:t>
            </w:r>
          </w:p>
        </w:tc>
        <w:tc>
          <w:tcPr>
            <w:tcW w:w="991" w:type="dxa"/>
          </w:tcPr>
          <w:p w14:paraId="4E0125F2" w14:textId="7D470F57" w:rsidR="00F451E5" w:rsidRPr="00BA5C02" w:rsidRDefault="00F451E5" w:rsidP="00F451E5">
            <w:r w:rsidRPr="0005272E">
              <w:t>22-71361</w:t>
            </w:r>
          </w:p>
        </w:tc>
        <w:tc>
          <w:tcPr>
            <w:tcW w:w="2880" w:type="dxa"/>
          </w:tcPr>
          <w:p w14:paraId="1D19A3BC" w14:textId="26D6A4BE" w:rsidR="00F451E5" w:rsidRDefault="00F451E5" w:rsidP="00F451E5">
            <w:r w:rsidRPr="0025294A">
              <w:t xml:space="preserve">Apostol, </w:t>
            </w:r>
            <w:proofErr w:type="spellStart"/>
            <w:r w:rsidRPr="0025294A">
              <w:t>Cyle</w:t>
            </w:r>
            <w:proofErr w:type="spellEnd"/>
            <w:r w:rsidRPr="0025294A">
              <w:t xml:space="preserve"> James E.</w:t>
            </w:r>
          </w:p>
        </w:tc>
        <w:tc>
          <w:tcPr>
            <w:tcW w:w="1170" w:type="dxa"/>
          </w:tcPr>
          <w:p w14:paraId="7BAB2F92" w14:textId="50E7471E" w:rsidR="00F451E5" w:rsidRDefault="00F451E5" w:rsidP="00F451E5">
            <w:r w:rsidRPr="00165B2C">
              <w:t>18/04/2009</w:t>
            </w:r>
          </w:p>
        </w:tc>
        <w:tc>
          <w:tcPr>
            <w:tcW w:w="900" w:type="dxa"/>
          </w:tcPr>
          <w:p w14:paraId="714CF0CB" w14:textId="16066316" w:rsidR="00F451E5" w:rsidRDefault="00F451E5" w:rsidP="00F451E5">
            <w:r w:rsidRPr="008E050D">
              <w:t>Male</w:t>
            </w:r>
          </w:p>
        </w:tc>
        <w:tc>
          <w:tcPr>
            <w:tcW w:w="1530" w:type="dxa"/>
          </w:tcPr>
          <w:p w14:paraId="2FBE8638" w14:textId="0D4C319E" w:rsidR="00F451E5" w:rsidRDefault="00F451E5" w:rsidP="00F451E5">
            <w:r w:rsidRPr="00591396">
              <w:t>9175248741</w:t>
            </w:r>
          </w:p>
        </w:tc>
        <w:tc>
          <w:tcPr>
            <w:tcW w:w="1440" w:type="dxa"/>
          </w:tcPr>
          <w:p w14:paraId="3B2FF087" w14:textId="26F3B0F9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392B513F" w14:textId="6D071365" w:rsidR="00F451E5" w:rsidRDefault="00F451E5" w:rsidP="00F451E5">
            <w:r>
              <w:t>Grade 7 Loyalty</w:t>
            </w:r>
          </w:p>
        </w:tc>
      </w:tr>
      <w:tr w:rsidR="00F451E5" w14:paraId="06F16408" w14:textId="77777777" w:rsidTr="00F451E5">
        <w:tc>
          <w:tcPr>
            <w:tcW w:w="539" w:type="dxa"/>
          </w:tcPr>
          <w:p w14:paraId="514D6CB6" w14:textId="4BD343C3" w:rsidR="00F451E5" w:rsidRDefault="00F451E5" w:rsidP="00F451E5">
            <w:pPr>
              <w:jc w:val="center"/>
            </w:pPr>
            <w:r>
              <w:t>9</w:t>
            </w:r>
          </w:p>
        </w:tc>
        <w:tc>
          <w:tcPr>
            <w:tcW w:w="991" w:type="dxa"/>
          </w:tcPr>
          <w:p w14:paraId="22505357" w14:textId="2A24783D" w:rsidR="00F451E5" w:rsidRPr="00BA5C02" w:rsidRDefault="00F451E5" w:rsidP="00F451E5">
            <w:r w:rsidRPr="0005272E">
              <w:t>22-71426</w:t>
            </w:r>
          </w:p>
        </w:tc>
        <w:tc>
          <w:tcPr>
            <w:tcW w:w="2880" w:type="dxa"/>
          </w:tcPr>
          <w:p w14:paraId="7E9A068B" w14:textId="137AE238" w:rsidR="00F451E5" w:rsidRDefault="00F451E5" w:rsidP="00F451E5">
            <w:proofErr w:type="spellStart"/>
            <w:r w:rsidRPr="0025294A">
              <w:t>Atie</w:t>
            </w:r>
            <w:proofErr w:type="spellEnd"/>
            <w:r w:rsidRPr="0025294A">
              <w:t>, John Simon U.</w:t>
            </w:r>
          </w:p>
        </w:tc>
        <w:tc>
          <w:tcPr>
            <w:tcW w:w="1170" w:type="dxa"/>
          </w:tcPr>
          <w:p w14:paraId="75FA0FCF" w14:textId="53A02217" w:rsidR="00F451E5" w:rsidRDefault="00F451E5" w:rsidP="00F451E5">
            <w:r w:rsidRPr="00165B2C">
              <w:t>15/06/2008</w:t>
            </w:r>
          </w:p>
        </w:tc>
        <w:tc>
          <w:tcPr>
            <w:tcW w:w="900" w:type="dxa"/>
          </w:tcPr>
          <w:p w14:paraId="153D6838" w14:textId="0E13FA71" w:rsidR="00F451E5" w:rsidRDefault="00F451E5" w:rsidP="00F451E5">
            <w:r w:rsidRPr="008E050D">
              <w:t>Male</w:t>
            </w:r>
          </w:p>
        </w:tc>
        <w:tc>
          <w:tcPr>
            <w:tcW w:w="1530" w:type="dxa"/>
          </w:tcPr>
          <w:p w14:paraId="6FD3F519" w14:textId="3F183E35" w:rsidR="00F451E5" w:rsidRDefault="00F451E5" w:rsidP="00F451E5">
            <w:r w:rsidRPr="00591396">
              <w:t>9971840377</w:t>
            </w:r>
          </w:p>
        </w:tc>
        <w:tc>
          <w:tcPr>
            <w:tcW w:w="1440" w:type="dxa"/>
          </w:tcPr>
          <w:p w14:paraId="316EA83C" w14:textId="6DD913C6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7D38CBDA" w14:textId="437FF7C3" w:rsidR="00F451E5" w:rsidRDefault="00F451E5" w:rsidP="00F451E5">
            <w:r>
              <w:t>Grade 7 Loyalty</w:t>
            </w:r>
          </w:p>
        </w:tc>
      </w:tr>
      <w:tr w:rsidR="00F451E5" w14:paraId="221F4CB3" w14:textId="77777777" w:rsidTr="00F451E5">
        <w:tc>
          <w:tcPr>
            <w:tcW w:w="539" w:type="dxa"/>
          </w:tcPr>
          <w:p w14:paraId="17B598CC" w14:textId="71B5A0C9" w:rsidR="00F451E5" w:rsidRDefault="00F451E5" w:rsidP="00F451E5">
            <w:pPr>
              <w:jc w:val="center"/>
            </w:pPr>
            <w:r>
              <w:t>10</w:t>
            </w:r>
          </w:p>
        </w:tc>
        <w:tc>
          <w:tcPr>
            <w:tcW w:w="991" w:type="dxa"/>
          </w:tcPr>
          <w:p w14:paraId="2CB392F1" w14:textId="54258AE9" w:rsidR="00F451E5" w:rsidRPr="00BA5C02" w:rsidRDefault="00F451E5" w:rsidP="00F451E5">
            <w:r w:rsidRPr="0005272E">
              <w:t>22-72988</w:t>
            </w:r>
          </w:p>
        </w:tc>
        <w:tc>
          <w:tcPr>
            <w:tcW w:w="2880" w:type="dxa"/>
          </w:tcPr>
          <w:p w14:paraId="0018F04F" w14:textId="6C4545F9" w:rsidR="00F451E5" w:rsidRDefault="00F451E5" w:rsidP="00F451E5">
            <w:proofErr w:type="spellStart"/>
            <w:r w:rsidRPr="0025294A">
              <w:t>Bagon</w:t>
            </w:r>
            <w:proofErr w:type="spellEnd"/>
            <w:r w:rsidRPr="0025294A">
              <w:t xml:space="preserve">, Jon </w:t>
            </w:r>
            <w:proofErr w:type="spellStart"/>
            <w:r w:rsidRPr="0025294A">
              <w:t>Danrick</w:t>
            </w:r>
            <w:proofErr w:type="spellEnd"/>
            <w:r w:rsidRPr="0025294A">
              <w:t xml:space="preserve"> R.</w:t>
            </w:r>
          </w:p>
        </w:tc>
        <w:tc>
          <w:tcPr>
            <w:tcW w:w="1170" w:type="dxa"/>
          </w:tcPr>
          <w:p w14:paraId="57C7C87C" w14:textId="41489E2D" w:rsidR="00F451E5" w:rsidRDefault="00F451E5" w:rsidP="00F451E5">
            <w:r w:rsidRPr="00165B2C">
              <w:t>05/05/2009</w:t>
            </w:r>
          </w:p>
        </w:tc>
        <w:tc>
          <w:tcPr>
            <w:tcW w:w="900" w:type="dxa"/>
          </w:tcPr>
          <w:p w14:paraId="26632952" w14:textId="2F7B846A" w:rsidR="00F451E5" w:rsidRDefault="00F451E5" w:rsidP="00F451E5">
            <w:r w:rsidRPr="008E050D">
              <w:t>Male</w:t>
            </w:r>
          </w:p>
        </w:tc>
        <w:tc>
          <w:tcPr>
            <w:tcW w:w="1530" w:type="dxa"/>
          </w:tcPr>
          <w:p w14:paraId="453501F6" w14:textId="20175FDB" w:rsidR="00F451E5" w:rsidRDefault="00F451E5" w:rsidP="00F451E5">
            <w:r w:rsidRPr="00591396">
              <w:t>9652105822</w:t>
            </w:r>
          </w:p>
        </w:tc>
        <w:tc>
          <w:tcPr>
            <w:tcW w:w="1440" w:type="dxa"/>
          </w:tcPr>
          <w:p w14:paraId="1D9905AC" w14:textId="3BD89288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127B6005" w14:textId="1F50C73D" w:rsidR="00F451E5" w:rsidRDefault="00F451E5" w:rsidP="00F451E5">
            <w:r>
              <w:t>Grade 7 Loyalty</w:t>
            </w:r>
          </w:p>
        </w:tc>
      </w:tr>
      <w:tr w:rsidR="00F451E5" w14:paraId="0060B254" w14:textId="77777777" w:rsidTr="00F451E5">
        <w:tc>
          <w:tcPr>
            <w:tcW w:w="539" w:type="dxa"/>
          </w:tcPr>
          <w:p w14:paraId="61C838D1" w14:textId="1FF75550" w:rsidR="00F451E5" w:rsidRDefault="00F451E5" w:rsidP="00F451E5">
            <w:pPr>
              <w:jc w:val="center"/>
            </w:pPr>
            <w:r>
              <w:t>11</w:t>
            </w:r>
          </w:p>
        </w:tc>
        <w:tc>
          <w:tcPr>
            <w:tcW w:w="991" w:type="dxa"/>
          </w:tcPr>
          <w:p w14:paraId="5938A089" w14:textId="3F4EE2D0" w:rsidR="00F451E5" w:rsidRPr="00BA5C02" w:rsidRDefault="00F451E5" w:rsidP="00F451E5">
            <w:r w:rsidRPr="0005272E">
              <w:t>22-73001</w:t>
            </w:r>
          </w:p>
        </w:tc>
        <w:tc>
          <w:tcPr>
            <w:tcW w:w="2880" w:type="dxa"/>
          </w:tcPr>
          <w:p w14:paraId="6C739636" w14:textId="389A542C" w:rsidR="00F451E5" w:rsidRDefault="00F451E5" w:rsidP="00F451E5">
            <w:proofErr w:type="spellStart"/>
            <w:r w:rsidRPr="0025294A">
              <w:t>Balaquiot</w:t>
            </w:r>
            <w:proofErr w:type="spellEnd"/>
            <w:r w:rsidRPr="0025294A">
              <w:t xml:space="preserve">, Darrin </w:t>
            </w:r>
            <w:proofErr w:type="spellStart"/>
            <w:r w:rsidRPr="0025294A">
              <w:t>Dhoi</w:t>
            </w:r>
            <w:proofErr w:type="spellEnd"/>
            <w:r w:rsidRPr="0025294A">
              <w:t xml:space="preserve"> M.</w:t>
            </w:r>
          </w:p>
        </w:tc>
        <w:tc>
          <w:tcPr>
            <w:tcW w:w="1170" w:type="dxa"/>
          </w:tcPr>
          <w:p w14:paraId="29568BC8" w14:textId="19E90BAD" w:rsidR="00F451E5" w:rsidRDefault="00F451E5" w:rsidP="00F451E5">
            <w:r w:rsidRPr="00165B2C">
              <w:t>28/01/2009</w:t>
            </w:r>
          </w:p>
        </w:tc>
        <w:tc>
          <w:tcPr>
            <w:tcW w:w="900" w:type="dxa"/>
          </w:tcPr>
          <w:p w14:paraId="783D3C5D" w14:textId="3093954D" w:rsidR="00F451E5" w:rsidRDefault="00F451E5" w:rsidP="00F451E5">
            <w:r w:rsidRPr="008E050D">
              <w:t>Male</w:t>
            </w:r>
          </w:p>
        </w:tc>
        <w:tc>
          <w:tcPr>
            <w:tcW w:w="1530" w:type="dxa"/>
          </w:tcPr>
          <w:p w14:paraId="6041AB47" w14:textId="3BC51DEA" w:rsidR="00F451E5" w:rsidRDefault="00F451E5" w:rsidP="00F451E5">
            <w:r w:rsidRPr="00591396">
              <w:t>9178532628</w:t>
            </w:r>
          </w:p>
        </w:tc>
        <w:tc>
          <w:tcPr>
            <w:tcW w:w="1440" w:type="dxa"/>
          </w:tcPr>
          <w:p w14:paraId="5254A76C" w14:textId="7E7A5221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14A7B1E7" w14:textId="78F82900" w:rsidR="00F451E5" w:rsidRDefault="00F451E5" w:rsidP="00F451E5">
            <w:r>
              <w:t>Grade 7 Loyalty</w:t>
            </w:r>
          </w:p>
        </w:tc>
      </w:tr>
      <w:tr w:rsidR="00F451E5" w14:paraId="58DB4B06" w14:textId="77777777" w:rsidTr="00F451E5">
        <w:tc>
          <w:tcPr>
            <w:tcW w:w="539" w:type="dxa"/>
          </w:tcPr>
          <w:p w14:paraId="158070AB" w14:textId="40259383" w:rsidR="00F451E5" w:rsidRDefault="00F451E5" w:rsidP="00F451E5">
            <w:pPr>
              <w:jc w:val="center"/>
            </w:pPr>
            <w:r>
              <w:t>12</w:t>
            </w:r>
          </w:p>
        </w:tc>
        <w:tc>
          <w:tcPr>
            <w:tcW w:w="991" w:type="dxa"/>
          </w:tcPr>
          <w:p w14:paraId="7B6F156D" w14:textId="50601B0E" w:rsidR="00F451E5" w:rsidRPr="00BA5C02" w:rsidRDefault="00F451E5" w:rsidP="00F451E5">
            <w:r w:rsidRPr="0005272E">
              <w:t>22-72647</w:t>
            </w:r>
          </w:p>
        </w:tc>
        <w:tc>
          <w:tcPr>
            <w:tcW w:w="2880" w:type="dxa"/>
          </w:tcPr>
          <w:p w14:paraId="6F95F779" w14:textId="139BF96C" w:rsidR="00F451E5" w:rsidRDefault="00F451E5" w:rsidP="00F451E5">
            <w:r w:rsidRPr="0025294A">
              <w:t>Bautista, Marie Louise C.</w:t>
            </w:r>
          </w:p>
        </w:tc>
        <w:tc>
          <w:tcPr>
            <w:tcW w:w="1170" w:type="dxa"/>
          </w:tcPr>
          <w:p w14:paraId="6743C6FA" w14:textId="1C71B1D5" w:rsidR="00F451E5" w:rsidRDefault="00F451E5" w:rsidP="00F451E5">
            <w:r w:rsidRPr="00165B2C">
              <w:t>05/11/2008</w:t>
            </w:r>
          </w:p>
        </w:tc>
        <w:tc>
          <w:tcPr>
            <w:tcW w:w="900" w:type="dxa"/>
          </w:tcPr>
          <w:p w14:paraId="2E3565EC" w14:textId="6D456F19" w:rsidR="00F451E5" w:rsidRDefault="00F451E5" w:rsidP="00F451E5">
            <w:r>
              <w:t>Female</w:t>
            </w:r>
          </w:p>
        </w:tc>
        <w:tc>
          <w:tcPr>
            <w:tcW w:w="1530" w:type="dxa"/>
          </w:tcPr>
          <w:p w14:paraId="5193E74D" w14:textId="14196D2E" w:rsidR="00F451E5" w:rsidRDefault="00F451E5" w:rsidP="00F451E5">
            <w:r w:rsidRPr="00591396">
              <w:t>9179197582</w:t>
            </w:r>
          </w:p>
        </w:tc>
        <w:tc>
          <w:tcPr>
            <w:tcW w:w="1440" w:type="dxa"/>
          </w:tcPr>
          <w:p w14:paraId="321D4346" w14:textId="35ADBD51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27AAA727" w14:textId="6349EDE4" w:rsidR="00F451E5" w:rsidRDefault="00F451E5" w:rsidP="00F451E5">
            <w:r>
              <w:t>Grade 7 Loyalty</w:t>
            </w:r>
          </w:p>
        </w:tc>
      </w:tr>
      <w:tr w:rsidR="00F451E5" w14:paraId="214AE08D" w14:textId="77777777" w:rsidTr="00F451E5">
        <w:tc>
          <w:tcPr>
            <w:tcW w:w="539" w:type="dxa"/>
          </w:tcPr>
          <w:p w14:paraId="1CE64C13" w14:textId="12838CFF" w:rsidR="00F451E5" w:rsidRDefault="00F451E5" w:rsidP="00F451E5">
            <w:pPr>
              <w:jc w:val="center"/>
            </w:pPr>
            <w:r>
              <w:t>13</w:t>
            </w:r>
          </w:p>
        </w:tc>
        <w:tc>
          <w:tcPr>
            <w:tcW w:w="991" w:type="dxa"/>
          </w:tcPr>
          <w:p w14:paraId="4A0138A3" w14:textId="11FACB98" w:rsidR="00F451E5" w:rsidRPr="00BA5C02" w:rsidRDefault="00F451E5" w:rsidP="00F451E5">
            <w:r w:rsidRPr="0005272E">
              <w:t>22-77058</w:t>
            </w:r>
          </w:p>
        </w:tc>
        <w:tc>
          <w:tcPr>
            <w:tcW w:w="2880" w:type="dxa"/>
          </w:tcPr>
          <w:p w14:paraId="2BE6A6D9" w14:textId="61BC6B1D" w:rsidR="00F451E5" w:rsidRDefault="00F451E5" w:rsidP="00F451E5">
            <w:proofErr w:type="spellStart"/>
            <w:r w:rsidRPr="0025294A">
              <w:t>Cabingan</w:t>
            </w:r>
            <w:proofErr w:type="spellEnd"/>
            <w:r w:rsidRPr="0025294A">
              <w:t>, Herzl Simon L.</w:t>
            </w:r>
          </w:p>
        </w:tc>
        <w:tc>
          <w:tcPr>
            <w:tcW w:w="1170" w:type="dxa"/>
          </w:tcPr>
          <w:p w14:paraId="4A9BA04F" w14:textId="50C004E1" w:rsidR="00F451E5" w:rsidRDefault="00F451E5" w:rsidP="00F451E5">
            <w:r w:rsidRPr="00165B2C">
              <w:t>03/01/2009</w:t>
            </w:r>
          </w:p>
        </w:tc>
        <w:tc>
          <w:tcPr>
            <w:tcW w:w="900" w:type="dxa"/>
          </w:tcPr>
          <w:p w14:paraId="4F61C97F" w14:textId="4C3760AD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757BDBF5" w14:textId="2E7E4904" w:rsidR="00F451E5" w:rsidRDefault="00F451E5" w:rsidP="00F451E5">
            <w:r w:rsidRPr="00591396">
              <w:t>9632097213</w:t>
            </w:r>
          </w:p>
        </w:tc>
        <w:tc>
          <w:tcPr>
            <w:tcW w:w="1440" w:type="dxa"/>
          </w:tcPr>
          <w:p w14:paraId="2BB24981" w14:textId="654493AE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71BAAB4F" w14:textId="26383EA3" w:rsidR="00F451E5" w:rsidRDefault="00F451E5" w:rsidP="00F451E5">
            <w:r>
              <w:t>Grade 7 Loyalty</w:t>
            </w:r>
          </w:p>
        </w:tc>
      </w:tr>
      <w:tr w:rsidR="00F451E5" w14:paraId="4B03CA8F" w14:textId="77777777" w:rsidTr="00F451E5">
        <w:tc>
          <w:tcPr>
            <w:tcW w:w="539" w:type="dxa"/>
          </w:tcPr>
          <w:p w14:paraId="16EDBDAF" w14:textId="143C3392" w:rsidR="00F451E5" w:rsidRDefault="00F451E5" w:rsidP="00F451E5">
            <w:pPr>
              <w:jc w:val="center"/>
            </w:pPr>
            <w:r>
              <w:t>14</w:t>
            </w:r>
          </w:p>
        </w:tc>
        <w:tc>
          <w:tcPr>
            <w:tcW w:w="991" w:type="dxa"/>
          </w:tcPr>
          <w:p w14:paraId="3992AC61" w14:textId="5D614216" w:rsidR="00F451E5" w:rsidRPr="00BA5C02" w:rsidRDefault="00F451E5" w:rsidP="00F451E5">
            <w:r w:rsidRPr="0005272E">
              <w:t>22-79266</w:t>
            </w:r>
          </w:p>
        </w:tc>
        <w:tc>
          <w:tcPr>
            <w:tcW w:w="2880" w:type="dxa"/>
          </w:tcPr>
          <w:p w14:paraId="4AEBDBDB" w14:textId="1466314C" w:rsidR="00F451E5" w:rsidRDefault="00F451E5" w:rsidP="00F451E5">
            <w:proofErr w:type="spellStart"/>
            <w:r w:rsidRPr="0025294A">
              <w:t>Casilihan</w:t>
            </w:r>
            <w:proofErr w:type="spellEnd"/>
            <w:r w:rsidRPr="0025294A">
              <w:t xml:space="preserve">, Prince </w:t>
            </w:r>
            <w:proofErr w:type="spellStart"/>
            <w:r w:rsidRPr="0025294A">
              <w:t>Ardrin</w:t>
            </w:r>
            <w:proofErr w:type="spellEnd"/>
            <w:r w:rsidRPr="0025294A">
              <w:t xml:space="preserve"> D.</w:t>
            </w:r>
          </w:p>
        </w:tc>
        <w:tc>
          <w:tcPr>
            <w:tcW w:w="1170" w:type="dxa"/>
          </w:tcPr>
          <w:p w14:paraId="555E397F" w14:textId="71881708" w:rsidR="00F451E5" w:rsidRDefault="00F451E5" w:rsidP="00F451E5">
            <w:r w:rsidRPr="00165B2C">
              <w:t>03/09/2009</w:t>
            </w:r>
          </w:p>
        </w:tc>
        <w:tc>
          <w:tcPr>
            <w:tcW w:w="900" w:type="dxa"/>
          </w:tcPr>
          <w:p w14:paraId="1AD0AE48" w14:textId="038499BA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52BABE45" w14:textId="3DC3E6FC" w:rsidR="00F451E5" w:rsidRDefault="00F451E5" w:rsidP="00F451E5">
            <w:r w:rsidRPr="00591396">
              <w:t>9276895021</w:t>
            </w:r>
          </w:p>
        </w:tc>
        <w:tc>
          <w:tcPr>
            <w:tcW w:w="1440" w:type="dxa"/>
          </w:tcPr>
          <w:p w14:paraId="61224D28" w14:textId="12E27073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7BF6ED8A" w14:textId="56C7C1E3" w:rsidR="00F451E5" w:rsidRDefault="00F451E5" w:rsidP="00F451E5">
            <w:r>
              <w:t>Grade 7 Loyalty</w:t>
            </w:r>
          </w:p>
        </w:tc>
      </w:tr>
      <w:tr w:rsidR="00F451E5" w14:paraId="650CEAD6" w14:textId="77777777" w:rsidTr="00F451E5">
        <w:tc>
          <w:tcPr>
            <w:tcW w:w="539" w:type="dxa"/>
          </w:tcPr>
          <w:p w14:paraId="57724D96" w14:textId="7BF7D896" w:rsidR="00F451E5" w:rsidRDefault="00F451E5" w:rsidP="00F451E5">
            <w:pPr>
              <w:jc w:val="center"/>
            </w:pPr>
            <w:r>
              <w:t>15</w:t>
            </w:r>
          </w:p>
        </w:tc>
        <w:tc>
          <w:tcPr>
            <w:tcW w:w="991" w:type="dxa"/>
          </w:tcPr>
          <w:p w14:paraId="57174BE8" w14:textId="773124D9" w:rsidR="00F451E5" w:rsidRPr="00BA5C02" w:rsidRDefault="00F451E5" w:rsidP="00F451E5">
            <w:r w:rsidRPr="0005272E">
              <w:t>22-73561</w:t>
            </w:r>
          </w:p>
        </w:tc>
        <w:tc>
          <w:tcPr>
            <w:tcW w:w="2880" w:type="dxa"/>
          </w:tcPr>
          <w:p w14:paraId="33C7EA02" w14:textId="2F7DEA75" w:rsidR="00F451E5" w:rsidRDefault="00F451E5" w:rsidP="00F451E5">
            <w:r w:rsidRPr="0025294A">
              <w:t xml:space="preserve">Castillo, </w:t>
            </w:r>
            <w:proofErr w:type="spellStart"/>
            <w:r w:rsidRPr="0025294A">
              <w:t>Ronn</w:t>
            </w:r>
            <w:proofErr w:type="spellEnd"/>
            <w:r w:rsidRPr="0025294A">
              <w:t xml:space="preserve"> Aidan V.</w:t>
            </w:r>
          </w:p>
        </w:tc>
        <w:tc>
          <w:tcPr>
            <w:tcW w:w="1170" w:type="dxa"/>
          </w:tcPr>
          <w:p w14:paraId="176929B1" w14:textId="0CE8924F" w:rsidR="00F451E5" w:rsidRDefault="00F451E5" w:rsidP="00F451E5">
            <w:r w:rsidRPr="00165B2C">
              <w:t>10/12/2008</w:t>
            </w:r>
          </w:p>
        </w:tc>
        <w:tc>
          <w:tcPr>
            <w:tcW w:w="900" w:type="dxa"/>
          </w:tcPr>
          <w:p w14:paraId="38713269" w14:textId="110A35FC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69A7A814" w14:textId="1F8124CB" w:rsidR="00F451E5" w:rsidRDefault="00F451E5" w:rsidP="00F451E5">
            <w:r w:rsidRPr="00591396">
              <w:t>9065174975</w:t>
            </w:r>
          </w:p>
        </w:tc>
        <w:tc>
          <w:tcPr>
            <w:tcW w:w="1440" w:type="dxa"/>
          </w:tcPr>
          <w:p w14:paraId="5FE80179" w14:textId="1400B762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628D629C" w14:textId="48661707" w:rsidR="00F451E5" w:rsidRDefault="00F451E5" w:rsidP="00F451E5">
            <w:r>
              <w:t>Grade 7 Loyalty</w:t>
            </w:r>
          </w:p>
        </w:tc>
      </w:tr>
      <w:tr w:rsidR="00F451E5" w14:paraId="4AE758B8" w14:textId="77777777" w:rsidTr="00F451E5">
        <w:tc>
          <w:tcPr>
            <w:tcW w:w="539" w:type="dxa"/>
          </w:tcPr>
          <w:p w14:paraId="3E221147" w14:textId="314EBE66" w:rsidR="00F451E5" w:rsidRDefault="00F451E5" w:rsidP="00F451E5">
            <w:pPr>
              <w:jc w:val="center"/>
            </w:pPr>
            <w:r>
              <w:t>16</w:t>
            </w:r>
          </w:p>
        </w:tc>
        <w:tc>
          <w:tcPr>
            <w:tcW w:w="991" w:type="dxa"/>
          </w:tcPr>
          <w:p w14:paraId="3BFDA78F" w14:textId="335F9763" w:rsidR="00F451E5" w:rsidRPr="00BA5C02" w:rsidRDefault="00F451E5" w:rsidP="00F451E5">
            <w:r w:rsidRPr="0005272E">
              <w:t>22-71191</w:t>
            </w:r>
          </w:p>
        </w:tc>
        <w:tc>
          <w:tcPr>
            <w:tcW w:w="2880" w:type="dxa"/>
          </w:tcPr>
          <w:p w14:paraId="0D11FFD4" w14:textId="0C9846AD" w:rsidR="00F451E5" w:rsidRDefault="00F451E5" w:rsidP="00F451E5">
            <w:proofErr w:type="spellStart"/>
            <w:r w:rsidRPr="0025294A">
              <w:t>Cebeda</w:t>
            </w:r>
            <w:proofErr w:type="spellEnd"/>
            <w:r w:rsidRPr="0025294A">
              <w:t xml:space="preserve">, </w:t>
            </w:r>
            <w:proofErr w:type="spellStart"/>
            <w:r w:rsidRPr="0025294A">
              <w:t>Edrei</w:t>
            </w:r>
            <w:proofErr w:type="spellEnd"/>
            <w:r w:rsidRPr="0025294A">
              <w:t xml:space="preserve"> Elis C.</w:t>
            </w:r>
          </w:p>
        </w:tc>
        <w:tc>
          <w:tcPr>
            <w:tcW w:w="1170" w:type="dxa"/>
          </w:tcPr>
          <w:p w14:paraId="06902A8E" w14:textId="514192AD" w:rsidR="00F451E5" w:rsidRDefault="00F451E5" w:rsidP="00F451E5">
            <w:r w:rsidRPr="00165B2C">
              <w:t>02/05/2009</w:t>
            </w:r>
          </w:p>
        </w:tc>
        <w:tc>
          <w:tcPr>
            <w:tcW w:w="900" w:type="dxa"/>
          </w:tcPr>
          <w:p w14:paraId="63BD4873" w14:textId="4FC5CDFA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6F914CD3" w14:textId="386D5205" w:rsidR="00F451E5" w:rsidRDefault="00F451E5" w:rsidP="00F451E5">
            <w:r w:rsidRPr="00591396">
              <w:t>9454212244</w:t>
            </w:r>
          </w:p>
        </w:tc>
        <w:tc>
          <w:tcPr>
            <w:tcW w:w="1440" w:type="dxa"/>
          </w:tcPr>
          <w:p w14:paraId="343D2DD1" w14:textId="7A87E8A4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2A138BCF" w14:textId="0F8E4129" w:rsidR="00F451E5" w:rsidRDefault="00F451E5" w:rsidP="00F451E5">
            <w:r>
              <w:t>Grade 7 Loyalty</w:t>
            </w:r>
          </w:p>
        </w:tc>
      </w:tr>
      <w:tr w:rsidR="00F451E5" w14:paraId="0F9269A4" w14:textId="77777777" w:rsidTr="00F451E5">
        <w:tc>
          <w:tcPr>
            <w:tcW w:w="539" w:type="dxa"/>
          </w:tcPr>
          <w:p w14:paraId="54064BD1" w14:textId="394B105E" w:rsidR="00F451E5" w:rsidRDefault="00F451E5" w:rsidP="00F451E5">
            <w:pPr>
              <w:jc w:val="center"/>
            </w:pPr>
            <w:r>
              <w:t>17</w:t>
            </w:r>
          </w:p>
        </w:tc>
        <w:tc>
          <w:tcPr>
            <w:tcW w:w="991" w:type="dxa"/>
          </w:tcPr>
          <w:p w14:paraId="10976D8A" w14:textId="753F82DC" w:rsidR="00F451E5" w:rsidRPr="00BA5C02" w:rsidRDefault="00F451E5" w:rsidP="00F451E5">
            <w:r w:rsidRPr="0005272E">
              <w:t>22-77790</w:t>
            </w:r>
          </w:p>
        </w:tc>
        <w:tc>
          <w:tcPr>
            <w:tcW w:w="2880" w:type="dxa"/>
          </w:tcPr>
          <w:p w14:paraId="1C520E18" w14:textId="48DC08DA" w:rsidR="00F451E5" w:rsidRDefault="00F451E5" w:rsidP="00F451E5">
            <w:r w:rsidRPr="0025294A">
              <w:t>Concepcion Jr., Juan Antonio L.</w:t>
            </w:r>
          </w:p>
        </w:tc>
        <w:tc>
          <w:tcPr>
            <w:tcW w:w="1170" w:type="dxa"/>
          </w:tcPr>
          <w:p w14:paraId="12F362B9" w14:textId="5BA4D69B" w:rsidR="00F451E5" w:rsidRDefault="00F451E5" w:rsidP="00F451E5">
            <w:r w:rsidRPr="00165B2C">
              <w:t>28/12/2008</w:t>
            </w:r>
          </w:p>
        </w:tc>
        <w:tc>
          <w:tcPr>
            <w:tcW w:w="900" w:type="dxa"/>
          </w:tcPr>
          <w:p w14:paraId="1E1F08EF" w14:textId="727BC9F5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27A6755E" w14:textId="54F04E3A" w:rsidR="00F451E5" w:rsidRDefault="00F451E5" w:rsidP="00F451E5">
            <w:r w:rsidRPr="00591396">
              <w:t>9974650192</w:t>
            </w:r>
          </w:p>
        </w:tc>
        <w:tc>
          <w:tcPr>
            <w:tcW w:w="1440" w:type="dxa"/>
          </w:tcPr>
          <w:p w14:paraId="37F167FF" w14:textId="4AF4C4B4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432F7B1A" w14:textId="5F667EA9" w:rsidR="00F451E5" w:rsidRDefault="00F451E5" w:rsidP="00F451E5">
            <w:r>
              <w:t>Grade 7 Loyalty</w:t>
            </w:r>
          </w:p>
        </w:tc>
      </w:tr>
      <w:tr w:rsidR="00F451E5" w14:paraId="4904C5F2" w14:textId="77777777" w:rsidTr="00F451E5">
        <w:tc>
          <w:tcPr>
            <w:tcW w:w="539" w:type="dxa"/>
          </w:tcPr>
          <w:p w14:paraId="78646433" w14:textId="4B041545" w:rsidR="00F451E5" w:rsidRDefault="00F451E5" w:rsidP="00F451E5">
            <w:pPr>
              <w:jc w:val="center"/>
            </w:pPr>
            <w:r>
              <w:t>18</w:t>
            </w:r>
          </w:p>
        </w:tc>
        <w:tc>
          <w:tcPr>
            <w:tcW w:w="991" w:type="dxa"/>
          </w:tcPr>
          <w:p w14:paraId="3E64F043" w14:textId="208C2038" w:rsidR="00F451E5" w:rsidRPr="00BA5C02" w:rsidRDefault="00F451E5" w:rsidP="00F451E5">
            <w:r w:rsidRPr="0005272E">
              <w:t>22-78708</w:t>
            </w:r>
          </w:p>
        </w:tc>
        <w:tc>
          <w:tcPr>
            <w:tcW w:w="2880" w:type="dxa"/>
          </w:tcPr>
          <w:p w14:paraId="41621E5F" w14:textId="3C4C8144" w:rsidR="00F451E5" w:rsidRDefault="00F451E5" w:rsidP="00F451E5">
            <w:proofErr w:type="spellStart"/>
            <w:r w:rsidRPr="0025294A">
              <w:t>Daganio</w:t>
            </w:r>
            <w:proofErr w:type="spellEnd"/>
            <w:r w:rsidRPr="0025294A">
              <w:t xml:space="preserve">, </w:t>
            </w:r>
            <w:proofErr w:type="spellStart"/>
            <w:r w:rsidRPr="0025294A">
              <w:t>Jhonaz</w:t>
            </w:r>
            <w:proofErr w:type="spellEnd"/>
            <w:r w:rsidRPr="0025294A">
              <w:t xml:space="preserve"> S.</w:t>
            </w:r>
          </w:p>
        </w:tc>
        <w:tc>
          <w:tcPr>
            <w:tcW w:w="1170" w:type="dxa"/>
          </w:tcPr>
          <w:p w14:paraId="6C33E8CB" w14:textId="5DC9D764" w:rsidR="00F451E5" w:rsidRDefault="00F451E5" w:rsidP="00F451E5">
            <w:r w:rsidRPr="00165B2C">
              <w:t>29/04/2009</w:t>
            </w:r>
          </w:p>
        </w:tc>
        <w:tc>
          <w:tcPr>
            <w:tcW w:w="900" w:type="dxa"/>
          </w:tcPr>
          <w:p w14:paraId="1E769C20" w14:textId="11FFA98D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47502C26" w14:textId="21F5DAB1" w:rsidR="00F451E5" w:rsidRDefault="00F451E5" w:rsidP="00F451E5">
            <w:r w:rsidRPr="00591396">
              <w:t>9634025370</w:t>
            </w:r>
          </w:p>
        </w:tc>
        <w:tc>
          <w:tcPr>
            <w:tcW w:w="1440" w:type="dxa"/>
          </w:tcPr>
          <w:p w14:paraId="69BA944E" w14:textId="2B2B013D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35D860C2" w14:textId="7A15FF25" w:rsidR="00F451E5" w:rsidRDefault="00F451E5" w:rsidP="00F451E5">
            <w:r>
              <w:t>Grade 7 Loyalty</w:t>
            </w:r>
          </w:p>
        </w:tc>
      </w:tr>
      <w:tr w:rsidR="00F451E5" w14:paraId="1A189741" w14:textId="77777777" w:rsidTr="00F451E5">
        <w:tc>
          <w:tcPr>
            <w:tcW w:w="539" w:type="dxa"/>
          </w:tcPr>
          <w:p w14:paraId="276CEB7C" w14:textId="79E73223" w:rsidR="00F451E5" w:rsidRDefault="00F451E5" w:rsidP="00F451E5">
            <w:pPr>
              <w:jc w:val="center"/>
            </w:pPr>
            <w:r>
              <w:t>19</w:t>
            </w:r>
          </w:p>
        </w:tc>
        <w:tc>
          <w:tcPr>
            <w:tcW w:w="991" w:type="dxa"/>
          </w:tcPr>
          <w:p w14:paraId="1892BE14" w14:textId="3ABCC635" w:rsidR="00F451E5" w:rsidRPr="00BA5C02" w:rsidRDefault="00F451E5" w:rsidP="00F451E5">
            <w:r w:rsidRPr="0005272E">
              <w:t>22-79178</w:t>
            </w:r>
          </w:p>
        </w:tc>
        <w:tc>
          <w:tcPr>
            <w:tcW w:w="2880" w:type="dxa"/>
          </w:tcPr>
          <w:p w14:paraId="5092CA6C" w14:textId="5E07E106" w:rsidR="00F451E5" w:rsidRDefault="00F451E5" w:rsidP="00F451E5">
            <w:r w:rsidRPr="0025294A">
              <w:t>De Gala, Nathaniel T.</w:t>
            </w:r>
          </w:p>
        </w:tc>
        <w:tc>
          <w:tcPr>
            <w:tcW w:w="1170" w:type="dxa"/>
          </w:tcPr>
          <w:p w14:paraId="2A6C842D" w14:textId="2359046D" w:rsidR="00F451E5" w:rsidRDefault="00F451E5" w:rsidP="00F451E5">
            <w:r w:rsidRPr="00165B2C">
              <w:t>09/08/2009</w:t>
            </w:r>
          </w:p>
        </w:tc>
        <w:tc>
          <w:tcPr>
            <w:tcW w:w="900" w:type="dxa"/>
          </w:tcPr>
          <w:p w14:paraId="20177E41" w14:textId="18184F48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4053372A" w14:textId="6FD3870C" w:rsidR="00F451E5" w:rsidRDefault="00F451E5" w:rsidP="00F451E5">
            <w:r w:rsidRPr="00591396">
              <w:t>9154500543</w:t>
            </w:r>
          </w:p>
        </w:tc>
        <w:tc>
          <w:tcPr>
            <w:tcW w:w="1440" w:type="dxa"/>
          </w:tcPr>
          <w:p w14:paraId="53781EE6" w14:textId="2BDB3E74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424632D3" w14:textId="38EA21E8" w:rsidR="00F451E5" w:rsidRDefault="00F451E5" w:rsidP="00F451E5">
            <w:r>
              <w:t>Grade 7 Loyalty</w:t>
            </w:r>
          </w:p>
        </w:tc>
      </w:tr>
      <w:tr w:rsidR="00F451E5" w14:paraId="5630F958" w14:textId="77777777" w:rsidTr="00F451E5">
        <w:tc>
          <w:tcPr>
            <w:tcW w:w="539" w:type="dxa"/>
          </w:tcPr>
          <w:p w14:paraId="3E2B1777" w14:textId="5A974F91" w:rsidR="00F451E5" w:rsidRDefault="00F451E5" w:rsidP="00F451E5">
            <w:pPr>
              <w:jc w:val="center"/>
            </w:pPr>
            <w:r>
              <w:t>20</w:t>
            </w:r>
          </w:p>
        </w:tc>
        <w:tc>
          <w:tcPr>
            <w:tcW w:w="991" w:type="dxa"/>
          </w:tcPr>
          <w:p w14:paraId="16301071" w14:textId="770CAC21" w:rsidR="00F451E5" w:rsidRPr="00BA5C02" w:rsidRDefault="00F451E5" w:rsidP="00F451E5">
            <w:r w:rsidRPr="0005272E">
              <w:t>22-78940</w:t>
            </w:r>
          </w:p>
        </w:tc>
        <w:tc>
          <w:tcPr>
            <w:tcW w:w="2880" w:type="dxa"/>
          </w:tcPr>
          <w:p w14:paraId="4CF37B38" w14:textId="6F507C6B" w:rsidR="00F451E5" w:rsidRDefault="00F451E5" w:rsidP="00F451E5">
            <w:r w:rsidRPr="0025294A">
              <w:t xml:space="preserve">De Guzman, Theodore </w:t>
            </w:r>
            <w:proofErr w:type="spellStart"/>
            <w:r w:rsidRPr="0025294A">
              <w:t>Yoj</w:t>
            </w:r>
            <w:proofErr w:type="spellEnd"/>
            <w:r w:rsidRPr="0025294A">
              <w:t xml:space="preserve"> T.</w:t>
            </w:r>
          </w:p>
        </w:tc>
        <w:tc>
          <w:tcPr>
            <w:tcW w:w="1170" w:type="dxa"/>
          </w:tcPr>
          <w:p w14:paraId="33CAE7B7" w14:textId="290B8F0F" w:rsidR="00F451E5" w:rsidRDefault="00F451E5" w:rsidP="00F451E5">
            <w:r w:rsidRPr="00165B2C">
              <w:t>21/04/2009</w:t>
            </w:r>
          </w:p>
        </w:tc>
        <w:tc>
          <w:tcPr>
            <w:tcW w:w="900" w:type="dxa"/>
          </w:tcPr>
          <w:p w14:paraId="0A281F31" w14:textId="77A63473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404147C2" w14:textId="20F0D3E4" w:rsidR="00F451E5" w:rsidRDefault="00F451E5" w:rsidP="00F451E5">
            <w:r w:rsidRPr="00591396">
              <w:t>9279981994</w:t>
            </w:r>
          </w:p>
        </w:tc>
        <w:tc>
          <w:tcPr>
            <w:tcW w:w="1440" w:type="dxa"/>
          </w:tcPr>
          <w:p w14:paraId="236AB6B8" w14:textId="14F7B1F3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4FF07122" w14:textId="092397AD" w:rsidR="00F451E5" w:rsidRDefault="00F451E5" w:rsidP="00F451E5">
            <w:r>
              <w:t>Grade 7 Loyalty</w:t>
            </w:r>
          </w:p>
        </w:tc>
      </w:tr>
      <w:tr w:rsidR="00F451E5" w14:paraId="120C18AF" w14:textId="77777777" w:rsidTr="00F451E5">
        <w:tc>
          <w:tcPr>
            <w:tcW w:w="539" w:type="dxa"/>
          </w:tcPr>
          <w:p w14:paraId="3E7EA6EB" w14:textId="5F190C83" w:rsidR="00F451E5" w:rsidRDefault="00F451E5" w:rsidP="00F451E5">
            <w:pPr>
              <w:jc w:val="center"/>
            </w:pPr>
            <w:r>
              <w:t>21</w:t>
            </w:r>
          </w:p>
        </w:tc>
        <w:tc>
          <w:tcPr>
            <w:tcW w:w="991" w:type="dxa"/>
          </w:tcPr>
          <w:p w14:paraId="1BD65A7E" w14:textId="3C3455C4" w:rsidR="00F451E5" w:rsidRPr="00BA5C02" w:rsidRDefault="00F451E5" w:rsidP="00F451E5">
            <w:r w:rsidRPr="0005272E">
              <w:t>22-78972</w:t>
            </w:r>
          </w:p>
        </w:tc>
        <w:tc>
          <w:tcPr>
            <w:tcW w:w="2880" w:type="dxa"/>
          </w:tcPr>
          <w:p w14:paraId="095A5471" w14:textId="7DC1FB85" w:rsidR="00F451E5" w:rsidRDefault="00F451E5" w:rsidP="00F451E5">
            <w:proofErr w:type="spellStart"/>
            <w:r w:rsidRPr="0025294A">
              <w:t>Desacola</w:t>
            </w:r>
            <w:proofErr w:type="spellEnd"/>
            <w:r w:rsidRPr="0025294A">
              <w:t>, Anthony Gabriel V.</w:t>
            </w:r>
          </w:p>
        </w:tc>
        <w:tc>
          <w:tcPr>
            <w:tcW w:w="1170" w:type="dxa"/>
          </w:tcPr>
          <w:p w14:paraId="69661D29" w14:textId="3B7BF489" w:rsidR="00F451E5" w:rsidRDefault="00F451E5" w:rsidP="00F451E5">
            <w:r w:rsidRPr="00165B2C">
              <w:t>24/01/2009</w:t>
            </w:r>
          </w:p>
        </w:tc>
        <w:tc>
          <w:tcPr>
            <w:tcW w:w="900" w:type="dxa"/>
          </w:tcPr>
          <w:p w14:paraId="0D798AE2" w14:textId="3E3721EE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0AD1C38A" w14:textId="51FDA778" w:rsidR="00F451E5" w:rsidRDefault="00F451E5" w:rsidP="00F451E5">
            <w:r w:rsidRPr="00591396">
              <w:t>9652515271</w:t>
            </w:r>
          </w:p>
        </w:tc>
        <w:tc>
          <w:tcPr>
            <w:tcW w:w="1440" w:type="dxa"/>
          </w:tcPr>
          <w:p w14:paraId="2C474AE5" w14:textId="7D726787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4610EACA" w14:textId="357E8BE2" w:rsidR="00F451E5" w:rsidRDefault="00F451E5" w:rsidP="00F451E5">
            <w:r>
              <w:t>Grade 7 Loyalty</w:t>
            </w:r>
          </w:p>
        </w:tc>
      </w:tr>
      <w:tr w:rsidR="00F451E5" w14:paraId="52989CBB" w14:textId="77777777" w:rsidTr="00F451E5">
        <w:tc>
          <w:tcPr>
            <w:tcW w:w="539" w:type="dxa"/>
          </w:tcPr>
          <w:p w14:paraId="6D8CF38E" w14:textId="67D184AE" w:rsidR="00F451E5" w:rsidRDefault="00F451E5" w:rsidP="00F451E5">
            <w:pPr>
              <w:jc w:val="center"/>
            </w:pPr>
            <w:r>
              <w:t>22</w:t>
            </w:r>
          </w:p>
        </w:tc>
        <w:tc>
          <w:tcPr>
            <w:tcW w:w="991" w:type="dxa"/>
          </w:tcPr>
          <w:p w14:paraId="53687503" w14:textId="3ECB09B5" w:rsidR="00F451E5" w:rsidRPr="00BA5C02" w:rsidRDefault="00F451E5" w:rsidP="00F451E5">
            <w:r w:rsidRPr="0005272E">
              <w:t>22-72470</w:t>
            </w:r>
          </w:p>
        </w:tc>
        <w:tc>
          <w:tcPr>
            <w:tcW w:w="2880" w:type="dxa"/>
          </w:tcPr>
          <w:p w14:paraId="695DD99E" w14:textId="15DB17D4" w:rsidR="00F451E5" w:rsidRDefault="00F451E5" w:rsidP="00F451E5">
            <w:proofErr w:type="spellStart"/>
            <w:r w:rsidRPr="0025294A">
              <w:t>Eroma</w:t>
            </w:r>
            <w:proofErr w:type="spellEnd"/>
            <w:r w:rsidRPr="0025294A">
              <w:t>, Lance Jerome S.</w:t>
            </w:r>
          </w:p>
        </w:tc>
        <w:tc>
          <w:tcPr>
            <w:tcW w:w="1170" w:type="dxa"/>
          </w:tcPr>
          <w:p w14:paraId="507260F5" w14:textId="1D610D8E" w:rsidR="00F451E5" w:rsidRDefault="00F451E5" w:rsidP="00F451E5">
            <w:r w:rsidRPr="00165B2C">
              <w:t>03/09/2008</w:t>
            </w:r>
          </w:p>
        </w:tc>
        <w:tc>
          <w:tcPr>
            <w:tcW w:w="900" w:type="dxa"/>
          </w:tcPr>
          <w:p w14:paraId="4EFE79AF" w14:textId="641D6E91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138F10E2" w14:textId="0B0E980A" w:rsidR="00F451E5" w:rsidRDefault="00F451E5" w:rsidP="00F451E5">
            <w:r w:rsidRPr="00591396">
              <w:t>9667525653</w:t>
            </w:r>
          </w:p>
        </w:tc>
        <w:tc>
          <w:tcPr>
            <w:tcW w:w="1440" w:type="dxa"/>
          </w:tcPr>
          <w:p w14:paraId="72876D90" w14:textId="28FAA559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508327BF" w14:textId="52C9343E" w:rsidR="00F451E5" w:rsidRDefault="00F451E5" w:rsidP="00F451E5">
            <w:r>
              <w:t>Grade 7 Loyalty</w:t>
            </w:r>
          </w:p>
        </w:tc>
      </w:tr>
      <w:tr w:rsidR="00F451E5" w14:paraId="7B35977B" w14:textId="77777777" w:rsidTr="00F451E5">
        <w:tc>
          <w:tcPr>
            <w:tcW w:w="539" w:type="dxa"/>
          </w:tcPr>
          <w:p w14:paraId="55E2CCD4" w14:textId="6E0D791D" w:rsidR="00F451E5" w:rsidRDefault="00F451E5" w:rsidP="00F451E5">
            <w:pPr>
              <w:jc w:val="center"/>
            </w:pPr>
            <w:r>
              <w:t>23</w:t>
            </w:r>
          </w:p>
        </w:tc>
        <w:tc>
          <w:tcPr>
            <w:tcW w:w="991" w:type="dxa"/>
          </w:tcPr>
          <w:p w14:paraId="78D8D2E7" w14:textId="0E4045DD" w:rsidR="00F451E5" w:rsidRPr="00BA5C02" w:rsidRDefault="00F451E5" w:rsidP="00F451E5">
            <w:r w:rsidRPr="0005272E">
              <w:t>22-72458</w:t>
            </w:r>
          </w:p>
        </w:tc>
        <w:tc>
          <w:tcPr>
            <w:tcW w:w="2880" w:type="dxa"/>
          </w:tcPr>
          <w:p w14:paraId="311FEBB8" w14:textId="112DD2E5" w:rsidR="00F451E5" w:rsidRDefault="00F451E5" w:rsidP="00F451E5">
            <w:r w:rsidRPr="0025294A">
              <w:t xml:space="preserve">Fernando, </w:t>
            </w:r>
            <w:proofErr w:type="spellStart"/>
            <w:r w:rsidRPr="0025294A">
              <w:t>Jeanoah</w:t>
            </w:r>
            <w:proofErr w:type="spellEnd"/>
            <w:r w:rsidRPr="0025294A">
              <w:t xml:space="preserve"> A.</w:t>
            </w:r>
          </w:p>
        </w:tc>
        <w:tc>
          <w:tcPr>
            <w:tcW w:w="1170" w:type="dxa"/>
          </w:tcPr>
          <w:p w14:paraId="30A2B8CD" w14:textId="2F51B5A3" w:rsidR="00F451E5" w:rsidRDefault="00F451E5" w:rsidP="00F451E5">
            <w:r w:rsidRPr="00165B2C">
              <w:t>25/06/2008</w:t>
            </w:r>
          </w:p>
        </w:tc>
        <w:tc>
          <w:tcPr>
            <w:tcW w:w="900" w:type="dxa"/>
          </w:tcPr>
          <w:p w14:paraId="6D986AD5" w14:textId="582798FA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0B476FD5" w14:textId="49EB6B42" w:rsidR="00F451E5" w:rsidRDefault="00F451E5" w:rsidP="00F451E5">
            <w:r w:rsidRPr="00591396">
              <w:t>9996924640</w:t>
            </w:r>
          </w:p>
        </w:tc>
        <w:tc>
          <w:tcPr>
            <w:tcW w:w="1440" w:type="dxa"/>
          </w:tcPr>
          <w:p w14:paraId="4E99FAFF" w14:textId="32A61230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043EE075" w14:textId="0BE611E2" w:rsidR="00F451E5" w:rsidRDefault="00F451E5" w:rsidP="00F451E5">
            <w:r>
              <w:t>Grade 7 Loyalty</w:t>
            </w:r>
          </w:p>
        </w:tc>
      </w:tr>
      <w:tr w:rsidR="00F451E5" w14:paraId="475A83BB" w14:textId="77777777" w:rsidTr="00F451E5">
        <w:tc>
          <w:tcPr>
            <w:tcW w:w="539" w:type="dxa"/>
          </w:tcPr>
          <w:p w14:paraId="68213250" w14:textId="261B95A6" w:rsidR="00F451E5" w:rsidRDefault="00F451E5" w:rsidP="00F451E5">
            <w:pPr>
              <w:jc w:val="center"/>
            </w:pPr>
            <w:r>
              <w:t>24</w:t>
            </w:r>
          </w:p>
        </w:tc>
        <w:tc>
          <w:tcPr>
            <w:tcW w:w="991" w:type="dxa"/>
          </w:tcPr>
          <w:p w14:paraId="5C94191A" w14:textId="52C4F258" w:rsidR="00F451E5" w:rsidRPr="00BA5C02" w:rsidRDefault="00F451E5" w:rsidP="00F451E5">
            <w:r w:rsidRPr="0005272E">
              <w:t>22-73394</w:t>
            </w:r>
          </w:p>
        </w:tc>
        <w:tc>
          <w:tcPr>
            <w:tcW w:w="2880" w:type="dxa"/>
          </w:tcPr>
          <w:p w14:paraId="3893E5D1" w14:textId="26005B7B" w:rsidR="00F451E5" w:rsidRDefault="00F451E5" w:rsidP="00F451E5">
            <w:r w:rsidRPr="0025294A">
              <w:t xml:space="preserve">Ferrer, </w:t>
            </w:r>
            <w:proofErr w:type="spellStart"/>
            <w:r w:rsidRPr="0025294A">
              <w:t>Sebastiane</w:t>
            </w:r>
            <w:proofErr w:type="spellEnd"/>
            <w:r w:rsidRPr="0025294A">
              <w:t xml:space="preserve"> John L.</w:t>
            </w:r>
          </w:p>
        </w:tc>
        <w:tc>
          <w:tcPr>
            <w:tcW w:w="1170" w:type="dxa"/>
          </w:tcPr>
          <w:p w14:paraId="1CE467EE" w14:textId="6CB1F8C4" w:rsidR="00F451E5" w:rsidRDefault="00F451E5" w:rsidP="00F451E5">
            <w:r w:rsidRPr="00165B2C">
              <w:t>24/05/2009</w:t>
            </w:r>
          </w:p>
        </w:tc>
        <w:tc>
          <w:tcPr>
            <w:tcW w:w="900" w:type="dxa"/>
          </w:tcPr>
          <w:p w14:paraId="0173E99C" w14:textId="022482AB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56D5B879" w14:textId="677EA295" w:rsidR="00F451E5" w:rsidRDefault="00F451E5" w:rsidP="00F451E5">
            <w:r w:rsidRPr="00591396">
              <w:t>9052313445</w:t>
            </w:r>
          </w:p>
        </w:tc>
        <w:tc>
          <w:tcPr>
            <w:tcW w:w="1440" w:type="dxa"/>
          </w:tcPr>
          <w:p w14:paraId="6012D9A4" w14:textId="28148086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4E344C28" w14:textId="1448B909" w:rsidR="00F451E5" w:rsidRDefault="00F451E5" w:rsidP="00F451E5">
            <w:r>
              <w:t>Grade 7 Loyalty</w:t>
            </w:r>
          </w:p>
        </w:tc>
      </w:tr>
      <w:tr w:rsidR="00F451E5" w14:paraId="5BD7E569" w14:textId="77777777" w:rsidTr="00F451E5">
        <w:tc>
          <w:tcPr>
            <w:tcW w:w="539" w:type="dxa"/>
          </w:tcPr>
          <w:p w14:paraId="0493A6A1" w14:textId="03769E5A" w:rsidR="00F451E5" w:rsidRDefault="00F451E5" w:rsidP="00F451E5">
            <w:pPr>
              <w:jc w:val="center"/>
            </w:pPr>
            <w:r>
              <w:t>25</w:t>
            </w:r>
          </w:p>
        </w:tc>
        <w:tc>
          <w:tcPr>
            <w:tcW w:w="991" w:type="dxa"/>
          </w:tcPr>
          <w:p w14:paraId="2F6C2556" w14:textId="6892099C" w:rsidR="00F451E5" w:rsidRPr="00BA5C02" w:rsidRDefault="00F451E5" w:rsidP="00F451E5">
            <w:r w:rsidRPr="0005272E">
              <w:t>22-79209</w:t>
            </w:r>
          </w:p>
        </w:tc>
        <w:tc>
          <w:tcPr>
            <w:tcW w:w="2880" w:type="dxa"/>
          </w:tcPr>
          <w:p w14:paraId="62E12C95" w14:textId="76C251AD" w:rsidR="00F451E5" w:rsidRDefault="00F451E5" w:rsidP="00F451E5">
            <w:r w:rsidRPr="0025294A">
              <w:t>Ilagan, Elijah Steven A.</w:t>
            </w:r>
          </w:p>
        </w:tc>
        <w:tc>
          <w:tcPr>
            <w:tcW w:w="1170" w:type="dxa"/>
          </w:tcPr>
          <w:p w14:paraId="73782FE2" w14:textId="02A16D25" w:rsidR="00F451E5" w:rsidRDefault="00F451E5" w:rsidP="00F451E5">
            <w:r w:rsidRPr="00165B2C">
              <w:t>10/02/2009</w:t>
            </w:r>
          </w:p>
        </w:tc>
        <w:tc>
          <w:tcPr>
            <w:tcW w:w="900" w:type="dxa"/>
          </w:tcPr>
          <w:p w14:paraId="64D1F68C" w14:textId="4DB59769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65EC4607" w14:textId="003025A5" w:rsidR="00F451E5" w:rsidRDefault="00F451E5" w:rsidP="00F451E5">
            <w:r w:rsidRPr="00591396">
              <w:t>9227809968</w:t>
            </w:r>
          </w:p>
        </w:tc>
        <w:tc>
          <w:tcPr>
            <w:tcW w:w="1440" w:type="dxa"/>
          </w:tcPr>
          <w:p w14:paraId="34476D56" w14:textId="35935A4A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333A3A36" w14:textId="44EF4F02" w:rsidR="00F451E5" w:rsidRDefault="00F451E5" w:rsidP="00F451E5">
            <w:r>
              <w:t>Grade 7 Loyalty</w:t>
            </w:r>
          </w:p>
        </w:tc>
      </w:tr>
      <w:tr w:rsidR="00F451E5" w14:paraId="31ABA6B1" w14:textId="77777777" w:rsidTr="00F451E5">
        <w:tc>
          <w:tcPr>
            <w:tcW w:w="539" w:type="dxa"/>
          </w:tcPr>
          <w:p w14:paraId="7476886C" w14:textId="04453EBD" w:rsidR="00F451E5" w:rsidRDefault="00F451E5" w:rsidP="00F451E5">
            <w:pPr>
              <w:jc w:val="center"/>
            </w:pPr>
            <w:r>
              <w:t>26</w:t>
            </w:r>
          </w:p>
        </w:tc>
        <w:tc>
          <w:tcPr>
            <w:tcW w:w="991" w:type="dxa"/>
          </w:tcPr>
          <w:p w14:paraId="025C9B69" w14:textId="4587983D" w:rsidR="00F451E5" w:rsidRPr="00BA5C02" w:rsidRDefault="00F451E5" w:rsidP="00F451E5">
            <w:r w:rsidRPr="0005272E">
              <w:t>22-76569</w:t>
            </w:r>
          </w:p>
        </w:tc>
        <w:tc>
          <w:tcPr>
            <w:tcW w:w="2880" w:type="dxa"/>
          </w:tcPr>
          <w:p w14:paraId="35C2CE82" w14:textId="17C44B71" w:rsidR="00F451E5" w:rsidRDefault="00F451E5" w:rsidP="00F451E5">
            <w:r w:rsidRPr="0025294A">
              <w:t xml:space="preserve">Javier, Ren </w:t>
            </w:r>
            <w:proofErr w:type="spellStart"/>
            <w:r w:rsidRPr="0025294A">
              <w:t>Exekiel</w:t>
            </w:r>
            <w:proofErr w:type="spellEnd"/>
            <w:r w:rsidRPr="0025294A">
              <w:t xml:space="preserve"> C.</w:t>
            </w:r>
          </w:p>
        </w:tc>
        <w:tc>
          <w:tcPr>
            <w:tcW w:w="1170" w:type="dxa"/>
          </w:tcPr>
          <w:p w14:paraId="0D791006" w14:textId="05E4D453" w:rsidR="00F451E5" w:rsidRDefault="00F451E5" w:rsidP="00F451E5">
            <w:r w:rsidRPr="00165B2C">
              <w:t>28/11/2008</w:t>
            </w:r>
          </w:p>
        </w:tc>
        <w:tc>
          <w:tcPr>
            <w:tcW w:w="900" w:type="dxa"/>
          </w:tcPr>
          <w:p w14:paraId="78686289" w14:textId="4A7E8750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57990FFD" w14:textId="5220D38D" w:rsidR="00F451E5" w:rsidRDefault="00F451E5" w:rsidP="00F451E5">
            <w:r w:rsidRPr="00591396">
              <w:t>9386669427</w:t>
            </w:r>
          </w:p>
        </w:tc>
        <w:tc>
          <w:tcPr>
            <w:tcW w:w="1440" w:type="dxa"/>
          </w:tcPr>
          <w:p w14:paraId="26073E3E" w14:textId="70FB98E7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7EEBA87C" w14:textId="2BB6D72B" w:rsidR="00F451E5" w:rsidRDefault="00F451E5" w:rsidP="00F451E5">
            <w:r>
              <w:t>Grade 7 Loyalty</w:t>
            </w:r>
          </w:p>
        </w:tc>
      </w:tr>
      <w:tr w:rsidR="00F451E5" w14:paraId="69FF0B4E" w14:textId="77777777" w:rsidTr="00F451E5">
        <w:tc>
          <w:tcPr>
            <w:tcW w:w="539" w:type="dxa"/>
          </w:tcPr>
          <w:p w14:paraId="4056F1DB" w14:textId="48940852" w:rsidR="00F451E5" w:rsidRDefault="00F451E5" w:rsidP="00F451E5">
            <w:pPr>
              <w:jc w:val="center"/>
            </w:pPr>
            <w:r>
              <w:t>27</w:t>
            </w:r>
          </w:p>
        </w:tc>
        <w:tc>
          <w:tcPr>
            <w:tcW w:w="991" w:type="dxa"/>
          </w:tcPr>
          <w:p w14:paraId="62893CE4" w14:textId="7DE82B95" w:rsidR="00F451E5" w:rsidRPr="00BA5C02" w:rsidRDefault="00F451E5" w:rsidP="00F451E5">
            <w:r w:rsidRPr="0005272E">
              <w:t>22-72786</w:t>
            </w:r>
          </w:p>
        </w:tc>
        <w:tc>
          <w:tcPr>
            <w:tcW w:w="2880" w:type="dxa"/>
          </w:tcPr>
          <w:p w14:paraId="45F1EAF8" w14:textId="08013C57" w:rsidR="00F451E5" w:rsidRDefault="00F451E5" w:rsidP="00F451E5">
            <w:r w:rsidRPr="00EF4086">
              <w:t>Jimenez, Mervin U.</w:t>
            </w:r>
          </w:p>
        </w:tc>
        <w:tc>
          <w:tcPr>
            <w:tcW w:w="1170" w:type="dxa"/>
          </w:tcPr>
          <w:p w14:paraId="6CCFF466" w14:textId="36B22A41" w:rsidR="00F451E5" w:rsidRDefault="00F451E5" w:rsidP="00F451E5">
            <w:r w:rsidRPr="00165B2C">
              <w:t>01/04/2009</w:t>
            </w:r>
          </w:p>
        </w:tc>
        <w:tc>
          <w:tcPr>
            <w:tcW w:w="900" w:type="dxa"/>
          </w:tcPr>
          <w:p w14:paraId="00DFD1C3" w14:textId="7319F5AE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257EDE1D" w14:textId="5060B34C" w:rsidR="00F451E5" w:rsidRDefault="00F451E5" w:rsidP="00F451E5">
            <w:r w:rsidRPr="00591396">
              <w:t>9993115350</w:t>
            </w:r>
          </w:p>
        </w:tc>
        <w:tc>
          <w:tcPr>
            <w:tcW w:w="1440" w:type="dxa"/>
          </w:tcPr>
          <w:p w14:paraId="0F1BC1D3" w14:textId="7F25D5D1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36E77EFA" w14:textId="2069657D" w:rsidR="00F451E5" w:rsidRDefault="00F451E5" w:rsidP="00F451E5">
            <w:r>
              <w:t>Grade 7 Loyalty</w:t>
            </w:r>
          </w:p>
        </w:tc>
      </w:tr>
      <w:tr w:rsidR="00F451E5" w14:paraId="75684F63" w14:textId="77777777" w:rsidTr="00F451E5">
        <w:tc>
          <w:tcPr>
            <w:tcW w:w="539" w:type="dxa"/>
          </w:tcPr>
          <w:p w14:paraId="1AEFDE54" w14:textId="6DBA643A" w:rsidR="00F451E5" w:rsidRDefault="00F451E5" w:rsidP="00F451E5">
            <w:pPr>
              <w:jc w:val="center"/>
            </w:pPr>
            <w:r>
              <w:t>28</w:t>
            </w:r>
          </w:p>
        </w:tc>
        <w:tc>
          <w:tcPr>
            <w:tcW w:w="991" w:type="dxa"/>
          </w:tcPr>
          <w:p w14:paraId="7F30F5D5" w14:textId="4EDCE1A6" w:rsidR="00F451E5" w:rsidRPr="00BA5C02" w:rsidRDefault="00F451E5" w:rsidP="00F451E5">
            <w:r w:rsidRPr="0005272E">
              <w:t>22-71359</w:t>
            </w:r>
          </w:p>
        </w:tc>
        <w:tc>
          <w:tcPr>
            <w:tcW w:w="2880" w:type="dxa"/>
          </w:tcPr>
          <w:p w14:paraId="1453EADC" w14:textId="3934F966" w:rsidR="00F451E5" w:rsidRDefault="00F451E5" w:rsidP="00F451E5">
            <w:proofErr w:type="spellStart"/>
            <w:r w:rsidRPr="00EF4086">
              <w:t>Lagrisola</w:t>
            </w:r>
            <w:proofErr w:type="spellEnd"/>
            <w:r w:rsidRPr="00EF4086">
              <w:t xml:space="preserve">, Dan </w:t>
            </w:r>
            <w:proofErr w:type="gramStart"/>
            <w:r w:rsidRPr="00EF4086">
              <w:t>Zurich .</w:t>
            </w:r>
            <w:proofErr w:type="gramEnd"/>
          </w:p>
        </w:tc>
        <w:tc>
          <w:tcPr>
            <w:tcW w:w="1170" w:type="dxa"/>
          </w:tcPr>
          <w:p w14:paraId="7265C4C6" w14:textId="6C0BCFA0" w:rsidR="00F451E5" w:rsidRDefault="00F451E5" w:rsidP="00F451E5">
            <w:r w:rsidRPr="00165B2C">
              <w:t>28/03/2009</w:t>
            </w:r>
          </w:p>
        </w:tc>
        <w:tc>
          <w:tcPr>
            <w:tcW w:w="900" w:type="dxa"/>
          </w:tcPr>
          <w:p w14:paraId="453ACB60" w14:textId="45F30A73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7B990DFE" w14:textId="28CB4221" w:rsidR="00F451E5" w:rsidRDefault="00F451E5" w:rsidP="00F451E5">
            <w:r w:rsidRPr="00591396">
              <w:t>9975560888</w:t>
            </w:r>
          </w:p>
        </w:tc>
        <w:tc>
          <w:tcPr>
            <w:tcW w:w="1440" w:type="dxa"/>
          </w:tcPr>
          <w:p w14:paraId="39BACD99" w14:textId="6988B586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4E6E3807" w14:textId="06673039" w:rsidR="00F451E5" w:rsidRDefault="00F451E5" w:rsidP="00F451E5">
            <w:r>
              <w:t>Grade 7 Loyalty</w:t>
            </w:r>
          </w:p>
        </w:tc>
      </w:tr>
      <w:tr w:rsidR="00F451E5" w14:paraId="6B591386" w14:textId="77777777" w:rsidTr="00F451E5">
        <w:tc>
          <w:tcPr>
            <w:tcW w:w="539" w:type="dxa"/>
          </w:tcPr>
          <w:p w14:paraId="60DC8C7E" w14:textId="051B51D7" w:rsidR="00F451E5" w:rsidRDefault="00F451E5" w:rsidP="00F451E5">
            <w:pPr>
              <w:jc w:val="center"/>
            </w:pPr>
            <w:r>
              <w:t>29</w:t>
            </w:r>
          </w:p>
        </w:tc>
        <w:tc>
          <w:tcPr>
            <w:tcW w:w="991" w:type="dxa"/>
          </w:tcPr>
          <w:p w14:paraId="08069944" w14:textId="0AC97426" w:rsidR="00F451E5" w:rsidRPr="00BA5C02" w:rsidRDefault="00F451E5" w:rsidP="00F451E5">
            <w:r w:rsidRPr="0005272E">
              <w:t>22-74047</w:t>
            </w:r>
          </w:p>
        </w:tc>
        <w:tc>
          <w:tcPr>
            <w:tcW w:w="2880" w:type="dxa"/>
          </w:tcPr>
          <w:p w14:paraId="003270DE" w14:textId="6FC8D363" w:rsidR="00F451E5" w:rsidRDefault="00F451E5" w:rsidP="00F451E5">
            <w:proofErr w:type="spellStart"/>
            <w:r w:rsidRPr="00EF4086">
              <w:t>Lagrisola</w:t>
            </w:r>
            <w:proofErr w:type="spellEnd"/>
            <w:r w:rsidRPr="00EF4086">
              <w:t>, Jillian Gerard C.</w:t>
            </w:r>
          </w:p>
        </w:tc>
        <w:tc>
          <w:tcPr>
            <w:tcW w:w="1170" w:type="dxa"/>
          </w:tcPr>
          <w:p w14:paraId="2A2099BD" w14:textId="1C291DBF" w:rsidR="00F451E5" w:rsidRDefault="00F451E5" w:rsidP="00F451E5">
            <w:r w:rsidRPr="00165B2C">
              <w:t>08/08/2009</w:t>
            </w:r>
          </w:p>
        </w:tc>
        <w:tc>
          <w:tcPr>
            <w:tcW w:w="900" w:type="dxa"/>
          </w:tcPr>
          <w:p w14:paraId="3FB6BE21" w14:textId="17E4A988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60A8D160" w14:textId="18B4A576" w:rsidR="00F451E5" w:rsidRDefault="00F451E5" w:rsidP="00F451E5">
            <w:r w:rsidRPr="00591396">
              <w:t>9161437158</w:t>
            </w:r>
          </w:p>
        </w:tc>
        <w:tc>
          <w:tcPr>
            <w:tcW w:w="1440" w:type="dxa"/>
          </w:tcPr>
          <w:p w14:paraId="47754477" w14:textId="3CA8C699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78D054FB" w14:textId="3FB1BCF2" w:rsidR="00F451E5" w:rsidRDefault="00F451E5" w:rsidP="00F451E5">
            <w:r>
              <w:t>Grade 7 Loyalty</w:t>
            </w:r>
          </w:p>
        </w:tc>
      </w:tr>
      <w:tr w:rsidR="00F451E5" w14:paraId="3F5ACEBF" w14:textId="77777777" w:rsidTr="00F451E5">
        <w:tc>
          <w:tcPr>
            <w:tcW w:w="539" w:type="dxa"/>
          </w:tcPr>
          <w:p w14:paraId="470A6CD0" w14:textId="1DAEBC87" w:rsidR="00F451E5" w:rsidRDefault="00F451E5" w:rsidP="00F451E5">
            <w:pPr>
              <w:jc w:val="center"/>
            </w:pPr>
            <w:r>
              <w:t>30</w:t>
            </w:r>
          </w:p>
        </w:tc>
        <w:tc>
          <w:tcPr>
            <w:tcW w:w="991" w:type="dxa"/>
          </w:tcPr>
          <w:p w14:paraId="75FD45DB" w14:textId="309B29B6" w:rsidR="00F451E5" w:rsidRPr="0005272E" w:rsidRDefault="00F451E5" w:rsidP="00F451E5">
            <w:r w:rsidRPr="0005272E">
              <w:t>22-74047</w:t>
            </w:r>
          </w:p>
        </w:tc>
        <w:tc>
          <w:tcPr>
            <w:tcW w:w="2880" w:type="dxa"/>
          </w:tcPr>
          <w:p w14:paraId="106DE670" w14:textId="074F7BA7" w:rsidR="00F451E5" w:rsidRDefault="00F451E5" w:rsidP="00F451E5">
            <w:proofErr w:type="spellStart"/>
            <w:r w:rsidRPr="00EF4086">
              <w:t>Lamano</w:t>
            </w:r>
            <w:proofErr w:type="spellEnd"/>
            <w:r w:rsidRPr="00EF4086">
              <w:t>, John Lorenzo B.</w:t>
            </w:r>
          </w:p>
        </w:tc>
        <w:tc>
          <w:tcPr>
            <w:tcW w:w="1170" w:type="dxa"/>
          </w:tcPr>
          <w:p w14:paraId="632DFE2C" w14:textId="7066DC29" w:rsidR="00F451E5" w:rsidRDefault="00F451E5" w:rsidP="00F451E5">
            <w:r w:rsidRPr="00165B2C">
              <w:t>14/02/2009</w:t>
            </w:r>
          </w:p>
        </w:tc>
        <w:tc>
          <w:tcPr>
            <w:tcW w:w="900" w:type="dxa"/>
          </w:tcPr>
          <w:p w14:paraId="767CD39E" w14:textId="3A489262" w:rsidR="00F451E5" w:rsidRDefault="00F451E5" w:rsidP="00F451E5">
            <w:r w:rsidRPr="00936BAA">
              <w:t>Male</w:t>
            </w:r>
          </w:p>
        </w:tc>
        <w:tc>
          <w:tcPr>
            <w:tcW w:w="1530" w:type="dxa"/>
          </w:tcPr>
          <w:p w14:paraId="2DCF5B59" w14:textId="653C5F8E" w:rsidR="00F451E5" w:rsidRDefault="00F451E5" w:rsidP="00F451E5">
            <w:r w:rsidRPr="00591396">
              <w:t>9085252446</w:t>
            </w:r>
          </w:p>
        </w:tc>
        <w:tc>
          <w:tcPr>
            <w:tcW w:w="1440" w:type="dxa"/>
          </w:tcPr>
          <w:p w14:paraId="06F01E0E" w14:textId="31D7AB28" w:rsidR="00F451E5" w:rsidRDefault="00F451E5" w:rsidP="00F451E5">
            <w:r>
              <w:t>High School</w:t>
            </w:r>
          </w:p>
        </w:tc>
        <w:tc>
          <w:tcPr>
            <w:tcW w:w="1565" w:type="dxa"/>
          </w:tcPr>
          <w:p w14:paraId="44BDC5D1" w14:textId="20AA5945" w:rsidR="00F451E5" w:rsidRDefault="00F451E5" w:rsidP="00F451E5">
            <w:r>
              <w:t>Grade 7 Loyalty</w:t>
            </w:r>
          </w:p>
        </w:tc>
      </w:tr>
    </w:tbl>
    <w:p w14:paraId="24D6FE3B" w14:textId="66E3E357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4F956C80" w14:textId="327059EB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1B366A09" w14:textId="6E6705A2" w:rsidR="00011A6E" w:rsidRDefault="00011A6E" w:rsidP="007D5F50">
      <w:pPr>
        <w:ind w:right="940"/>
        <w:rPr>
          <w:b/>
          <w:bCs/>
          <w:sz w:val="24"/>
          <w:szCs w:val="24"/>
        </w:rPr>
      </w:pPr>
    </w:p>
    <w:p w14:paraId="01500DDE" w14:textId="741683C6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1ECA2DA1" w14:textId="4D454624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75A0A5F2" w14:textId="2F0B3112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5B6658A1" w14:textId="0062F135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6ECC3420" w14:textId="2AF8A078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1F30F296" w14:textId="33D739E9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62D57C2E" w14:textId="3309D710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1B8C5F4D" w14:textId="7330C252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309BAA38" w14:textId="5EDDE582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01BA8ACA" w14:textId="6C6B23B3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65456C55" w14:textId="3359F5C9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1D36F1FE" w14:textId="5FEE6C2C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58B8B816" w14:textId="417B179B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2A457990" w14:textId="46556480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54FD5E83" w14:textId="171FA388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33D14703" w14:textId="7E9E172D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11EC186E" w14:textId="2971E9D6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12248139" w14:textId="1D7E3051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0D104748" w14:textId="448B3CF1" w:rsidR="00F451E5" w:rsidRDefault="00F451E5" w:rsidP="007D5F50">
      <w:pPr>
        <w:ind w:right="940"/>
        <w:rPr>
          <w:b/>
          <w:bCs/>
          <w:sz w:val="24"/>
          <w:szCs w:val="24"/>
        </w:rPr>
      </w:pPr>
    </w:p>
    <w:p w14:paraId="2CADD4B3" w14:textId="23C5A721" w:rsidR="00F451E5" w:rsidRDefault="00F451E5" w:rsidP="007D5F50">
      <w:pPr>
        <w:ind w:right="940"/>
        <w:rPr>
          <w:b/>
          <w:bCs/>
          <w:sz w:val="24"/>
          <w:szCs w:val="24"/>
        </w:rPr>
      </w:pPr>
    </w:p>
    <w:sectPr w:rsidR="00F451E5" w:rsidSect="00D360D4">
      <w:headerReference w:type="default" r:id="rId7"/>
      <w:footerReference w:type="default" r:id="rId8"/>
      <w:type w:val="continuous"/>
      <w:pgSz w:w="12240" w:h="18720"/>
      <w:pgMar w:top="380" w:right="440" w:bottom="0" w:left="150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2C00E" w14:textId="77777777" w:rsidR="00600CB6" w:rsidRDefault="00600CB6" w:rsidP="00D360D4">
      <w:r>
        <w:separator/>
      </w:r>
    </w:p>
  </w:endnote>
  <w:endnote w:type="continuationSeparator" w:id="0">
    <w:p w14:paraId="4E51C4DF" w14:textId="77777777" w:rsidR="00600CB6" w:rsidRDefault="00600CB6" w:rsidP="00D36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8A9E8" w14:textId="77777777" w:rsidR="00D360D4" w:rsidRDefault="00D360D4">
    <w:pPr>
      <w:pStyle w:val="Footer"/>
    </w:pPr>
  </w:p>
  <w:p w14:paraId="20CB07B1" w14:textId="77777777" w:rsidR="00D360D4" w:rsidRDefault="00D360D4" w:rsidP="00D360D4">
    <w:pPr>
      <w:ind w:left="5615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b/>
        <w:i/>
        <w:color w:val="D2363B"/>
        <w:sz w:val="24"/>
        <w:szCs w:val="24"/>
      </w:rPr>
      <w:t>Leading Innovations, Transforming Lives</w:t>
    </w:r>
  </w:p>
  <w:p w14:paraId="27F2E60C" w14:textId="77777777" w:rsidR="00D360D4" w:rsidRDefault="00D3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3971A" w14:textId="77777777" w:rsidR="00600CB6" w:rsidRDefault="00600CB6" w:rsidP="00D360D4">
      <w:r>
        <w:separator/>
      </w:r>
    </w:p>
  </w:footnote>
  <w:footnote w:type="continuationSeparator" w:id="0">
    <w:p w14:paraId="3D0B39F0" w14:textId="77777777" w:rsidR="00600CB6" w:rsidRDefault="00600CB6" w:rsidP="00D36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9B54" w14:textId="6BDFA7DD" w:rsidR="00D86BDB" w:rsidRPr="00694333" w:rsidRDefault="00E04E61" w:rsidP="00D86BDB">
    <w:pPr>
      <w:ind w:left="1145" w:right="2206" w:firstLine="11"/>
      <w:jc w:val="center"/>
      <w:rPr>
        <w:b/>
        <w:color w:val="000000"/>
        <w:spacing w:val="11"/>
        <w:w w:val="116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D43A4A9" wp14:editId="1161B168">
          <wp:simplePos x="0" y="0"/>
          <wp:positionH relativeFrom="page">
            <wp:posOffset>737235</wp:posOffset>
          </wp:positionH>
          <wp:positionV relativeFrom="page">
            <wp:posOffset>238125</wp:posOffset>
          </wp:positionV>
          <wp:extent cx="1257300" cy="1189990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6BDB" w:rsidRPr="00694333">
      <w:rPr>
        <w:b/>
        <w:color w:val="000000"/>
        <w:spacing w:val="12"/>
        <w:w w:val="113"/>
        <w:sz w:val="24"/>
        <w:szCs w:val="24"/>
      </w:rPr>
      <w:t>Republi</w:t>
    </w:r>
    <w:r w:rsidR="00D86BDB" w:rsidRPr="00694333">
      <w:rPr>
        <w:b/>
        <w:color w:val="000000"/>
        <w:w w:val="113"/>
        <w:sz w:val="24"/>
        <w:szCs w:val="24"/>
      </w:rPr>
      <w:t>c</w:t>
    </w:r>
    <w:r w:rsidR="00D86BDB" w:rsidRPr="00694333">
      <w:rPr>
        <w:b/>
        <w:color w:val="000000"/>
        <w:spacing w:val="28"/>
        <w:w w:val="113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o</w:t>
    </w:r>
    <w:r w:rsidR="00D86BDB" w:rsidRPr="00694333">
      <w:rPr>
        <w:b/>
        <w:color w:val="000000"/>
        <w:sz w:val="24"/>
        <w:szCs w:val="24"/>
      </w:rPr>
      <w:t>f</w:t>
    </w:r>
    <w:r w:rsidR="00D86BDB" w:rsidRPr="00694333">
      <w:rPr>
        <w:b/>
        <w:color w:val="000000"/>
        <w:spacing w:val="10"/>
        <w:sz w:val="24"/>
        <w:szCs w:val="24"/>
      </w:rPr>
      <w:t xml:space="preserve"> </w:t>
    </w:r>
    <w:r w:rsidR="00D86BDB" w:rsidRPr="00694333">
      <w:rPr>
        <w:b/>
        <w:color w:val="000000"/>
        <w:spacing w:val="11"/>
        <w:sz w:val="24"/>
        <w:szCs w:val="24"/>
      </w:rPr>
      <w:t>th</w:t>
    </w:r>
    <w:r w:rsidR="00D86BDB" w:rsidRPr="00694333">
      <w:rPr>
        <w:b/>
        <w:color w:val="000000"/>
        <w:sz w:val="24"/>
        <w:szCs w:val="24"/>
      </w:rPr>
      <w:t xml:space="preserve">e </w:t>
    </w:r>
    <w:r w:rsidR="00D86BDB" w:rsidRPr="00694333">
      <w:rPr>
        <w:b/>
        <w:color w:val="000000"/>
        <w:spacing w:val="11"/>
        <w:w w:val="116"/>
        <w:sz w:val="24"/>
        <w:szCs w:val="24"/>
      </w:rPr>
      <w:t>Philippines</w:t>
    </w:r>
  </w:p>
  <w:p w14:paraId="0186C534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3"/>
        <w:sz w:val="24"/>
        <w:szCs w:val="24"/>
      </w:rPr>
    </w:pPr>
    <w:r w:rsidRPr="00694333">
      <w:rPr>
        <w:b/>
        <w:color w:val="000000"/>
        <w:w w:val="109"/>
        <w:sz w:val="32"/>
        <w:szCs w:val="32"/>
      </w:rPr>
      <w:t>B</w:t>
    </w:r>
    <w:r w:rsidRPr="00694333">
      <w:rPr>
        <w:b/>
        <w:color w:val="000000"/>
        <w:spacing w:val="-14"/>
        <w:w w:val="109"/>
        <w:sz w:val="32"/>
        <w:szCs w:val="32"/>
      </w:rPr>
      <w:t>AT</w:t>
    </w:r>
    <w:r w:rsidRPr="00694333">
      <w:rPr>
        <w:b/>
        <w:color w:val="000000"/>
        <w:w w:val="109"/>
        <w:sz w:val="32"/>
        <w:szCs w:val="32"/>
      </w:rPr>
      <w:t>A</w:t>
    </w:r>
    <w:r w:rsidRPr="00694333">
      <w:rPr>
        <w:b/>
        <w:color w:val="000000"/>
        <w:spacing w:val="-7"/>
        <w:w w:val="109"/>
        <w:sz w:val="32"/>
        <w:szCs w:val="32"/>
      </w:rPr>
      <w:t>N</w:t>
    </w:r>
    <w:r w:rsidRPr="00694333">
      <w:rPr>
        <w:b/>
        <w:color w:val="000000"/>
        <w:spacing w:val="-2"/>
        <w:w w:val="109"/>
        <w:sz w:val="32"/>
        <w:szCs w:val="32"/>
      </w:rPr>
      <w:t>G</w:t>
    </w:r>
    <w:r w:rsidRPr="00694333">
      <w:rPr>
        <w:b/>
        <w:color w:val="000000"/>
        <w:w w:val="109"/>
        <w:sz w:val="32"/>
        <w:szCs w:val="32"/>
      </w:rPr>
      <w:t>AS</w:t>
    </w:r>
    <w:r w:rsidRPr="00694333">
      <w:rPr>
        <w:b/>
        <w:color w:val="000000"/>
        <w:spacing w:val="23"/>
        <w:w w:val="109"/>
        <w:sz w:val="32"/>
        <w:szCs w:val="32"/>
      </w:rPr>
      <w:t xml:space="preserve"> </w:t>
    </w:r>
    <w:r w:rsidRPr="00694333">
      <w:rPr>
        <w:b/>
        <w:color w:val="000000"/>
        <w:spacing w:val="-1"/>
        <w:w w:val="109"/>
        <w:sz w:val="32"/>
        <w:szCs w:val="32"/>
      </w:rPr>
      <w:t>S</w:t>
    </w:r>
    <w:r w:rsidRPr="00694333">
      <w:rPr>
        <w:b/>
        <w:color w:val="000000"/>
        <w:spacing w:val="-14"/>
        <w:w w:val="109"/>
        <w:sz w:val="32"/>
        <w:szCs w:val="32"/>
      </w:rPr>
      <w:t>TA</w:t>
    </w:r>
    <w:r w:rsidRPr="00694333">
      <w:rPr>
        <w:b/>
        <w:color w:val="000000"/>
        <w:w w:val="109"/>
        <w:sz w:val="32"/>
        <w:szCs w:val="32"/>
      </w:rPr>
      <w:t>TE</w:t>
    </w:r>
    <w:r w:rsidRPr="00694333">
      <w:rPr>
        <w:b/>
        <w:color w:val="000000"/>
        <w:spacing w:val="27"/>
        <w:w w:val="109"/>
        <w:sz w:val="32"/>
        <w:szCs w:val="32"/>
      </w:rPr>
      <w:t xml:space="preserve"> </w:t>
    </w:r>
    <w:r w:rsidRPr="00694333">
      <w:rPr>
        <w:b/>
        <w:color w:val="000000"/>
        <w:w w:val="112"/>
        <w:sz w:val="32"/>
        <w:szCs w:val="32"/>
      </w:rPr>
      <w:t>UNIVERSI</w:t>
    </w:r>
    <w:r w:rsidRPr="00694333">
      <w:rPr>
        <w:b/>
        <w:color w:val="000000"/>
        <w:spacing w:val="12"/>
        <w:w w:val="112"/>
        <w:sz w:val="32"/>
        <w:szCs w:val="32"/>
      </w:rPr>
      <w:t>T</w:t>
    </w:r>
    <w:r w:rsidRPr="00694333">
      <w:rPr>
        <w:b/>
        <w:color w:val="000000"/>
        <w:sz w:val="32"/>
        <w:szCs w:val="32"/>
      </w:rPr>
      <w:t>Y</w:t>
    </w:r>
  </w:p>
  <w:p w14:paraId="2A480DA5" w14:textId="77777777" w:rsidR="00D86BDB" w:rsidRPr="0052447F" w:rsidRDefault="00D86BDB" w:rsidP="00D86BDB">
    <w:pPr>
      <w:ind w:left="1148" w:right="2208" w:firstLine="11"/>
      <w:jc w:val="center"/>
      <w:rPr>
        <w:rFonts w:ascii="Arial" w:eastAsia="Bookman Old Style" w:hAnsi="Arial" w:cs="Arial"/>
        <w:b/>
        <w:color w:val="D2363B"/>
        <w:w w:val="94"/>
        <w:sz w:val="24"/>
        <w:szCs w:val="24"/>
      </w:rPr>
    </w:pP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The</w:t>
    </w:r>
    <w:r w:rsidRPr="0052447F">
      <w:rPr>
        <w:rFonts w:ascii="Arial" w:eastAsia="Bookman Old Style" w:hAnsi="Arial" w:cs="Arial"/>
        <w:b/>
        <w:color w:val="D2363B"/>
        <w:spacing w:val="-8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National</w:t>
    </w:r>
    <w:r w:rsidRPr="0052447F">
      <w:rPr>
        <w:rFonts w:ascii="Arial" w:eastAsia="Bookman Old Style" w:hAnsi="Arial" w:cs="Arial"/>
        <w:b/>
        <w:color w:val="D2363B"/>
        <w:spacing w:val="-2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Engineering</w:t>
    </w:r>
    <w:r w:rsidRPr="0052447F">
      <w:rPr>
        <w:rFonts w:ascii="Arial" w:eastAsia="Bookman Old Style" w:hAnsi="Arial" w:cs="Arial"/>
        <w:b/>
        <w:color w:val="D2363B"/>
        <w:spacing w:val="-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2"/>
        <w:sz w:val="24"/>
        <w:szCs w:val="24"/>
      </w:rPr>
      <w:t>Uni</w:t>
    </w:r>
    <w:r w:rsidRPr="0052447F">
      <w:rPr>
        <w:rFonts w:ascii="Arial" w:eastAsia="Bookman Old Style" w:hAnsi="Arial" w:cs="Arial"/>
        <w:b/>
        <w:color w:val="D2363B"/>
        <w:spacing w:val="-6"/>
        <w:w w:val="92"/>
        <w:sz w:val="24"/>
        <w:szCs w:val="24"/>
      </w:rPr>
      <w:t>v</w:t>
    </w:r>
    <w:r w:rsidRPr="0052447F">
      <w:rPr>
        <w:rFonts w:ascii="Arial" w:eastAsia="Bookman Old Style" w:hAnsi="Arial" w:cs="Arial"/>
        <w:b/>
        <w:color w:val="D2363B"/>
        <w:w w:val="94"/>
        <w:sz w:val="24"/>
        <w:szCs w:val="24"/>
      </w:rPr>
      <w:t>ersity</w:t>
    </w:r>
  </w:p>
  <w:p w14:paraId="29403DCC" w14:textId="77777777" w:rsidR="00D86BDB" w:rsidRPr="00694333" w:rsidRDefault="00D86BDB" w:rsidP="00D86BDB">
    <w:pPr>
      <w:ind w:left="1148" w:right="2208" w:firstLine="11"/>
      <w:jc w:val="center"/>
      <w:rPr>
        <w:rFonts w:ascii="Bookman Old Style" w:eastAsia="Bookman Old Style" w:hAnsi="Bookman Old Style" w:cs="Bookman Old Style"/>
        <w:color w:val="000000"/>
        <w:sz w:val="24"/>
        <w:szCs w:val="24"/>
      </w:rPr>
    </w:pPr>
    <w:r w:rsidRPr="00694333">
      <w:rPr>
        <w:b/>
        <w:color w:val="000000"/>
        <w:w w:val="109"/>
        <w:sz w:val="24"/>
        <w:szCs w:val="24"/>
      </w:rPr>
      <w:t>ARASOF-</w:t>
    </w:r>
    <w:proofErr w:type="spellStart"/>
    <w:r w:rsidRPr="00694333">
      <w:rPr>
        <w:b/>
        <w:color w:val="000000"/>
        <w:w w:val="109"/>
        <w:sz w:val="24"/>
        <w:szCs w:val="24"/>
      </w:rPr>
      <w:t>Nasugbu</w:t>
    </w:r>
    <w:proofErr w:type="spellEnd"/>
    <w:r w:rsidRPr="00694333">
      <w:rPr>
        <w:b/>
        <w:color w:val="000000"/>
        <w:w w:val="109"/>
        <w:sz w:val="24"/>
        <w:szCs w:val="24"/>
      </w:rPr>
      <w:t xml:space="preserve"> Campus</w:t>
    </w:r>
  </w:p>
  <w:p w14:paraId="208F8BB2" w14:textId="77777777" w:rsidR="00D86BDB" w:rsidRPr="00694333" w:rsidRDefault="00D86BDB" w:rsidP="00D86BDB">
    <w:pPr>
      <w:ind w:left="1276" w:right="2362"/>
      <w:jc w:val="center"/>
      <w:rPr>
        <w:color w:val="000000"/>
      </w:rPr>
    </w:pPr>
    <w:r w:rsidRPr="00694333">
      <w:rPr>
        <w:b/>
        <w:color w:val="000000"/>
        <w:spacing w:val="-2"/>
        <w:w w:val="90"/>
      </w:rPr>
      <w:t>R. Martinez St.</w:t>
    </w:r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Brgy</w:t>
    </w:r>
    <w:proofErr w:type="spellEnd"/>
    <w:r w:rsidRPr="00694333">
      <w:rPr>
        <w:b/>
        <w:color w:val="000000"/>
        <w:w w:val="90"/>
      </w:rPr>
      <w:t xml:space="preserve">. </w:t>
    </w:r>
    <w:proofErr w:type="spellStart"/>
    <w:r w:rsidRPr="00694333">
      <w:rPr>
        <w:b/>
        <w:color w:val="000000"/>
        <w:w w:val="90"/>
      </w:rPr>
      <w:t>Bucana</w:t>
    </w:r>
    <w:proofErr w:type="spellEnd"/>
    <w:r w:rsidRPr="00694333">
      <w:rPr>
        <w:b/>
        <w:color w:val="000000"/>
        <w:w w:val="90"/>
      </w:rPr>
      <w:t xml:space="preserve">, </w:t>
    </w:r>
    <w:proofErr w:type="spellStart"/>
    <w:r w:rsidRPr="00694333">
      <w:rPr>
        <w:b/>
        <w:color w:val="000000"/>
        <w:w w:val="90"/>
      </w:rPr>
      <w:t>Nasugbu</w:t>
    </w:r>
    <w:proofErr w:type="spellEnd"/>
    <w:r w:rsidRPr="00694333">
      <w:rPr>
        <w:b/>
        <w:color w:val="000000"/>
        <w:w w:val="90"/>
      </w:rPr>
      <w:t>, Batangas</w:t>
    </w:r>
    <w:r w:rsidRPr="00694333">
      <w:rPr>
        <w:b/>
        <w:color w:val="000000"/>
      </w:rPr>
      <w:t>,</w:t>
    </w:r>
    <w:r w:rsidRPr="00694333">
      <w:rPr>
        <w:b/>
        <w:color w:val="000000"/>
        <w:spacing w:val="-18"/>
      </w:rPr>
      <w:t xml:space="preserve"> </w:t>
    </w:r>
    <w:r w:rsidRPr="00694333">
      <w:rPr>
        <w:b/>
        <w:color w:val="000000"/>
        <w:w w:val="97"/>
      </w:rPr>
      <w:t>Philippines 4231</w:t>
    </w:r>
  </w:p>
  <w:p w14:paraId="14DCD12C" w14:textId="40CD702C" w:rsidR="00D86BDB" w:rsidRPr="00694333" w:rsidRDefault="00E04E61" w:rsidP="00E04E61">
    <w:pPr>
      <w:ind w:left="78" w:right="1138"/>
      <w:rPr>
        <w:color w:val="000000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710DBAF" wp14:editId="26986E55">
              <wp:simplePos x="0" y="0"/>
              <wp:positionH relativeFrom="column">
                <wp:posOffset>-938530</wp:posOffset>
              </wp:positionH>
              <wp:positionV relativeFrom="paragraph">
                <wp:posOffset>209549</wp:posOffset>
              </wp:positionV>
              <wp:extent cx="7755255" cy="0"/>
              <wp:effectExtent l="0" t="0" r="0" b="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755255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00F9CF" id="Straight Connector 4" o:spid="_x0000_s1026" style="position:absolute;flip:y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73.9pt,16.5pt" to="536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" strokeweight="2pt">
              <o:lock v:ext="edit" shapetype="f"/>
            </v:line>
          </w:pict>
        </mc:Fallback>
      </mc:AlternateContent>
    </w:r>
  </w:p>
  <w:p w14:paraId="27C15814" w14:textId="201D469B" w:rsidR="00D86BDB" w:rsidRDefault="00D86BDB" w:rsidP="00D86BDB">
    <w:pPr>
      <w:spacing w:line="276" w:lineRule="auto"/>
      <w:rPr>
        <w:b/>
        <w:bCs/>
        <w:sz w:val="24"/>
        <w:szCs w:val="24"/>
      </w:rPr>
    </w:pPr>
  </w:p>
  <w:p w14:paraId="3F5CD227" w14:textId="77777777" w:rsidR="00D86BDB" w:rsidRDefault="00D86BDB" w:rsidP="00D86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835BC"/>
    <w:multiLevelType w:val="multilevel"/>
    <w:tmpl w:val="674E86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B8"/>
    <w:rsid w:val="00000D01"/>
    <w:rsid w:val="00011A6E"/>
    <w:rsid w:val="00024C77"/>
    <w:rsid w:val="0004025A"/>
    <w:rsid w:val="00082CD7"/>
    <w:rsid w:val="00121F30"/>
    <w:rsid w:val="00185A95"/>
    <w:rsid w:val="001C6385"/>
    <w:rsid w:val="001D3FAA"/>
    <w:rsid w:val="001D55DE"/>
    <w:rsid w:val="00215FC2"/>
    <w:rsid w:val="00276951"/>
    <w:rsid w:val="002931B3"/>
    <w:rsid w:val="002C13AF"/>
    <w:rsid w:val="002C563A"/>
    <w:rsid w:val="002E12C7"/>
    <w:rsid w:val="002F2747"/>
    <w:rsid w:val="00315023"/>
    <w:rsid w:val="00340FFF"/>
    <w:rsid w:val="003454AF"/>
    <w:rsid w:val="00363984"/>
    <w:rsid w:val="00377774"/>
    <w:rsid w:val="003C0CAA"/>
    <w:rsid w:val="004A777B"/>
    <w:rsid w:val="00575AEA"/>
    <w:rsid w:val="005839CB"/>
    <w:rsid w:val="00600CB6"/>
    <w:rsid w:val="006218C3"/>
    <w:rsid w:val="00675FB8"/>
    <w:rsid w:val="00694333"/>
    <w:rsid w:val="006D74B3"/>
    <w:rsid w:val="0073044A"/>
    <w:rsid w:val="007357A6"/>
    <w:rsid w:val="007562F1"/>
    <w:rsid w:val="0079311D"/>
    <w:rsid w:val="007D5F50"/>
    <w:rsid w:val="00806754"/>
    <w:rsid w:val="008710BA"/>
    <w:rsid w:val="00893268"/>
    <w:rsid w:val="008E05D9"/>
    <w:rsid w:val="0093084E"/>
    <w:rsid w:val="009A079C"/>
    <w:rsid w:val="009F0F88"/>
    <w:rsid w:val="00A164F4"/>
    <w:rsid w:val="00A35651"/>
    <w:rsid w:val="00A442CE"/>
    <w:rsid w:val="00AA601B"/>
    <w:rsid w:val="00B23C77"/>
    <w:rsid w:val="00B81623"/>
    <w:rsid w:val="00C10414"/>
    <w:rsid w:val="00C13F89"/>
    <w:rsid w:val="00CC6909"/>
    <w:rsid w:val="00D119B4"/>
    <w:rsid w:val="00D360D4"/>
    <w:rsid w:val="00D86BDB"/>
    <w:rsid w:val="00DC533B"/>
    <w:rsid w:val="00DF6D9F"/>
    <w:rsid w:val="00E04E61"/>
    <w:rsid w:val="00E06DE0"/>
    <w:rsid w:val="00E2646D"/>
    <w:rsid w:val="00E77971"/>
    <w:rsid w:val="00F451E5"/>
    <w:rsid w:val="00F97AED"/>
    <w:rsid w:val="00FC3216"/>
    <w:rsid w:val="00FF49A5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19463"/>
  <w15:chartTrackingRefBased/>
  <w15:docId w15:val="{A81D64A0-CA41-4D2D-B797-427F783C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9B4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uiPriority w:val="99"/>
    <w:unhideWhenUsed/>
    <w:rsid w:val="00276951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2769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0D4"/>
  </w:style>
  <w:style w:type="paragraph" w:styleId="Footer">
    <w:name w:val="footer"/>
    <w:basedOn w:val="Normal"/>
    <w:link w:val="FooterChar"/>
    <w:uiPriority w:val="99"/>
    <w:unhideWhenUsed/>
    <w:rsid w:val="00D360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0D4"/>
  </w:style>
  <w:style w:type="paragraph" w:styleId="BalloonText">
    <w:name w:val="Balloon Text"/>
    <w:basedOn w:val="Normal"/>
    <w:link w:val="BalloonTextChar"/>
    <w:uiPriority w:val="99"/>
    <w:semiHidden/>
    <w:unhideWhenUsed/>
    <w:rsid w:val="00D36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60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85A95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2643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Links>
    <vt:vector size="12" baseType="variant">
      <vt:variant>
        <vt:i4>7471207</vt:i4>
      </vt:variant>
      <vt:variant>
        <vt:i4>3</vt:i4>
      </vt:variant>
      <vt:variant>
        <vt:i4>0</vt:i4>
      </vt:variant>
      <vt:variant>
        <vt:i4>5</vt:i4>
      </vt:variant>
      <vt:variant>
        <vt:lpwstr>http://www.batstateu-u.edu.ph/</vt:lpwstr>
      </vt:variant>
      <vt:variant>
        <vt:lpwstr/>
      </vt:variant>
      <vt:variant>
        <vt:i4>6225964</vt:i4>
      </vt:variant>
      <vt:variant>
        <vt:i4>0</vt:i4>
      </vt:variant>
      <vt:variant>
        <vt:i4>0</vt:i4>
      </vt:variant>
      <vt:variant>
        <vt:i4>5</vt:i4>
      </vt:variant>
      <vt:variant>
        <vt:lpwstr>mailto:president@g.batstate-u.edu.ph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Executive Director</dc:creator>
  <cp:keywords/>
  <cp:lastModifiedBy>pcuser</cp:lastModifiedBy>
  <cp:revision>15</cp:revision>
  <cp:lastPrinted>2022-06-01T06:21:00Z</cp:lastPrinted>
  <dcterms:created xsi:type="dcterms:W3CDTF">2022-12-21T06:29:00Z</dcterms:created>
  <dcterms:modified xsi:type="dcterms:W3CDTF">2023-02-08T13:43:00Z</dcterms:modified>
</cp:coreProperties>
</file>