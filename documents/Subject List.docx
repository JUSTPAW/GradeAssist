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9EEA2" w14:textId="77777777" w:rsidR="00806754" w:rsidRDefault="00806754" w:rsidP="00806754">
      <w:pPr>
        <w:ind w:right="94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LABORATORY SCHOOL</w:t>
      </w:r>
    </w:p>
    <w:p w14:paraId="0B749977" w14:textId="4B8C6902" w:rsidR="00806754" w:rsidRDefault="00806754" w:rsidP="00806754">
      <w:pPr>
        <w:ind w:right="94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 of Subjects</w:t>
      </w:r>
    </w:p>
    <w:p w14:paraId="13303131" w14:textId="77777777" w:rsidR="00806754" w:rsidRDefault="00806754" w:rsidP="00806754">
      <w:pPr>
        <w:ind w:right="940"/>
        <w:jc w:val="center"/>
      </w:pPr>
      <w:r>
        <w:t>1</w:t>
      </w:r>
      <w:r>
        <w:rPr>
          <w:vertAlign w:val="superscript"/>
        </w:rPr>
        <w:t>st</w:t>
      </w:r>
      <w:r>
        <w:t xml:space="preserve"> Semester, A.Y. 2022 – 2023</w:t>
      </w:r>
    </w:p>
    <w:p w14:paraId="133154C3" w14:textId="19C8911A" w:rsidR="00806754" w:rsidRDefault="00806754" w:rsidP="007D5F50">
      <w:pPr>
        <w:ind w:right="940"/>
        <w:rPr>
          <w:b/>
          <w:bCs/>
          <w:sz w:val="24"/>
          <w:szCs w:val="24"/>
        </w:rPr>
      </w:pPr>
    </w:p>
    <w:p w14:paraId="3E735A27" w14:textId="6A565D7C" w:rsidR="00806754" w:rsidRDefault="00806754" w:rsidP="007D5F50">
      <w:pPr>
        <w:ind w:right="940"/>
        <w:rPr>
          <w:b/>
          <w:bCs/>
          <w:sz w:val="24"/>
          <w:szCs w:val="24"/>
        </w:rPr>
      </w:pPr>
    </w:p>
    <w:p w14:paraId="606A7931" w14:textId="795FEFF0" w:rsidR="00806754" w:rsidRDefault="00B23C77" w:rsidP="007D5F50">
      <w:pPr>
        <w:ind w:right="940"/>
        <w:rPr>
          <w:sz w:val="24"/>
          <w:szCs w:val="24"/>
        </w:rPr>
      </w:pPr>
      <w:r w:rsidRPr="00B23C77">
        <w:rPr>
          <w:b/>
          <w:bCs/>
          <w:sz w:val="24"/>
          <w:szCs w:val="24"/>
        </w:rPr>
        <w:t>Grade Level:</w:t>
      </w:r>
      <w:r>
        <w:rPr>
          <w:sz w:val="24"/>
          <w:szCs w:val="24"/>
        </w:rPr>
        <w:t xml:space="preserve"> Grade 7 Loyalty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23C77">
        <w:rPr>
          <w:b/>
          <w:bCs/>
          <w:sz w:val="24"/>
          <w:szCs w:val="24"/>
        </w:rPr>
        <w:t>Adviser:</w:t>
      </w:r>
      <w:r>
        <w:rPr>
          <w:sz w:val="24"/>
          <w:szCs w:val="24"/>
        </w:rPr>
        <w:t xml:space="preserve"> Asst. Prof. Maria Fe M. </w:t>
      </w:r>
      <w:proofErr w:type="spellStart"/>
      <w:r>
        <w:rPr>
          <w:sz w:val="24"/>
          <w:szCs w:val="24"/>
        </w:rPr>
        <w:t>Bagon</w:t>
      </w:r>
      <w:proofErr w:type="spellEnd"/>
      <w:r w:rsidRPr="00B23C77">
        <w:rPr>
          <w:sz w:val="24"/>
          <w:szCs w:val="24"/>
        </w:rPr>
        <w:t xml:space="preserve"> </w:t>
      </w:r>
    </w:p>
    <w:p w14:paraId="7084BC00" w14:textId="2F2D48E8" w:rsidR="00B23C77" w:rsidRDefault="00B23C77" w:rsidP="007D5F50">
      <w:pPr>
        <w:ind w:right="940"/>
        <w:rPr>
          <w:sz w:val="24"/>
          <w:szCs w:val="24"/>
        </w:rPr>
      </w:pPr>
    </w:p>
    <w:p w14:paraId="530F48D9" w14:textId="77777777" w:rsidR="00185A95" w:rsidRDefault="00185A95" w:rsidP="00185A95">
      <w:pPr>
        <w:pStyle w:val="Default"/>
      </w:pPr>
    </w:p>
    <w:tbl>
      <w:tblPr>
        <w:tblW w:w="1080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4860"/>
        <w:gridCol w:w="1080"/>
        <w:gridCol w:w="2880"/>
      </w:tblGrid>
      <w:tr w:rsidR="00185A95" w:rsidRPr="00185A95" w14:paraId="71075801" w14:textId="2E021B23" w:rsidTr="00185A95">
        <w:trPr>
          <w:trHeight w:val="100"/>
        </w:trPr>
        <w:tc>
          <w:tcPr>
            <w:tcW w:w="1980" w:type="dxa"/>
            <w:vAlign w:val="center"/>
          </w:tcPr>
          <w:p w14:paraId="2F4E5EF6" w14:textId="41F5AB6C" w:rsidR="00185A95" w:rsidRPr="00185A95" w:rsidRDefault="00185A95" w:rsidP="00185A95">
            <w:pPr>
              <w:pStyle w:val="Default"/>
              <w:jc w:val="center"/>
              <w:rPr>
                <w:sz w:val="22"/>
                <w:szCs w:val="22"/>
              </w:rPr>
            </w:pPr>
            <w:r w:rsidRPr="00185A95">
              <w:rPr>
                <w:b/>
                <w:bCs/>
                <w:sz w:val="22"/>
                <w:szCs w:val="22"/>
              </w:rPr>
              <w:t>Course Code</w:t>
            </w:r>
          </w:p>
        </w:tc>
        <w:tc>
          <w:tcPr>
            <w:tcW w:w="4860" w:type="dxa"/>
            <w:vAlign w:val="center"/>
          </w:tcPr>
          <w:p w14:paraId="6C9DD569" w14:textId="08BE1EDC" w:rsidR="00185A95" w:rsidRPr="00185A95" w:rsidRDefault="00185A95" w:rsidP="00185A95">
            <w:pPr>
              <w:pStyle w:val="Default"/>
              <w:jc w:val="center"/>
              <w:rPr>
                <w:sz w:val="22"/>
                <w:szCs w:val="22"/>
              </w:rPr>
            </w:pPr>
            <w:r w:rsidRPr="00185A95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080" w:type="dxa"/>
            <w:vAlign w:val="center"/>
          </w:tcPr>
          <w:p w14:paraId="7E11195F" w14:textId="00B2A27C" w:rsidR="00185A95" w:rsidRPr="00185A95" w:rsidRDefault="00185A95" w:rsidP="00185A95">
            <w:pPr>
              <w:pStyle w:val="Default"/>
              <w:jc w:val="center"/>
              <w:rPr>
                <w:sz w:val="22"/>
                <w:szCs w:val="22"/>
              </w:rPr>
            </w:pPr>
            <w:r w:rsidRPr="00185A95">
              <w:rPr>
                <w:b/>
                <w:bCs/>
                <w:sz w:val="22"/>
                <w:szCs w:val="22"/>
              </w:rPr>
              <w:t>Contact Hours</w:t>
            </w:r>
          </w:p>
        </w:tc>
        <w:tc>
          <w:tcPr>
            <w:tcW w:w="2880" w:type="dxa"/>
            <w:vAlign w:val="center"/>
          </w:tcPr>
          <w:p w14:paraId="21D7DA5E" w14:textId="60102A3D" w:rsidR="00185A95" w:rsidRPr="00185A95" w:rsidRDefault="00185A95" w:rsidP="00185A95">
            <w:pPr>
              <w:pStyle w:val="Default"/>
              <w:jc w:val="center"/>
              <w:rPr>
                <w:sz w:val="22"/>
                <w:szCs w:val="22"/>
              </w:rPr>
            </w:pPr>
            <w:r w:rsidRPr="00185A95">
              <w:rPr>
                <w:b/>
                <w:bCs/>
                <w:sz w:val="22"/>
                <w:szCs w:val="22"/>
              </w:rPr>
              <w:t>Subject Teacher</w:t>
            </w:r>
          </w:p>
        </w:tc>
      </w:tr>
      <w:tr w:rsidR="00185A95" w:rsidRPr="00185A95" w14:paraId="3F8D6B23" w14:textId="70E11B04" w:rsidTr="00185A95">
        <w:trPr>
          <w:trHeight w:val="100"/>
        </w:trPr>
        <w:tc>
          <w:tcPr>
            <w:tcW w:w="1980" w:type="dxa"/>
          </w:tcPr>
          <w:p w14:paraId="0C6A8600" w14:textId="50033BA9" w:rsidR="00185A95" w:rsidRPr="00185A95" w:rsidRDefault="00185A95" w:rsidP="00185A95">
            <w:pPr>
              <w:pStyle w:val="Default"/>
              <w:rPr>
                <w:sz w:val="20"/>
                <w:szCs w:val="20"/>
              </w:rPr>
            </w:pPr>
            <w:r w:rsidRPr="00185A95">
              <w:rPr>
                <w:sz w:val="20"/>
                <w:szCs w:val="20"/>
              </w:rPr>
              <w:t xml:space="preserve">Filipino 7 </w:t>
            </w:r>
          </w:p>
        </w:tc>
        <w:tc>
          <w:tcPr>
            <w:tcW w:w="4860" w:type="dxa"/>
          </w:tcPr>
          <w:p w14:paraId="6DA36751" w14:textId="77777777" w:rsidR="00185A95" w:rsidRPr="00185A95" w:rsidRDefault="00185A95" w:rsidP="00185A95">
            <w:pPr>
              <w:pStyle w:val="Default"/>
              <w:rPr>
                <w:sz w:val="20"/>
                <w:szCs w:val="20"/>
              </w:rPr>
            </w:pPr>
            <w:proofErr w:type="spellStart"/>
            <w:r w:rsidRPr="00185A95">
              <w:rPr>
                <w:sz w:val="20"/>
                <w:szCs w:val="20"/>
              </w:rPr>
              <w:t>Panitikang</w:t>
            </w:r>
            <w:proofErr w:type="spellEnd"/>
            <w:r w:rsidRPr="00185A95">
              <w:rPr>
                <w:sz w:val="20"/>
                <w:szCs w:val="20"/>
              </w:rPr>
              <w:t xml:space="preserve"> </w:t>
            </w:r>
            <w:proofErr w:type="spellStart"/>
            <w:r w:rsidRPr="00185A95">
              <w:rPr>
                <w:sz w:val="20"/>
                <w:szCs w:val="20"/>
              </w:rPr>
              <w:t>Panrehiyon</w:t>
            </w:r>
            <w:proofErr w:type="spellEnd"/>
            <w:r w:rsidRPr="00185A95">
              <w:rPr>
                <w:sz w:val="20"/>
                <w:szCs w:val="20"/>
              </w:rPr>
              <w:t xml:space="preserve"> at </w:t>
            </w:r>
            <w:proofErr w:type="spellStart"/>
            <w:r w:rsidRPr="00185A95">
              <w:rPr>
                <w:sz w:val="20"/>
                <w:szCs w:val="20"/>
              </w:rPr>
              <w:t>Panuntunang</w:t>
            </w:r>
            <w:proofErr w:type="spellEnd"/>
            <w:r w:rsidRPr="00185A95">
              <w:rPr>
                <w:sz w:val="20"/>
                <w:szCs w:val="20"/>
              </w:rPr>
              <w:t xml:space="preserve"> </w:t>
            </w:r>
            <w:proofErr w:type="spellStart"/>
            <w:r w:rsidRPr="00185A95">
              <w:rPr>
                <w:sz w:val="20"/>
                <w:szCs w:val="20"/>
              </w:rPr>
              <w:t>Pambalarila</w:t>
            </w:r>
            <w:proofErr w:type="spellEnd"/>
            <w:r w:rsidRPr="00185A95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vAlign w:val="center"/>
          </w:tcPr>
          <w:p w14:paraId="30BF8CE8" w14:textId="2714A29B" w:rsidR="00185A95" w:rsidRPr="00185A95" w:rsidRDefault="00185A95" w:rsidP="00185A95">
            <w:pPr>
              <w:pStyle w:val="Default"/>
              <w:jc w:val="center"/>
              <w:rPr>
                <w:sz w:val="20"/>
                <w:szCs w:val="20"/>
              </w:rPr>
            </w:pPr>
            <w:r w:rsidRPr="00185A95">
              <w:rPr>
                <w:sz w:val="20"/>
                <w:szCs w:val="20"/>
              </w:rPr>
              <w:t>3</w:t>
            </w:r>
          </w:p>
        </w:tc>
        <w:tc>
          <w:tcPr>
            <w:tcW w:w="2880" w:type="dxa"/>
          </w:tcPr>
          <w:p w14:paraId="06D6649D" w14:textId="447566E0" w:rsidR="00185A95" w:rsidRPr="00185A95" w:rsidRDefault="00185A95" w:rsidP="00185A95">
            <w:pPr>
              <w:pStyle w:val="Default"/>
              <w:rPr>
                <w:sz w:val="20"/>
                <w:szCs w:val="20"/>
              </w:rPr>
            </w:pPr>
            <w:r w:rsidRPr="00185A95">
              <w:rPr>
                <w:sz w:val="20"/>
                <w:szCs w:val="20"/>
              </w:rPr>
              <w:t>Ms. Mercedes M. Sevilla</w:t>
            </w:r>
          </w:p>
        </w:tc>
      </w:tr>
      <w:tr w:rsidR="00185A95" w:rsidRPr="00185A95" w14:paraId="7CAF3934" w14:textId="69DE8DC2" w:rsidTr="00185A95">
        <w:trPr>
          <w:trHeight w:val="100"/>
        </w:trPr>
        <w:tc>
          <w:tcPr>
            <w:tcW w:w="1980" w:type="dxa"/>
          </w:tcPr>
          <w:p w14:paraId="2F53E2CD" w14:textId="77777777" w:rsidR="00185A95" w:rsidRPr="00185A95" w:rsidRDefault="00185A95" w:rsidP="00185A95">
            <w:pPr>
              <w:pStyle w:val="Default"/>
              <w:rPr>
                <w:sz w:val="20"/>
                <w:szCs w:val="20"/>
              </w:rPr>
            </w:pPr>
            <w:r w:rsidRPr="00185A95">
              <w:rPr>
                <w:sz w:val="20"/>
                <w:szCs w:val="20"/>
              </w:rPr>
              <w:t xml:space="preserve">English 7 </w:t>
            </w:r>
          </w:p>
        </w:tc>
        <w:tc>
          <w:tcPr>
            <w:tcW w:w="4860" w:type="dxa"/>
          </w:tcPr>
          <w:p w14:paraId="40309815" w14:textId="77777777" w:rsidR="00185A95" w:rsidRPr="00185A95" w:rsidRDefault="00185A95" w:rsidP="00185A95">
            <w:pPr>
              <w:pStyle w:val="Default"/>
              <w:rPr>
                <w:sz w:val="20"/>
                <w:szCs w:val="20"/>
              </w:rPr>
            </w:pPr>
            <w:r w:rsidRPr="00185A95">
              <w:rPr>
                <w:sz w:val="20"/>
                <w:szCs w:val="20"/>
              </w:rPr>
              <w:t xml:space="preserve">Communication Arts Skills with Philippine Literature </w:t>
            </w:r>
          </w:p>
        </w:tc>
        <w:tc>
          <w:tcPr>
            <w:tcW w:w="1080" w:type="dxa"/>
            <w:vAlign w:val="center"/>
          </w:tcPr>
          <w:p w14:paraId="23472DA8" w14:textId="5DAED079" w:rsidR="00185A95" w:rsidRPr="00185A95" w:rsidRDefault="00185A95" w:rsidP="00185A95">
            <w:pPr>
              <w:pStyle w:val="Default"/>
              <w:jc w:val="center"/>
              <w:rPr>
                <w:sz w:val="20"/>
                <w:szCs w:val="20"/>
              </w:rPr>
            </w:pPr>
            <w:r w:rsidRPr="00185A95">
              <w:rPr>
                <w:sz w:val="20"/>
                <w:szCs w:val="20"/>
              </w:rPr>
              <w:t>4</w:t>
            </w:r>
          </w:p>
        </w:tc>
        <w:tc>
          <w:tcPr>
            <w:tcW w:w="2880" w:type="dxa"/>
          </w:tcPr>
          <w:p w14:paraId="19F14A8F" w14:textId="7F8576BB" w:rsidR="00185A95" w:rsidRPr="00185A95" w:rsidRDefault="00185A95" w:rsidP="00185A95">
            <w:pPr>
              <w:pStyle w:val="Default"/>
              <w:rPr>
                <w:sz w:val="20"/>
                <w:szCs w:val="20"/>
              </w:rPr>
            </w:pPr>
            <w:r w:rsidRPr="00185A95">
              <w:rPr>
                <w:sz w:val="20"/>
                <w:szCs w:val="20"/>
              </w:rPr>
              <w:t xml:space="preserve">Ms. </w:t>
            </w:r>
            <w:proofErr w:type="spellStart"/>
            <w:r w:rsidRPr="00185A95">
              <w:rPr>
                <w:sz w:val="20"/>
                <w:szCs w:val="20"/>
              </w:rPr>
              <w:t>Leonisa</w:t>
            </w:r>
            <w:proofErr w:type="spellEnd"/>
            <w:r w:rsidRPr="00185A95">
              <w:rPr>
                <w:sz w:val="20"/>
                <w:szCs w:val="20"/>
              </w:rPr>
              <w:t xml:space="preserve"> C. </w:t>
            </w:r>
            <w:proofErr w:type="spellStart"/>
            <w:r w:rsidRPr="00185A95">
              <w:rPr>
                <w:sz w:val="20"/>
                <w:szCs w:val="20"/>
              </w:rPr>
              <w:t>Macalindong</w:t>
            </w:r>
            <w:proofErr w:type="spellEnd"/>
          </w:p>
        </w:tc>
      </w:tr>
      <w:tr w:rsidR="00185A95" w:rsidRPr="00185A95" w14:paraId="4ECF0623" w14:textId="58C605D2" w:rsidTr="00185A95">
        <w:trPr>
          <w:trHeight w:val="100"/>
        </w:trPr>
        <w:tc>
          <w:tcPr>
            <w:tcW w:w="1980" w:type="dxa"/>
          </w:tcPr>
          <w:p w14:paraId="6932826A" w14:textId="77777777" w:rsidR="00185A95" w:rsidRPr="00185A95" w:rsidRDefault="00185A95" w:rsidP="00185A95">
            <w:pPr>
              <w:pStyle w:val="Default"/>
              <w:rPr>
                <w:sz w:val="20"/>
                <w:szCs w:val="20"/>
              </w:rPr>
            </w:pPr>
            <w:r w:rsidRPr="00185A95">
              <w:rPr>
                <w:sz w:val="20"/>
                <w:szCs w:val="20"/>
              </w:rPr>
              <w:t xml:space="preserve">Mathematics 7 </w:t>
            </w:r>
          </w:p>
        </w:tc>
        <w:tc>
          <w:tcPr>
            <w:tcW w:w="4860" w:type="dxa"/>
          </w:tcPr>
          <w:p w14:paraId="51C20688" w14:textId="77777777" w:rsidR="00185A95" w:rsidRPr="00185A95" w:rsidRDefault="00185A95" w:rsidP="00185A95">
            <w:pPr>
              <w:pStyle w:val="Default"/>
              <w:rPr>
                <w:sz w:val="20"/>
                <w:szCs w:val="20"/>
              </w:rPr>
            </w:pPr>
            <w:r w:rsidRPr="00185A95">
              <w:rPr>
                <w:sz w:val="20"/>
                <w:szCs w:val="20"/>
              </w:rPr>
              <w:t xml:space="preserve">Algebra 1 </w:t>
            </w:r>
          </w:p>
        </w:tc>
        <w:tc>
          <w:tcPr>
            <w:tcW w:w="1080" w:type="dxa"/>
            <w:vAlign w:val="center"/>
          </w:tcPr>
          <w:p w14:paraId="1B816A12" w14:textId="1680ACB1" w:rsidR="00185A95" w:rsidRPr="00185A95" w:rsidRDefault="00185A95" w:rsidP="00185A95">
            <w:pPr>
              <w:pStyle w:val="Default"/>
              <w:jc w:val="center"/>
              <w:rPr>
                <w:sz w:val="20"/>
                <w:szCs w:val="20"/>
              </w:rPr>
            </w:pPr>
            <w:r w:rsidRPr="00185A95">
              <w:rPr>
                <w:sz w:val="20"/>
                <w:szCs w:val="20"/>
              </w:rPr>
              <w:t>5</w:t>
            </w:r>
          </w:p>
        </w:tc>
        <w:tc>
          <w:tcPr>
            <w:tcW w:w="2880" w:type="dxa"/>
          </w:tcPr>
          <w:p w14:paraId="3FDA3A22" w14:textId="2A16612F" w:rsidR="00185A95" w:rsidRPr="00185A95" w:rsidRDefault="00185A95" w:rsidP="00185A95">
            <w:pPr>
              <w:pStyle w:val="Default"/>
              <w:rPr>
                <w:sz w:val="20"/>
                <w:szCs w:val="20"/>
              </w:rPr>
            </w:pPr>
            <w:r w:rsidRPr="00185A95">
              <w:rPr>
                <w:sz w:val="20"/>
                <w:szCs w:val="20"/>
              </w:rPr>
              <w:t xml:space="preserve">Mr. </w:t>
            </w:r>
            <w:proofErr w:type="spellStart"/>
            <w:r w:rsidRPr="00185A95">
              <w:rPr>
                <w:sz w:val="20"/>
                <w:szCs w:val="20"/>
              </w:rPr>
              <w:t>Angelito</w:t>
            </w:r>
            <w:proofErr w:type="spellEnd"/>
            <w:r w:rsidRPr="00185A95">
              <w:rPr>
                <w:sz w:val="20"/>
                <w:szCs w:val="20"/>
              </w:rPr>
              <w:t xml:space="preserve"> D. </w:t>
            </w:r>
            <w:proofErr w:type="spellStart"/>
            <w:r w:rsidRPr="00185A95">
              <w:rPr>
                <w:sz w:val="20"/>
                <w:szCs w:val="20"/>
              </w:rPr>
              <w:t>Bayungan</w:t>
            </w:r>
            <w:proofErr w:type="spellEnd"/>
          </w:p>
        </w:tc>
      </w:tr>
      <w:tr w:rsidR="00185A95" w:rsidRPr="00185A95" w14:paraId="01AE682D" w14:textId="31F4F2F5" w:rsidTr="00185A95">
        <w:trPr>
          <w:trHeight w:val="100"/>
        </w:trPr>
        <w:tc>
          <w:tcPr>
            <w:tcW w:w="1980" w:type="dxa"/>
          </w:tcPr>
          <w:p w14:paraId="772B3F22" w14:textId="77777777" w:rsidR="00185A95" w:rsidRPr="00185A95" w:rsidRDefault="00185A95" w:rsidP="00185A95">
            <w:pPr>
              <w:pStyle w:val="Default"/>
              <w:rPr>
                <w:sz w:val="20"/>
                <w:szCs w:val="20"/>
              </w:rPr>
            </w:pPr>
            <w:r w:rsidRPr="00185A95">
              <w:rPr>
                <w:sz w:val="20"/>
                <w:szCs w:val="20"/>
              </w:rPr>
              <w:t xml:space="preserve">Science 7 </w:t>
            </w:r>
          </w:p>
        </w:tc>
        <w:tc>
          <w:tcPr>
            <w:tcW w:w="4860" w:type="dxa"/>
          </w:tcPr>
          <w:p w14:paraId="5121F40F" w14:textId="77777777" w:rsidR="00185A95" w:rsidRPr="00185A95" w:rsidRDefault="00185A95" w:rsidP="00185A95">
            <w:pPr>
              <w:pStyle w:val="Default"/>
              <w:rPr>
                <w:sz w:val="20"/>
                <w:szCs w:val="20"/>
              </w:rPr>
            </w:pPr>
            <w:r w:rsidRPr="00185A95">
              <w:rPr>
                <w:sz w:val="20"/>
                <w:szCs w:val="20"/>
              </w:rPr>
              <w:t xml:space="preserve">Earth Science </w:t>
            </w:r>
          </w:p>
        </w:tc>
        <w:tc>
          <w:tcPr>
            <w:tcW w:w="1080" w:type="dxa"/>
            <w:vAlign w:val="center"/>
          </w:tcPr>
          <w:p w14:paraId="1E9CD545" w14:textId="616DCA01" w:rsidR="00185A95" w:rsidRPr="00185A95" w:rsidRDefault="00185A95" w:rsidP="00185A95">
            <w:pPr>
              <w:pStyle w:val="Default"/>
              <w:jc w:val="center"/>
              <w:rPr>
                <w:sz w:val="20"/>
                <w:szCs w:val="20"/>
              </w:rPr>
            </w:pPr>
            <w:r w:rsidRPr="00185A95">
              <w:rPr>
                <w:sz w:val="20"/>
                <w:szCs w:val="20"/>
              </w:rPr>
              <w:t>3</w:t>
            </w:r>
          </w:p>
        </w:tc>
        <w:tc>
          <w:tcPr>
            <w:tcW w:w="2880" w:type="dxa"/>
          </w:tcPr>
          <w:p w14:paraId="1D197B38" w14:textId="1B092AED" w:rsidR="00185A95" w:rsidRPr="00185A95" w:rsidRDefault="00185A95" w:rsidP="00185A95">
            <w:pPr>
              <w:pStyle w:val="Default"/>
              <w:rPr>
                <w:sz w:val="20"/>
                <w:szCs w:val="20"/>
              </w:rPr>
            </w:pPr>
            <w:r w:rsidRPr="00185A95">
              <w:rPr>
                <w:sz w:val="20"/>
                <w:szCs w:val="20"/>
              </w:rPr>
              <w:t xml:space="preserve">Ms. </w:t>
            </w:r>
            <w:proofErr w:type="spellStart"/>
            <w:r w:rsidRPr="00185A95">
              <w:rPr>
                <w:sz w:val="20"/>
                <w:szCs w:val="20"/>
              </w:rPr>
              <w:t>Jerizza</w:t>
            </w:r>
            <w:proofErr w:type="spellEnd"/>
            <w:r w:rsidRPr="00185A95">
              <w:rPr>
                <w:sz w:val="20"/>
                <w:szCs w:val="20"/>
              </w:rPr>
              <w:t xml:space="preserve"> B. </w:t>
            </w:r>
            <w:proofErr w:type="spellStart"/>
            <w:r w:rsidRPr="00185A95">
              <w:rPr>
                <w:sz w:val="20"/>
                <w:szCs w:val="20"/>
              </w:rPr>
              <w:t>Samizo</w:t>
            </w:r>
            <w:proofErr w:type="spellEnd"/>
          </w:p>
        </w:tc>
      </w:tr>
      <w:tr w:rsidR="00185A95" w:rsidRPr="00185A95" w14:paraId="450BA505" w14:textId="7598E17E" w:rsidTr="00185A95">
        <w:trPr>
          <w:trHeight w:val="100"/>
        </w:trPr>
        <w:tc>
          <w:tcPr>
            <w:tcW w:w="1980" w:type="dxa"/>
          </w:tcPr>
          <w:p w14:paraId="1ADF2AFD" w14:textId="77777777" w:rsidR="00185A95" w:rsidRPr="00185A95" w:rsidRDefault="00185A95" w:rsidP="00185A95">
            <w:pPr>
              <w:pStyle w:val="Default"/>
              <w:rPr>
                <w:sz w:val="20"/>
                <w:szCs w:val="20"/>
              </w:rPr>
            </w:pPr>
            <w:r w:rsidRPr="00185A95">
              <w:rPr>
                <w:sz w:val="20"/>
                <w:szCs w:val="20"/>
              </w:rPr>
              <w:t xml:space="preserve">Technology 7 </w:t>
            </w:r>
          </w:p>
        </w:tc>
        <w:tc>
          <w:tcPr>
            <w:tcW w:w="4860" w:type="dxa"/>
          </w:tcPr>
          <w:p w14:paraId="7E80FEEE" w14:textId="77777777" w:rsidR="00185A95" w:rsidRPr="00185A95" w:rsidRDefault="00185A95" w:rsidP="00185A95">
            <w:pPr>
              <w:pStyle w:val="Default"/>
              <w:rPr>
                <w:sz w:val="20"/>
                <w:szCs w:val="20"/>
              </w:rPr>
            </w:pPr>
            <w:r w:rsidRPr="00185A95">
              <w:rPr>
                <w:sz w:val="20"/>
                <w:szCs w:val="20"/>
              </w:rPr>
              <w:t xml:space="preserve">Exploratory (Electricity, Electronics, Robotics, and CHS) </w:t>
            </w:r>
          </w:p>
        </w:tc>
        <w:tc>
          <w:tcPr>
            <w:tcW w:w="1080" w:type="dxa"/>
            <w:vAlign w:val="center"/>
          </w:tcPr>
          <w:p w14:paraId="35C0EB32" w14:textId="4BEB820C" w:rsidR="00185A95" w:rsidRPr="00185A95" w:rsidRDefault="00185A95" w:rsidP="00185A95">
            <w:pPr>
              <w:pStyle w:val="Default"/>
              <w:jc w:val="center"/>
              <w:rPr>
                <w:sz w:val="20"/>
                <w:szCs w:val="20"/>
              </w:rPr>
            </w:pPr>
            <w:r w:rsidRPr="00185A95">
              <w:rPr>
                <w:sz w:val="20"/>
                <w:szCs w:val="20"/>
              </w:rPr>
              <w:t>3</w:t>
            </w:r>
          </w:p>
        </w:tc>
        <w:tc>
          <w:tcPr>
            <w:tcW w:w="2880" w:type="dxa"/>
          </w:tcPr>
          <w:p w14:paraId="050F89ED" w14:textId="412640D1" w:rsidR="00185A95" w:rsidRPr="00185A95" w:rsidRDefault="00185A95" w:rsidP="00185A95">
            <w:pPr>
              <w:pStyle w:val="Default"/>
              <w:rPr>
                <w:sz w:val="20"/>
                <w:szCs w:val="20"/>
              </w:rPr>
            </w:pPr>
            <w:r w:rsidRPr="00185A95">
              <w:rPr>
                <w:sz w:val="20"/>
                <w:szCs w:val="20"/>
              </w:rPr>
              <w:t xml:space="preserve">Asst. Prof. </w:t>
            </w:r>
            <w:proofErr w:type="spellStart"/>
            <w:r w:rsidRPr="00185A95">
              <w:rPr>
                <w:sz w:val="20"/>
                <w:szCs w:val="20"/>
              </w:rPr>
              <w:t>Rodelito</w:t>
            </w:r>
            <w:proofErr w:type="spellEnd"/>
            <w:r w:rsidRPr="00185A95">
              <w:rPr>
                <w:sz w:val="20"/>
                <w:szCs w:val="20"/>
              </w:rPr>
              <w:t xml:space="preserve"> D. </w:t>
            </w:r>
            <w:proofErr w:type="spellStart"/>
            <w:r w:rsidRPr="00185A95">
              <w:rPr>
                <w:sz w:val="20"/>
                <w:szCs w:val="20"/>
              </w:rPr>
              <w:t>Pega</w:t>
            </w:r>
            <w:proofErr w:type="spellEnd"/>
          </w:p>
        </w:tc>
      </w:tr>
      <w:tr w:rsidR="00185A95" w:rsidRPr="00185A95" w14:paraId="775F14D3" w14:textId="402AF2FC" w:rsidTr="00185A95">
        <w:trPr>
          <w:trHeight w:val="100"/>
        </w:trPr>
        <w:tc>
          <w:tcPr>
            <w:tcW w:w="1980" w:type="dxa"/>
          </w:tcPr>
          <w:p w14:paraId="6AC69212" w14:textId="77777777" w:rsidR="00185A95" w:rsidRPr="00185A95" w:rsidRDefault="00185A95" w:rsidP="00185A95">
            <w:pPr>
              <w:pStyle w:val="Default"/>
              <w:rPr>
                <w:sz w:val="20"/>
                <w:szCs w:val="20"/>
              </w:rPr>
            </w:pPr>
            <w:r w:rsidRPr="00185A95">
              <w:rPr>
                <w:sz w:val="20"/>
                <w:szCs w:val="20"/>
              </w:rPr>
              <w:t xml:space="preserve">Computer Science 7 </w:t>
            </w:r>
          </w:p>
        </w:tc>
        <w:tc>
          <w:tcPr>
            <w:tcW w:w="4860" w:type="dxa"/>
          </w:tcPr>
          <w:p w14:paraId="5EDEB3E6" w14:textId="77777777" w:rsidR="00185A95" w:rsidRPr="00185A95" w:rsidRDefault="00185A95" w:rsidP="00185A95">
            <w:pPr>
              <w:pStyle w:val="Default"/>
              <w:rPr>
                <w:sz w:val="20"/>
                <w:szCs w:val="20"/>
              </w:rPr>
            </w:pPr>
            <w:r w:rsidRPr="00185A95">
              <w:rPr>
                <w:sz w:val="20"/>
                <w:szCs w:val="20"/>
              </w:rPr>
              <w:t xml:space="preserve">Introduction to Computer Programming </w:t>
            </w:r>
          </w:p>
        </w:tc>
        <w:tc>
          <w:tcPr>
            <w:tcW w:w="1080" w:type="dxa"/>
            <w:vAlign w:val="center"/>
          </w:tcPr>
          <w:p w14:paraId="20A86608" w14:textId="24E8DF9A" w:rsidR="00185A95" w:rsidRPr="00185A95" w:rsidRDefault="00185A95" w:rsidP="00185A95">
            <w:pPr>
              <w:pStyle w:val="Default"/>
              <w:jc w:val="center"/>
              <w:rPr>
                <w:sz w:val="20"/>
                <w:szCs w:val="20"/>
              </w:rPr>
            </w:pPr>
            <w:r w:rsidRPr="00185A95">
              <w:rPr>
                <w:sz w:val="20"/>
                <w:szCs w:val="20"/>
              </w:rPr>
              <w:t>3</w:t>
            </w:r>
          </w:p>
        </w:tc>
        <w:tc>
          <w:tcPr>
            <w:tcW w:w="2880" w:type="dxa"/>
          </w:tcPr>
          <w:p w14:paraId="4AB875A1" w14:textId="3FFD1122" w:rsidR="00185A95" w:rsidRPr="00185A95" w:rsidRDefault="00185A95" w:rsidP="00185A95">
            <w:pPr>
              <w:pStyle w:val="Default"/>
              <w:rPr>
                <w:sz w:val="20"/>
                <w:szCs w:val="20"/>
              </w:rPr>
            </w:pPr>
            <w:r w:rsidRPr="00185A95">
              <w:rPr>
                <w:sz w:val="20"/>
                <w:szCs w:val="20"/>
              </w:rPr>
              <w:t>Asst. Prof. Michael B. Manalo</w:t>
            </w:r>
          </w:p>
        </w:tc>
      </w:tr>
      <w:tr w:rsidR="00185A95" w:rsidRPr="00185A95" w14:paraId="5ABFF185" w14:textId="2185714A" w:rsidTr="00185A95">
        <w:trPr>
          <w:trHeight w:val="226"/>
        </w:trPr>
        <w:tc>
          <w:tcPr>
            <w:tcW w:w="1980" w:type="dxa"/>
          </w:tcPr>
          <w:p w14:paraId="15AECD47" w14:textId="77777777" w:rsidR="00185A95" w:rsidRPr="00185A95" w:rsidRDefault="00185A95" w:rsidP="00185A95">
            <w:pPr>
              <w:pStyle w:val="Default"/>
              <w:rPr>
                <w:sz w:val="20"/>
                <w:szCs w:val="20"/>
              </w:rPr>
            </w:pPr>
            <w:r w:rsidRPr="00185A95">
              <w:rPr>
                <w:sz w:val="20"/>
                <w:szCs w:val="20"/>
              </w:rPr>
              <w:t xml:space="preserve">Drawing 1 </w:t>
            </w:r>
          </w:p>
        </w:tc>
        <w:tc>
          <w:tcPr>
            <w:tcW w:w="4860" w:type="dxa"/>
          </w:tcPr>
          <w:p w14:paraId="6E05E28C" w14:textId="77777777" w:rsidR="00185A95" w:rsidRPr="00185A95" w:rsidRDefault="00185A95" w:rsidP="00185A95">
            <w:pPr>
              <w:pStyle w:val="Default"/>
              <w:rPr>
                <w:sz w:val="20"/>
                <w:szCs w:val="20"/>
              </w:rPr>
            </w:pPr>
            <w:r w:rsidRPr="00185A95">
              <w:rPr>
                <w:sz w:val="20"/>
                <w:szCs w:val="20"/>
              </w:rPr>
              <w:t xml:space="preserve">Freehand, Mechanical, Architectural, and Introduction to AutoCAD </w:t>
            </w:r>
          </w:p>
        </w:tc>
        <w:tc>
          <w:tcPr>
            <w:tcW w:w="1080" w:type="dxa"/>
            <w:vAlign w:val="center"/>
          </w:tcPr>
          <w:p w14:paraId="72D1192E" w14:textId="14D6D73D" w:rsidR="00185A95" w:rsidRPr="00185A95" w:rsidRDefault="00185A95" w:rsidP="00185A95">
            <w:pPr>
              <w:pStyle w:val="Default"/>
              <w:jc w:val="center"/>
              <w:rPr>
                <w:sz w:val="20"/>
                <w:szCs w:val="20"/>
              </w:rPr>
            </w:pPr>
            <w:r w:rsidRPr="00185A95">
              <w:rPr>
                <w:sz w:val="20"/>
                <w:szCs w:val="20"/>
              </w:rPr>
              <w:t>3</w:t>
            </w:r>
          </w:p>
        </w:tc>
        <w:tc>
          <w:tcPr>
            <w:tcW w:w="2880" w:type="dxa"/>
          </w:tcPr>
          <w:p w14:paraId="1757E885" w14:textId="39B9E4C4" w:rsidR="00185A95" w:rsidRPr="00185A95" w:rsidRDefault="00185A95" w:rsidP="00185A95">
            <w:pPr>
              <w:pStyle w:val="Default"/>
              <w:rPr>
                <w:sz w:val="20"/>
                <w:szCs w:val="20"/>
              </w:rPr>
            </w:pPr>
            <w:r w:rsidRPr="00185A95">
              <w:rPr>
                <w:sz w:val="20"/>
                <w:szCs w:val="20"/>
              </w:rPr>
              <w:t>Asst. Prof. Michael B. Manalo</w:t>
            </w:r>
          </w:p>
        </w:tc>
      </w:tr>
      <w:tr w:rsidR="00185A95" w:rsidRPr="00185A95" w14:paraId="33CA939D" w14:textId="227FF87B" w:rsidTr="00185A95">
        <w:trPr>
          <w:trHeight w:val="100"/>
        </w:trPr>
        <w:tc>
          <w:tcPr>
            <w:tcW w:w="1980" w:type="dxa"/>
          </w:tcPr>
          <w:p w14:paraId="10A1663E" w14:textId="77777777" w:rsidR="00185A95" w:rsidRPr="00185A95" w:rsidRDefault="00185A95" w:rsidP="00185A95">
            <w:pPr>
              <w:pStyle w:val="Default"/>
              <w:rPr>
                <w:sz w:val="20"/>
                <w:szCs w:val="20"/>
              </w:rPr>
            </w:pPr>
            <w:proofErr w:type="spellStart"/>
            <w:r w:rsidRPr="00185A95">
              <w:rPr>
                <w:sz w:val="20"/>
                <w:szCs w:val="20"/>
              </w:rPr>
              <w:t>Araling</w:t>
            </w:r>
            <w:proofErr w:type="spellEnd"/>
            <w:r w:rsidRPr="00185A95">
              <w:rPr>
                <w:sz w:val="20"/>
                <w:szCs w:val="20"/>
              </w:rPr>
              <w:t xml:space="preserve"> </w:t>
            </w:r>
            <w:proofErr w:type="spellStart"/>
            <w:r w:rsidRPr="00185A95">
              <w:rPr>
                <w:sz w:val="20"/>
                <w:szCs w:val="20"/>
              </w:rPr>
              <w:t>Panlipunan</w:t>
            </w:r>
            <w:proofErr w:type="spellEnd"/>
            <w:r w:rsidRPr="00185A95">
              <w:rPr>
                <w:sz w:val="20"/>
                <w:szCs w:val="20"/>
              </w:rPr>
              <w:t xml:space="preserve"> 7 </w:t>
            </w:r>
          </w:p>
        </w:tc>
        <w:tc>
          <w:tcPr>
            <w:tcW w:w="4860" w:type="dxa"/>
          </w:tcPr>
          <w:p w14:paraId="1ADC13B8" w14:textId="77777777" w:rsidR="00185A95" w:rsidRPr="00185A95" w:rsidRDefault="00185A95" w:rsidP="00185A95">
            <w:pPr>
              <w:pStyle w:val="Default"/>
              <w:rPr>
                <w:sz w:val="20"/>
                <w:szCs w:val="20"/>
              </w:rPr>
            </w:pPr>
            <w:proofErr w:type="spellStart"/>
            <w:r w:rsidRPr="00185A95">
              <w:rPr>
                <w:sz w:val="20"/>
                <w:szCs w:val="20"/>
              </w:rPr>
              <w:t>Araling</w:t>
            </w:r>
            <w:proofErr w:type="spellEnd"/>
            <w:r w:rsidRPr="00185A95">
              <w:rPr>
                <w:sz w:val="20"/>
                <w:szCs w:val="20"/>
              </w:rPr>
              <w:t xml:space="preserve"> </w:t>
            </w:r>
            <w:proofErr w:type="spellStart"/>
            <w:r w:rsidRPr="00185A95">
              <w:rPr>
                <w:sz w:val="20"/>
                <w:szCs w:val="20"/>
              </w:rPr>
              <w:t>Asyano</w:t>
            </w:r>
            <w:proofErr w:type="spellEnd"/>
            <w:r w:rsidRPr="00185A95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vAlign w:val="center"/>
          </w:tcPr>
          <w:p w14:paraId="07ED405B" w14:textId="110BECCB" w:rsidR="00185A95" w:rsidRPr="00185A95" w:rsidRDefault="00185A95" w:rsidP="00185A95">
            <w:pPr>
              <w:pStyle w:val="Default"/>
              <w:jc w:val="center"/>
              <w:rPr>
                <w:sz w:val="20"/>
                <w:szCs w:val="20"/>
              </w:rPr>
            </w:pPr>
            <w:r w:rsidRPr="00185A95">
              <w:rPr>
                <w:sz w:val="20"/>
                <w:szCs w:val="20"/>
              </w:rPr>
              <w:t>3</w:t>
            </w:r>
          </w:p>
        </w:tc>
        <w:tc>
          <w:tcPr>
            <w:tcW w:w="2880" w:type="dxa"/>
          </w:tcPr>
          <w:p w14:paraId="226C4912" w14:textId="1BF70BE7" w:rsidR="00185A95" w:rsidRPr="00185A95" w:rsidRDefault="00185A95" w:rsidP="00185A95">
            <w:pPr>
              <w:pStyle w:val="Default"/>
              <w:rPr>
                <w:sz w:val="20"/>
                <w:szCs w:val="20"/>
              </w:rPr>
            </w:pPr>
            <w:r w:rsidRPr="00185A95">
              <w:rPr>
                <w:sz w:val="20"/>
                <w:szCs w:val="20"/>
              </w:rPr>
              <w:t xml:space="preserve">Asst. Prof. Ma. Fe M. </w:t>
            </w:r>
            <w:proofErr w:type="spellStart"/>
            <w:r w:rsidRPr="00185A95">
              <w:rPr>
                <w:sz w:val="20"/>
                <w:szCs w:val="20"/>
              </w:rPr>
              <w:t>Bagon</w:t>
            </w:r>
            <w:proofErr w:type="spellEnd"/>
          </w:p>
        </w:tc>
      </w:tr>
      <w:tr w:rsidR="00185A95" w:rsidRPr="00185A95" w14:paraId="566F43E5" w14:textId="2F3C0ED5" w:rsidTr="00185A95">
        <w:trPr>
          <w:trHeight w:val="227"/>
        </w:trPr>
        <w:tc>
          <w:tcPr>
            <w:tcW w:w="1980" w:type="dxa"/>
          </w:tcPr>
          <w:p w14:paraId="7D8DBC7B" w14:textId="77777777" w:rsidR="00185A95" w:rsidRPr="00185A95" w:rsidRDefault="00185A95" w:rsidP="00185A95">
            <w:pPr>
              <w:pStyle w:val="Default"/>
              <w:rPr>
                <w:sz w:val="20"/>
                <w:szCs w:val="20"/>
              </w:rPr>
            </w:pPr>
            <w:proofErr w:type="spellStart"/>
            <w:r w:rsidRPr="00185A95">
              <w:rPr>
                <w:sz w:val="20"/>
                <w:szCs w:val="20"/>
              </w:rPr>
              <w:t>Edukasyon</w:t>
            </w:r>
            <w:proofErr w:type="spellEnd"/>
            <w:r w:rsidRPr="00185A95">
              <w:rPr>
                <w:sz w:val="20"/>
                <w:szCs w:val="20"/>
              </w:rPr>
              <w:t xml:space="preserve"> </w:t>
            </w:r>
            <w:proofErr w:type="spellStart"/>
            <w:r w:rsidRPr="00185A95">
              <w:rPr>
                <w:sz w:val="20"/>
                <w:szCs w:val="20"/>
              </w:rPr>
              <w:t>sa</w:t>
            </w:r>
            <w:proofErr w:type="spellEnd"/>
            <w:r w:rsidRPr="00185A95">
              <w:rPr>
                <w:sz w:val="20"/>
                <w:szCs w:val="20"/>
              </w:rPr>
              <w:t xml:space="preserve"> </w:t>
            </w:r>
            <w:proofErr w:type="spellStart"/>
            <w:r w:rsidRPr="00185A95">
              <w:rPr>
                <w:sz w:val="20"/>
                <w:szCs w:val="20"/>
              </w:rPr>
              <w:t>Pagpapahalaga</w:t>
            </w:r>
            <w:proofErr w:type="spellEnd"/>
            <w:r w:rsidRPr="00185A95">
              <w:rPr>
                <w:sz w:val="20"/>
                <w:szCs w:val="20"/>
              </w:rPr>
              <w:t xml:space="preserve"> 7 </w:t>
            </w:r>
          </w:p>
        </w:tc>
        <w:tc>
          <w:tcPr>
            <w:tcW w:w="4860" w:type="dxa"/>
          </w:tcPr>
          <w:p w14:paraId="4184C1B4" w14:textId="77777777" w:rsidR="00185A95" w:rsidRPr="00185A95" w:rsidRDefault="00185A95" w:rsidP="00185A95">
            <w:pPr>
              <w:pStyle w:val="Default"/>
              <w:rPr>
                <w:sz w:val="20"/>
                <w:szCs w:val="20"/>
              </w:rPr>
            </w:pPr>
            <w:proofErr w:type="spellStart"/>
            <w:r w:rsidRPr="00185A95">
              <w:rPr>
                <w:sz w:val="20"/>
                <w:szCs w:val="20"/>
              </w:rPr>
              <w:t>Pananagutang</w:t>
            </w:r>
            <w:proofErr w:type="spellEnd"/>
            <w:r w:rsidRPr="00185A95">
              <w:rPr>
                <w:sz w:val="20"/>
                <w:szCs w:val="20"/>
              </w:rPr>
              <w:t xml:space="preserve"> </w:t>
            </w:r>
            <w:proofErr w:type="spellStart"/>
            <w:r w:rsidRPr="00185A95">
              <w:rPr>
                <w:sz w:val="20"/>
                <w:szCs w:val="20"/>
              </w:rPr>
              <w:t>Pansarili</w:t>
            </w:r>
            <w:proofErr w:type="spellEnd"/>
            <w:r w:rsidRPr="00185A95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vAlign w:val="center"/>
          </w:tcPr>
          <w:p w14:paraId="1D07FC85" w14:textId="1187F2FA" w:rsidR="00185A95" w:rsidRPr="00185A95" w:rsidRDefault="00185A95" w:rsidP="00185A95">
            <w:pPr>
              <w:pStyle w:val="Default"/>
              <w:jc w:val="center"/>
              <w:rPr>
                <w:sz w:val="20"/>
                <w:szCs w:val="20"/>
              </w:rPr>
            </w:pPr>
            <w:r w:rsidRPr="00185A95">
              <w:rPr>
                <w:sz w:val="20"/>
                <w:szCs w:val="20"/>
              </w:rPr>
              <w:t>2</w:t>
            </w:r>
          </w:p>
        </w:tc>
        <w:tc>
          <w:tcPr>
            <w:tcW w:w="2880" w:type="dxa"/>
          </w:tcPr>
          <w:p w14:paraId="2E11CC4F" w14:textId="799B98AE" w:rsidR="00185A95" w:rsidRPr="00185A95" w:rsidRDefault="00185A95" w:rsidP="00185A95">
            <w:pPr>
              <w:pStyle w:val="Default"/>
              <w:rPr>
                <w:sz w:val="20"/>
                <w:szCs w:val="20"/>
              </w:rPr>
            </w:pPr>
            <w:r w:rsidRPr="00185A95">
              <w:rPr>
                <w:sz w:val="20"/>
                <w:szCs w:val="20"/>
              </w:rPr>
              <w:t>Ms. Mercedes M. Sevilla</w:t>
            </w:r>
          </w:p>
        </w:tc>
      </w:tr>
      <w:tr w:rsidR="00185A95" w:rsidRPr="00185A95" w14:paraId="36BD8C5C" w14:textId="7BD7BEC0" w:rsidTr="00185A95">
        <w:trPr>
          <w:trHeight w:val="100"/>
        </w:trPr>
        <w:tc>
          <w:tcPr>
            <w:tcW w:w="1980" w:type="dxa"/>
          </w:tcPr>
          <w:p w14:paraId="058C9045" w14:textId="4DDE8B2D" w:rsidR="00185A95" w:rsidRPr="00185A95" w:rsidRDefault="00185A95" w:rsidP="00185A95">
            <w:pPr>
              <w:pStyle w:val="Default"/>
              <w:rPr>
                <w:sz w:val="20"/>
                <w:szCs w:val="20"/>
              </w:rPr>
            </w:pPr>
            <w:r w:rsidRPr="00185A95">
              <w:rPr>
                <w:sz w:val="20"/>
                <w:szCs w:val="20"/>
              </w:rPr>
              <w:t xml:space="preserve">Music 7 </w:t>
            </w:r>
          </w:p>
        </w:tc>
        <w:tc>
          <w:tcPr>
            <w:tcW w:w="4860" w:type="dxa"/>
          </w:tcPr>
          <w:p w14:paraId="7C876601" w14:textId="63172735" w:rsidR="00185A95" w:rsidRPr="00185A95" w:rsidRDefault="00185A95" w:rsidP="00185A95">
            <w:pPr>
              <w:pStyle w:val="Default"/>
              <w:rPr>
                <w:sz w:val="20"/>
                <w:szCs w:val="20"/>
              </w:rPr>
            </w:pPr>
            <w:r w:rsidRPr="00185A95">
              <w:rPr>
                <w:sz w:val="20"/>
                <w:szCs w:val="20"/>
              </w:rPr>
              <w:t xml:space="preserve">Music 7 </w:t>
            </w:r>
          </w:p>
        </w:tc>
        <w:tc>
          <w:tcPr>
            <w:tcW w:w="1080" w:type="dxa"/>
            <w:vAlign w:val="center"/>
          </w:tcPr>
          <w:p w14:paraId="71612461" w14:textId="57A1CDC5" w:rsidR="00185A95" w:rsidRPr="00185A95" w:rsidRDefault="00185A95" w:rsidP="00185A95">
            <w:pPr>
              <w:pStyle w:val="Default"/>
              <w:jc w:val="center"/>
              <w:rPr>
                <w:sz w:val="20"/>
                <w:szCs w:val="20"/>
              </w:rPr>
            </w:pPr>
            <w:r w:rsidRPr="00185A95">
              <w:rPr>
                <w:sz w:val="20"/>
                <w:szCs w:val="20"/>
              </w:rPr>
              <w:t>1</w:t>
            </w:r>
          </w:p>
        </w:tc>
        <w:tc>
          <w:tcPr>
            <w:tcW w:w="2880" w:type="dxa"/>
          </w:tcPr>
          <w:p w14:paraId="1EBDB39A" w14:textId="473FB6A4" w:rsidR="00185A95" w:rsidRPr="00185A95" w:rsidRDefault="00185A95" w:rsidP="00185A95">
            <w:pPr>
              <w:pStyle w:val="Default"/>
              <w:rPr>
                <w:sz w:val="20"/>
                <w:szCs w:val="20"/>
              </w:rPr>
            </w:pPr>
            <w:r w:rsidRPr="00185A95">
              <w:rPr>
                <w:sz w:val="20"/>
                <w:szCs w:val="20"/>
              </w:rPr>
              <w:t xml:space="preserve">Asst. Prof. Wilfredo U. </w:t>
            </w:r>
            <w:proofErr w:type="spellStart"/>
            <w:r w:rsidRPr="00185A95">
              <w:rPr>
                <w:sz w:val="20"/>
                <w:szCs w:val="20"/>
              </w:rPr>
              <w:t>Abellera</w:t>
            </w:r>
            <w:proofErr w:type="spellEnd"/>
          </w:p>
        </w:tc>
      </w:tr>
      <w:tr w:rsidR="00185A95" w:rsidRPr="00185A95" w14:paraId="7A7A536E" w14:textId="77777777" w:rsidTr="00185A95">
        <w:trPr>
          <w:trHeight w:val="100"/>
        </w:trPr>
        <w:tc>
          <w:tcPr>
            <w:tcW w:w="1980" w:type="dxa"/>
          </w:tcPr>
          <w:p w14:paraId="3571F31B" w14:textId="5EFA8181" w:rsidR="00185A95" w:rsidRPr="00185A95" w:rsidRDefault="00185A95" w:rsidP="00185A95">
            <w:pPr>
              <w:pStyle w:val="Default"/>
              <w:rPr>
                <w:sz w:val="20"/>
                <w:szCs w:val="20"/>
              </w:rPr>
            </w:pPr>
            <w:r w:rsidRPr="00185A95">
              <w:rPr>
                <w:sz w:val="20"/>
                <w:szCs w:val="20"/>
              </w:rPr>
              <w:t>Arts 7</w:t>
            </w:r>
          </w:p>
        </w:tc>
        <w:tc>
          <w:tcPr>
            <w:tcW w:w="4860" w:type="dxa"/>
          </w:tcPr>
          <w:p w14:paraId="6F881844" w14:textId="522E2EDC" w:rsidR="00185A95" w:rsidRPr="00185A95" w:rsidRDefault="00185A95" w:rsidP="00185A95">
            <w:pPr>
              <w:pStyle w:val="Default"/>
              <w:rPr>
                <w:sz w:val="20"/>
                <w:szCs w:val="20"/>
              </w:rPr>
            </w:pPr>
            <w:r w:rsidRPr="00185A95">
              <w:rPr>
                <w:sz w:val="20"/>
                <w:szCs w:val="20"/>
              </w:rPr>
              <w:t>Arts 7</w:t>
            </w:r>
          </w:p>
        </w:tc>
        <w:tc>
          <w:tcPr>
            <w:tcW w:w="1080" w:type="dxa"/>
            <w:vAlign w:val="center"/>
          </w:tcPr>
          <w:p w14:paraId="5317D127" w14:textId="755FD76E" w:rsidR="00185A95" w:rsidRPr="00185A95" w:rsidRDefault="00185A95" w:rsidP="00185A95">
            <w:pPr>
              <w:pStyle w:val="Default"/>
              <w:jc w:val="center"/>
              <w:rPr>
                <w:sz w:val="20"/>
                <w:szCs w:val="20"/>
              </w:rPr>
            </w:pPr>
            <w:r w:rsidRPr="00185A95">
              <w:rPr>
                <w:sz w:val="20"/>
                <w:szCs w:val="20"/>
              </w:rPr>
              <w:t>1</w:t>
            </w:r>
          </w:p>
        </w:tc>
        <w:tc>
          <w:tcPr>
            <w:tcW w:w="2880" w:type="dxa"/>
          </w:tcPr>
          <w:p w14:paraId="53BFA719" w14:textId="17080FEE" w:rsidR="00185A95" w:rsidRPr="00185A95" w:rsidRDefault="00185A95" w:rsidP="00185A95">
            <w:pPr>
              <w:pStyle w:val="Default"/>
              <w:rPr>
                <w:sz w:val="20"/>
                <w:szCs w:val="20"/>
              </w:rPr>
            </w:pPr>
            <w:r w:rsidRPr="00185A95">
              <w:rPr>
                <w:sz w:val="20"/>
                <w:szCs w:val="20"/>
              </w:rPr>
              <w:t xml:space="preserve">Mr. Roy Kristian T. </w:t>
            </w:r>
            <w:proofErr w:type="spellStart"/>
            <w:r w:rsidRPr="00185A95">
              <w:rPr>
                <w:sz w:val="20"/>
                <w:szCs w:val="20"/>
              </w:rPr>
              <w:t>Villadelrey</w:t>
            </w:r>
            <w:proofErr w:type="spellEnd"/>
          </w:p>
        </w:tc>
      </w:tr>
      <w:tr w:rsidR="00185A95" w:rsidRPr="00185A95" w14:paraId="21C4DEA8" w14:textId="77777777" w:rsidTr="00185A95">
        <w:trPr>
          <w:trHeight w:val="100"/>
        </w:trPr>
        <w:tc>
          <w:tcPr>
            <w:tcW w:w="1980" w:type="dxa"/>
          </w:tcPr>
          <w:p w14:paraId="1A23813B" w14:textId="35CC2CFD" w:rsidR="00185A95" w:rsidRPr="00185A95" w:rsidRDefault="00185A95" w:rsidP="00185A95">
            <w:pPr>
              <w:pStyle w:val="Default"/>
              <w:rPr>
                <w:sz w:val="20"/>
                <w:szCs w:val="20"/>
              </w:rPr>
            </w:pPr>
            <w:r w:rsidRPr="00185A95">
              <w:rPr>
                <w:sz w:val="20"/>
                <w:szCs w:val="20"/>
              </w:rPr>
              <w:t>PE 7</w:t>
            </w:r>
          </w:p>
        </w:tc>
        <w:tc>
          <w:tcPr>
            <w:tcW w:w="4860" w:type="dxa"/>
          </w:tcPr>
          <w:p w14:paraId="5F217AF1" w14:textId="70CA0EB8" w:rsidR="00185A95" w:rsidRPr="00185A95" w:rsidRDefault="00185A95" w:rsidP="00185A95">
            <w:pPr>
              <w:pStyle w:val="Default"/>
              <w:rPr>
                <w:sz w:val="20"/>
                <w:szCs w:val="20"/>
              </w:rPr>
            </w:pPr>
            <w:r w:rsidRPr="00185A95">
              <w:rPr>
                <w:sz w:val="20"/>
                <w:szCs w:val="20"/>
              </w:rPr>
              <w:t>PE 7</w:t>
            </w:r>
          </w:p>
        </w:tc>
        <w:tc>
          <w:tcPr>
            <w:tcW w:w="1080" w:type="dxa"/>
            <w:vAlign w:val="center"/>
          </w:tcPr>
          <w:p w14:paraId="22764678" w14:textId="78D88122" w:rsidR="00185A95" w:rsidRPr="00185A95" w:rsidRDefault="00185A95" w:rsidP="00185A95">
            <w:pPr>
              <w:pStyle w:val="Default"/>
              <w:jc w:val="center"/>
              <w:rPr>
                <w:sz w:val="20"/>
                <w:szCs w:val="20"/>
              </w:rPr>
            </w:pPr>
            <w:r w:rsidRPr="00185A95">
              <w:rPr>
                <w:sz w:val="20"/>
                <w:szCs w:val="20"/>
              </w:rPr>
              <w:t>1</w:t>
            </w:r>
          </w:p>
        </w:tc>
        <w:tc>
          <w:tcPr>
            <w:tcW w:w="2880" w:type="dxa"/>
          </w:tcPr>
          <w:p w14:paraId="2E7A380C" w14:textId="1F40B87C" w:rsidR="00185A95" w:rsidRPr="00185A95" w:rsidRDefault="00185A95" w:rsidP="00185A95">
            <w:pPr>
              <w:pStyle w:val="Default"/>
              <w:rPr>
                <w:sz w:val="20"/>
                <w:szCs w:val="20"/>
              </w:rPr>
            </w:pPr>
            <w:r w:rsidRPr="00185A95">
              <w:rPr>
                <w:sz w:val="20"/>
                <w:szCs w:val="20"/>
              </w:rPr>
              <w:t xml:space="preserve">Asst. Prof. Wilfredo U. </w:t>
            </w:r>
            <w:proofErr w:type="spellStart"/>
            <w:r w:rsidRPr="00185A95">
              <w:rPr>
                <w:sz w:val="20"/>
                <w:szCs w:val="20"/>
              </w:rPr>
              <w:t>Abellera</w:t>
            </w:r>
            <w:proofErr w:type="spellEnd"/>
          </w:p>
        </w:tc>
      </w:tr>
      <w:tr w:rsidR="00185A95" w:rsidRPr="00185A95" w14:paraId="726DD8D6" w14:textId="77777777" w:rsidTr="00185A95">
        <w:trPr>
          <w:trHeight w:val="100"/>
        </w:trPr>
        <w:tc>
          <w:tcPr>
            <w:tcW w:w="1980" w:type="dxa"/>
          </w:tcPr>
          <w:p w14:paraId="1736776F" w14:textId="46150262" w:rsidR="00185A95" w:rsidRPr="00185A95" w:rsidRDefault="00185A95" w:rsidP="00185A95">
            <w:pPr>
              <w:pStyle w:val="Default"/>
              <w:rPr>
                <w:sz w:val="20"/>
                <w:szCs w:val="20"/>
              </w:rPr>
            </w:pPr>
            <w:r w:rsidRPr="00185A95">
              <w:rPr>
                <w:sz w:val="20"/>
                <w:szCs w:val="20"/>
              </w:rPr>
              <w:t>Health 7</w:t>
            </w:r>
          </w:p>
        </w:tc>
        <w:tc>
          <w:tcPr>
            <w:tcW w:w="4860" w:type="dxa"/>
          </w:tcPr>
          <w:p w14:paraId="1F90972C" w14:textId="33513FD3" w:rsidR="00185A95" w:rsidRPr="00185A95" w:rsidRDefault="00185A95" w:rsidP="00185A95">
            <w:pPr>
              <w:pStyle w:val="Default"/>
              <w:rPr>
                <w:sz w:val="20"/>
                <w:szCs w:val="20"/>
              </w:rPr>
            </w:pPr>
            <w:r w:rsidRPr="00185A95">
              <w:rPr>
                <w:sz w:val="20"/>
                <w:szCs w:val="20"/>
              </w:rPr>
              <w:t>Health 7</w:t>
            </w:r>
          </w:p>
        </w:tc>
        <w:tc>
          <w:tcPr>
            <w:tcW w:w="1080" w:type="dxa"/>
            <w:vAlign w:val="center"/>
          </w:tcPr>
          <w:p w14:paraId="09042F28" w14:textId="24DEDE07" w:rsidR="00185A95" w:rsidRPr="00185A95" w:rsidRDefault="00185A95" w:rsidP="00185A95">
            <w:pPr>
              <w:pStyle w:val="Default"/>
              <w:jc w:val="center"/>
              <w:rPr>
                <w:sz w:val="20"/>
                <w:szCs w:val="20"/>
              </w:rPr>
            </w:pPr>
            <w:r w:rsidRPr="00185A95">
              <w:rPr>
                <w:sz w:val="20"/>
                <w:szCs w:val="20"/>
              </w:rPr>
              <w:t>1</w:t>
            </w:r>
          </w:p>
        </w:tc>
        <w:tc>
          <w:tcPr>
            <w:tcW w:w="2880" w:type="dxa"/>
          </w:tcPr>
          <w:p w14:paraId="0091BF8B" w14:textId="410D44CC" w:rsidR="00185A95" w:rsidRPr="00185A95" w:rsidRDefault="00185A95" w:rsidP="00185A95">
            <w:pPr>
              <w:pStyle w:val="Default"/>
              <w:rPr>
                <w:sz w:val="20"/>
                <w:szCs w:val="20"/>
              </w:rPr>
            </w:pPr>
            <w:r w:rsidRPr="00185A95">
              <w:rPr>
                <w:sz w:val="20"/>
                <w:szCs w:val="20"/>
              </w:rPr>
              <w:t xml:space="preserve">Mr. John Kevin R. </w:t>
            </w:r>
            <w:proofErr w:type="spellStart"/>
            <w:r w:rsidRPr="00185A95">
              <w:rPr>
                <w:sz w:val="20"/>
                <w:szCs w:val="20"/>
              </w:rPr>
              <w:t>Noche</w:t>
            </w:r>
            <w:proofErr w:type="spellEnd"/>
          </w:p>
        </w:tc>
      </w:tr>
    </w:tbl>
    <w:p w14:paraId="6F7E3422" w14:textId="57A2FAFB" w:rsidR="00D119B4" w:rsidRDefault="00D119B4" w:rsidP="007D5F50">
      <w:pPr>
        <w:ind w:right="940"/>
        <w:rPr>
          <w:sz w:val="24"/>
          <w:szCs w:val="24"/>
        </w:rPr>
      </w:pPr>
    </w:p>
    <w:p w14:paraId="22834820" w14:textId="2172BE68" w:rsidR="00D119B4" w:rsidRDefault="00D119B4" w:rsidP="007D5F50">
      <w:pPr>
        <w:ind w:right="940"/>
        <w:rPr>
          <w:sz w:val="24"/>
          <w:szCs w:val="24"/>
        </w:rPr>
      </w:pPr>
    </w:p>
    <w:p w14:paraId="49FF59E6" w14:textId="64289648" w:rsidR="00D119B4" w:rsidRDefault="00D119B4" w:rsidP="007D5F50">
      <w:pPr>
        <w:ind w:right="940"/>
        <w:rPr>
          <w:sz w:val="24"/>
          <w:szCs w:val="24"/>
        </w:rPr>
      </w:pPr>
    </w:p>
    <w:p w14:paraId="041A3E2C" w14:textId="7DCFD4AE" w:rsidR="00D119B4" w:rsidRDefault="00D119B4" w:rsidP="007D5F50">
      <w:pPr>
        <w:ind w:right="940"/>
        <w:rPr>
          <w:sz w:val="24"/>
          <w:szCs w:val="24"/>
        </w:rPr>
      </w:pPr>
    </w:p>
    <w:p w14:paraId="291F07FB" w14:textId="2681E9E6" w:rsidR="00D119B4" w:rsidRDefault="00D119B4" w:rsidP="007D5F50">
      <w:pPr>
        <w:ind w:right="940"/>
        <w:rPr>
          <w:sz w:val="24"/>
          <w:szCs w:val="24"/>
        </w:rPr>
      </w:pPr>
    </w:p>
    <w:p w14:paraId="60F6DB7E" w14:textId="794F60CA" w:rsidR="00D119B4" w:rsidRDefault="00D119B4" w:rsidP="007D5F50">
      <w:pPr>
        <w:ind w:right="940"/>
        <w:rPr>
          <w:sz w:val="24"/>
          <w:szCs w:val="24"/>
        </w:rPr>
      </w:pPr>
    </w:p>
    <w:p w14:paraId="7541146C" w14:textId="5CB97AEE" w:rsidR="00D119B4" w:rsidRDefault="00D119B4" w:rsidP="007D5F50">
      <w:pPr>
        <w:ind w:right="940"/>
        <w:rPr>
          <w:sz w:val="24"/>
          <w:szCs w:val="24"/>
        </w:rPr>
      </w:pPr>
    </w:p>
    <w:p w14:paraId="52ADD480" w14:textId="71BE1CBF" w:rsidR="00D119B4" w:rsidRDefault="00D119B4" w:rsidP="007D5F50">
      <w:pPr>
        <w:ind w:right="940"/>
        <w:rPr>
          <w:sz w:val="24"/>
          <w:szCs w:val="24"/>
        </w:rPr>
      </w:pPr>
    </w:p>
    <w:p w14:paraId="2561BAF5" w14:textId="314E0E50" w:rsidR="00D119B4" w:rsidRDefault="00D119B4" w:rsidP="007D5F50">
      <w:pPr>
        <w:ind w:right="940"/>
        <w:rPr>
          <w:sz w:val="24"/>
          <w:szCs w:val="24"/>
        </w:rPr>
      </w:pPr>
    </w:p>
    <w:p w14:paraId="1A87ED94" w14:textId="6BB20A6C" w:rsidR="00D119B4" w:rsidRDefault="00D119B4" w:rsidP="007D5F50">
      <w:pPr>
        <w:ind w:right="940"/>
        <w:rPr>
          <w:sz w:val="24"/>
          <w:szCs w:val="24"/>
        </w:rPr>
      </w:pPr>
    </w:p>
    <w:p w14:paraId="2846D243" w14:textId="3FFD2616" w:rsidR="00D119B4" w:rsidRDefault="00D119B4" w:rsidP="007D5F50">
      <w:pPr>
        <w:ind w:right="940"/>
        <w:rPr>
          <w:sz w:val="24"/>
          <w:szCs w:val="24"/>
        </w:rPr>
      </w:pPr>
    </w:p>
    <w:p w14:paraId="6DAAFA59" w14:textId="535318CC" w:rsidR="00D119B4" w:rsidRDefault="00D119B4" w:rsidP="007D5F50">
      <w:pPr>
        <w:ind w:right="940"/>
        <w:rPr>
          <w:sz w:val="24"/>
          <w:szCs w:val="24"/>
        </w:rPr>
      </w:pPr>
    </w:p>
    <w:p w14:paraId="35EB3CAD" w14:textId="1C838846" w:rsidR="00D119B4" w:rsidRDefault="00D119B4" w:rsidP="007D5F50">
      <w:pPr>
        <w:ind w:right="940"/>
        <w:rPr>
          <w:sz w:val="24"/>
          <w:szCs w:val="24"/>
        </w:rPr>
      </w:pPr>
    </w:p>
    <w:p w14:paraId="7D0FAD95" w14:textId="5D832A42" w:rsidR="00D119B4" w:rsidRDefault="00D119B4" w:rsidP="007D5F50">
      <w:pPr>
        <w:ind w:right="940"/>
        <w:rPr>
          <w:sz w:val="24"/>
          <w:szCs w:val="24"/>
        </w:rPr>
      </w:pPr>
    </w:p>
    <w:p w14:paraId="0BF90D02" w14:textId="6C74AFD5" w:rsidR="00D119B4" w:rsidRDefault="00D119B4" w:rsidP="007D5F50">
      <w:pPr>
        <w:ind w:right="940"/>
        <w:rPr>
          <w:sz w:val="24"/>
          <w:szCs w:val="24"/>
        </w:rPr>
      </w:pPr>
    </w:p>
    <w:p w14:paraId="538A81BA" w14:textId="039FA673" w:rsidR="00D119B4" w:rsidRDefault="00D119B4" w:rsidP="007D5F50">
      <w:pPr>
        <w:ind w:right="940"/>
        <w:rPr>
          <w:sz w:val="24"/>
          <w:szCs w:val="24"/>
        </w:rPr>
      </w:pPr>
    </w:p>
    <w:p w14:paraId="1EC13025" w14:textId="7460AEEA" w:rsidR="00D119B4" w:rsidRDefault="00D119B4" w:rsidP="007D5F50">
      <w:pPr>
        <w:ind w:right="940"/>
        <w:rPr>
          <w:sz w:val="24"/>
          <w:szCs w:val="24"/>
        </w:rPr>
      </w:pPr>
    </w:p>
    <w:p w14:paraId="3C233F0B" w14:textId="2F366289" w:rsidR="00D119B4" w:rsidRDefault="00D119B4" w:rsidP="007D5F50">
      <w:pPr>
        <w:ind w:right="940"/>
        <w:rPr>
          <w:sz w:val="24"/>
          <w:szCs w:val="24"/>
        </w:rPr>
      </w:pPr>
    </w:p>
    <w:p w14:paraId="546EFDEE" w14:textId="41107D56" w:rsidR="00D119B4" w:rsidRDefault="00D119B4" w:rsidP="007D5F50">
      <w:pPr>
        <w:ind w:right="940"/>
        <w:rPr>
          <w:sz w:val="24"/>
          <w:szCs w:val="24"/>
        </w:rPr>
      </w:pPr>
    </w:p>
    <w:p w14:paraId="30A518F8" w14:textId="48BBBBEF" w:rsidR="00D119B4" w:rsidRDefault="00D119B4" w:rsidP="007D5F50">
      <w:pPr>
        <w:ind w:right="940"/>
        <w:rPr>
          <w:sz w:val="24"/>
          <w:szCs w:val="24"/>
        </w:rPr>
      </w:pPr>
    </w:p>
    <w:p w14:paraId="6525917E" w14:textId="6D4B8E86" w:rsidR="00D119B4" w:rsidRDefault="00D119B4" w:rsidP="007D5F50">
      <w:pPr>
        <w:ind w:right="940"/>
        <w:rPr>
          <w:sz w:val="24"/>
          <w:szCs w:val="24"/>
        </w:rPr>
      </w:pPr>
    </w:p>
    <w:p w14:paraId="06A79F46" w14:textId="6795E5D1" w:rsidR="00D119B4" w:rsidRDefault="00D119B4" w:rsidP="007D5F50">
      <w:pPr>
        <w:ind w:right="940"/>
        <w:rPr>
          <w:sz w:val="24"/>
          <w:szCs w:val="24"/>
        </w:rPr>
      </w:pPr>
    </w:p>
    <w:p w14:paraId="7C9E7543" w14:textId="66059295" w:rsidR="00D119B4" w:rsidRDefault="00D119B4" w:rsidP="007D5F50">
      <w:pPr>
        <w:ind w:right="940"/>
        <w:rPr>
          <w:sz w:val="24"/>
          <w:szCs w:val="24"/>
        </w:rPr>
      </w:pPr>
    </w:p>
    <w:p w14:paraId="7ED55915" w14:textId="59C77D9A" w:rsidR="00D119B4" w:rsidRDefault="00D119B4" w:rsidP="007D5F50">
      <w:pPr>
        <w:ind w:right="940"/>
        <w:rPr>
          <w:sz w:val="24"/>
          <w:szCs w:val="24"/>
        </w:rPr>
      </w:pPr>
    </w:p>
    <w:p w14:paraId="552A6A44" w14:textId="573B8D11" w:rsidR="00D119B4" w:rsidRDefault="00D119B4" w:rsidP="007D5F50">
      <w:pPr>
        <w:ind w:right="940"/>
        <w:rPr>
          <w:sz w:val="24"/>
          <w:szCs w:val="24"/>
        </w:rPr>
      </w:pPr>
    </w:p>
    <w:p w14:paraId="229FA144" w14:textId="60FA6A3E" w:rsidR="00D119B4" w:rsidRDefault="00D119B4" w:rsidP="007D5F50">
      <w:pPr>
        <w:ind w:right="940"/>
        <w:rPr>
          <w:sz w:val="24"/>
          <w:szCs w:val="24"/>
        </w:rPr>
      </w:pPr>
    </w:p>
    <w:p w14:paraId="01CAC3BD" w14:textId="5AC3DCC3" w:rsidR="00D119B4" w:rsidRDefault="00D119B4" w:rsidP="007D5F50">
      <w:pPr>
        <w:ind w:right="940"/>
        <w:rPr>
          <w:sz w:val="24"/>
          <w:szCs w:val="24"/>
        </w:rPr>
      </w:pPr>
    </w:p>
    <w:p w14:paraId="26F8FA0A" w14:textId="389D09E8" w:rsidR="00D119B4" w:rsidRDefault="00D119B4" w:rsidP="007D5F50">
      <w:pPr>
        <w:ind w:right="940"/>
        <w:rPr>
          <w:sz w:val="24"/>
          <w:szCs w:val="24"/>
        </w:rPr>
      </w:pPr>
    </w:p>
    <w:p w14:paraId="7B91CC90" w14:textId="2361B4DD" w:rsidR="00D119B4" w:rsidRDefault="00D119B4" w:rsidP="007D5F50">
      <w:pPr>
        <w:ind w:right="940"/>
        <w:rPr>
          <w:sz w:val="24"/>
          <w:szCs w:val="24"/>
        </w:rPr>
      </w:pPr>
    </w:p>
    <w:p w14:paraId="76644232" w14:textId="7F4C760A" w:rsidR="00D119B4" w:rsidRDefault="00D119B4" w:rsidP="007D5F50">
      <w:pPr>
        <w:ind w:right="940"/>
        <w:rPr>
          <w:sz w:val="24"/>
          <w:szCs w:val="24"/>
        </w:rPr>
      </w:pPr>
    </w:p>
    <w:p w14:paraId="335963D5" w14:textId="0757A226" w:rsidR="00D119B4" w:rsidRDefault="00D119B4" w:rsidP="007D5F50">
      <w:pPr>
        <w:ind w:right="940"/>
        <w:rPr>
          <w:sz w:val="24"/>
          <w:szCs w:val="24"/>
        </w:rPr>
      </w:pPr>
    </w:p>
    <w:sectPr w:rsidR="00D119B4" w:rsidSect="00D360D4">
      <w:headerReference w:type="default" r:id="rId7"/>
      <w:footerReference w:type="default" r:id="rId8"/>
      <w:type w:val="continuous"/>
      <w:pgSz w:w="12240" w:h="18720"/>
      <w:pgMar w:top="380" w:right="440" w:bottom="0" w:left="1500" w:header="72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45AE5" w14:textId="77777777" w:rsidR="00AD5D62" w:rsidRDefault="00AD5D62" w:rsidP="00D360D4">
      <w:r>
        <w:separator/>
      </w:r>
    </w:p>
  </w:endnote>
  <w:endnote w:type="continuationSeparator" w:id="0">
    <w:p w14:paraId="003CAE07" w14:textId="77777777" w:rsidR="00AD5D62" w:rsidRDefault="00AD5D62" w:rsidP="00D36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8A9E8" w14:textId="77777777" w:rsidR="00D360D4" w:rsidRDefault="00D360D4">
    <w:pPr>
      <w:pStyle w:val="Footer"/>
    </w:pPr>
  </w:p>
  <w:p w14:paraId="20CB07B1" w14:textId="77777777" w:rsidR="00D360D4" w:rsidRDefault="00D360D4" w:rsidP="00D360D4">
    <w:pPr>
      <w:ind w:left="5615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b/>
        <w:i/>
        <w:color w:val="D2363B"/>
        <w:sz w:val="24"/>
        <w:szCs w:val="24"/>
      </w:rPr>
      <w:t>Leading Innovations, Transforming Lives</w:t>
    </w:r>
  </w:p>
  <w:p w14:paraId="27F2E60C" w14:textId="77777777" w:rsidR="00D360D4" w:rsidRDefault="00D360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9E1A3" w14:textId="77777777" w:rsidR="00AD5D62" w:rsidRDefault="00AD5D62" w:rsidP="00D360D4">
      <w:r>
        <w:separator/>
      </w:r>
    </w:p>
  </w:footnote>
  <w:footnote w:type="continuationSeparator" w:id="0">
    <w:p w14:paraId="6A4077A5" w14:textId="77777777" w:rsidR="00AD5D62" w:rsidRDefault="00AD5D62" w:rsidP="00D360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F9B54" w14:textId="6BDFA7DD" w:rsidR="00D86BDB" w:rsidRPr="00694333" w:rsidRDefault="00E04E61" w:rsidP="00D86BDB">
    <w:pPr>
      <w:ind w:left="1145" w:right="2206" w:firstLine="11"/>
      <w:jc w:val="center"/>
      <w:rPr>
        <w:b/>
        <w:color w:val="000000"/>
        <w:spacing w:val="11"/>
        <w:w w:val="116"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7D43A4A9" wp14:editId="1161B168">
          <wp:simplePos x="0" y="0"/>
          <wp:positionH relativeFrom="page">
            <wp:posOffset>737235</wp:posOffset>
          </wp:positionH>
          <wp:positionV relativeFrom="page">
            <wp:posOffset>238125</wp:posOffset>
          </wp:positionV>
          <wp:extent cx="1257300" cy="1189990"/>
          <wp:effectExtent l="0" t="0" r="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1189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86BDB" w:rsidRPr="00694333">
      <w:rPr>
        <w:b/>
        <w:color w:val="000000"/>
        <w:spacing w:val="12"/>
        <w:w w:val="113"/>
        <w:sz w:val="24"/>
        <w:szCs w:val="24"/>
      </w:rPr>
      <w:t>Republi</w:t>
    </w:r>
    <w:r w:rsidR="00D86BDB" w:rsidRPr="00694333">
      <w:rPr>
        <w:b/>
        <w:color w:val="000000"/>
        <w:w w:val="113"/>
        <w:sz w:val="24"/>
        <w:szCs w:val="24"/>
      </w:rPr>
      <w:t>c</w:t>
    </w:r>
    <w:r w:rsidR="00D86BDB" w:rsidRPr="00694333">
      <w:rPr>
        <w:b/>
        <w:color w:val="000000"/>
        <w:spacing w:val="28"/>
        <w:w w:val="113"/>
        <w:sz w:val="24"/>
        <w:szCs w:val="24"/>
      </w:rPr>
      <w:t xml:space="preserve"> </w:t>
    </w:r>
    <w:r w:rsidR="00D86BDB" w:rsidRPr="00694333">
      <w:rPr>
        <w:b/>
        <w:color w:val="000000"/>
        <w:spacing w:val="11"/>
        <w:sz w:val="24"/>
        <w:szCs w:val="24"/>
      </w:rPr>
      <w:t>o</w:t>
    </w:r>
    <w:r w:rsidR="00D86BDB" w:rsidRPr="00694333">
      <w:rPr>
        <w:b/>
        <w:color w:val="000000"/>
        <w:sz w:val="24"/>
        <w:szCs w:val="24"/>
      </w:rPr>
      <w:t>f</w:t>
    </w:r>
    <w:r w:rsidR="00D86BDB" w:rsidRPr="00694333">
      <w:rPr>
        <w:b/>
        <w:color w:val="000000"/>
        <w:spacing w:val="10"/>
        <w:sz w:val="24"/>
        <w:szCs w:val="24"/>
      </w:rPr>
      <w:t xml:space="preserve"> </w:t>
    </w:r>
    <w:r w:rsidR="00D86BDB" w:rsidRPr="00694333">
      <w:rPr>
        <w:b/>
        <w:color w:val="000000"/>
        <w:spacing w:val="11"/>
        <w:sz w:val="24"/>
        <w:szCs w:val="24"/>
      </w:rPr>
      <w:t>th</w:t>
    </w:r>
    <w:r w:rsidR="00D86BDB" w:rsidRPr="00694333">
      <w:rPr>
        <w:b/>
        <w:color w:val="000000"/>
        <w:sz w:val="24"/>
        <w:szCs w:val="24"/>
      </w:rPr>
      <w:t xml:space="preserve">e </w:t>
    </w:r>
    <w:r w:rsidR="00D86BDB" w:rsidRPr="00694333">
      <w:rPr>
        <w:b/>
        <w:color w:val="000000"/>
        <w:spacing w:val="11"/>
        <w:w w:val="116"/>
        <w:sz w:val="24"/>
        <w:szCs w:val="24"/>
      </w:rPr>
      <w:t>Philippines</w:t>
    </w:r>
  </w:p>
  <w:p w14:paraId="0186C534" w14:textId="77777777" w:rsidR="00D86BDB" w:rsidRPr="0052447F" w:rsidRDefault="00D86BDB" w:rsidP="00D86BDB">
    <w:pPr>
      <w:ind w:left="1148" w:right="2208" w:firstLine="11"/>
      <w:jc w:val="center"/>
      <w:rPr>
        <w:rFonts w:ascii="Arial" w:eastAsia="Bookman Old Style" w:hAnsi="Arial" w:cs="Arial"/>
        <w:b/>
        <w:color w:val="D2363B"/>
        <w:w w:val="93"/>
        <w:sz w:val="24"/>
        <w:szCs w:val="24"/>
      </w:rPr>
    </w:pPr>
    <w:r w:rsidRPr="00694333">
      <w:rPr>
        <w:b/>
        <w:color w:val="000000"/>
        <w:w w:val="109"/>
        <w:sz w:val="32"/>
        <w:szCs w:val="32"/>
      </w:rPr>
      <w:t>B</w:t>
    </w:r>
    <w:r w:rsidRPr="00694333">
      <w:rPr>
        <w:b/>
        <w:color w:val="000000"/>
        <w:spacing w:val="-14"/>
        <w:w w:val="109"/>
        <w:sz w:val="32"/>
        <w:szCs w:val="32"/>
      </w:rPr>
      <w:t>AT</w:t>
    </w:r>
    <w:r w:rsidRPr="00694333">
      <w:rPr>
        <w:b/>
        <w:color w:val="000000"/>
        <w:w w:val="109"/>
        <w:sz w:val="32"/>
        <w:szCs w:val="32"/>
      </w:rPr>
      <w:t>A</w:t>
    </w:r>
    <w:r w:rsidRPr="00694333">
      <w:rPr>
        <w:b/>
        <w:color w:val="000000"/>
        <w:spacing w:val="-7"/>
        <w:w w:val="109"/>
        <w:sz w:val="32"/>
        <w:szCs w:val="32"/>
      </w:rPr>
      <w:t>N</w:t>
    </w:r>
    <w:r w:rsidRPr="00694333">
      <w:rPr>
        <w:b/>
        <w:color w:val="000000"/>
        <w:spacing w:val="-2"/>
        <w:w w:val="109"/>
        <w:sz w:val="32"/>
        <w:szCs w:val="32"/>
      </w:rPr>
      <w:t>G</w:t>
    </w:r>
    <w:r w:rsidRPr="00694333">
      <w:rPr>
        <w:b/>
        <w:color w:val="000000"/>
        <w:w w:val="109"/>
        <w:sz w:val="32"/>
        <w:szCs w:val="32"/>
      </w:rPr>
      <w:t>AS</w:t>
    </w:r>
    <w:r w:rsidRPr="00694333">
      <w:rPr>
        <w:b/>
        <w:color w:val="000000"/>
        <w:spacing w:val="23"/>
        <w:w w:val="109"/>
        <w:sz w:val="32"/>
        <w:szCs w:val="32"/>
      </w:rPr>
      <w:t xml:space="preserve"> </w:t>
    </w:r>
    <w:r w:rsidRPr="00694333">
      <w:rPr>
        <w:b/>
        <w:color w:val="000000"/>
        <w:spacing w:val="-1"/>
        <w:w w:val="109"/>
        <w:sz w:val="32"/>
        <w:szCs w:val="32"/>
      </w:rPr>
      <w:t>S</w:t>
    </w:r>
    <w:r w:rsidRPr="00694333">
      <w:rPr>
        <w:b/>
        <w:color w:val="000000"/>
        <w:spacing w:val="-14"/>
        <w:w w:val="109"/>
        <w:sz w:val="32"/>
        <w:szCs w:val="32"/>
      </w:rPr>
      <w:t>TA</w:t>
    </w:r>
    <w:r w:rsidRPr="00694333">
      <w:rPr>
        <w:b/>
        <w:color w:val="000000"/>
        <w:w w:val="109"/>
        <w:sz w:val="32"/>
        <w:szCs w:val="32"/>
      </w:rPr>
      <w:t>TE</w:t>
    </w:r>
    <w:r w:rsidRPr="00694333">
      <w:rPr>
        <w:b/>
        <w:color w:val="000000"/>
        <w:spacing w:val="27"/>
        <w:w w:val="109"/>
        <w:sz w:val="32"/>
        <w:szCs w:val="32"/>
      </w:rPr>
      <w:t xml:space="preserve"> </w:t>
    </w:r>
    <w:r w:rsidRPr="00694333">
      <w:rPr>
        <w:b/>
        <w:color w:val="000000"/>
        <w:w w:val="112"/>
        <w:sz w:val="32"/>
        <w:szCs w:val="32"/>
      </w:rPr>
      <w:t>UNIVERSI</w:t>
    </w:r>
    <w:r w:rsidRPr="00694333">
      <w:rPr>
        <w:b/>
        <w:color w:val="000000"/>
        <w:spacing w:val="12"/>
        <w:w w:val="112"/>
        <w:sz w:val="32"/>
        <w:szCs w:val="32"/>
      </w:rPr>
      <w:t>T</w:t>
    </w:r>
    <w:r w:rsidRPr="00694333">
      <w:rPr>
        <w:b/>
        <w:color w:val="000000"/>
        <w:sz w:val="32"/>
        <w:szCs w:val="32"/>
      </w:rPr>
      <w:t>Y</w:t>
    </w:r>
  </w:p>
  <w:p w14:paraId="2A480DA5" w14:textId="77777777" w:rsidR="00D86BDB" w:rsidRPr="0052447F" w:rsidRDefault="00D86BDB" w:rsidP="00D86BDB">
    <w:pPr>
      <w:ind w:left="1148" w:right="2208" w:firstLine="11"/>
      <w:jc w:val="center"/>
      <w:rPr>
        <w:rFonts w:ascii="Arial" w:eastAsia="Bookman Old Style" w:hAnsi="Arial" w:cs="Arial"/>
        <w:b/>
        <w:color w:val="D2363B"/>
        <w:w w:val="94"/>
        <w:sz w:val="24"/>
        <w:szCs w:val="24"/>
      </w:rPr>
    </w:pPr>
    <w:r w:rsidRPr="0052447F">
      <w:rPr>
        <w:rFonts w:ascii="Arial" w:eastAsia="Bookman Old Style" w:hAnsi="Arial" w:cs="Arial"/>
        <w:b/>
        <w:color w:val="D2363B"/>
        <w:w w:val="93"/>
        <w:sz w:val="24"/>
        <w:szCs w:val="24"/>
      </w:rPr>
      <w:t>The</w:t>
    </w:r>
    <w:r w:rsidRPr="0052447F">
      <w:rPr>
        <w:rFonts w:ascii="Arial" w:eastAsia="Bookman Old Style" w:hAnsi="Arial" w:cs="Arial"/>
        <w:b/>
        <w:color w:val="D2363B"/>
        <w:spacing w:val="-8"/>
        <w:w w:val="93"/>
        <w:sz w:val="24"/>
        <w:szCs w:val="24"/>
      </w:rPr>
      <w:t xml:space="preserve"> </w:t>
    </w:r>
    <w:r w:rsidRPr="0052447F">
      <w:rPr>
        <w:rFonts w:ascii="Arial" w:eastAsia="Bookman Old Style" w:hAnsi="Arial" w:cs="Arial"/>
        <w:b/>
        <w:color w:val="D2363B"/>
        <w:w w:val="93"/>
        <w:sz w:val="24"/>
        <w:szCs w:val="24"/>
      </w:rPr>
      <w:t>National</w:t>
    </w:r>
    <w:r w:rsidRPr="0052447F">
      <w:rPr>
        <w:rFonts w:ascii="Arial" w:eastAsia="Bookman Old Style" w:hAnsi="Arial" w:cs="Arial"/>
        <w:b/>
        <w:color w:val="D2363B"/>
        <w:spacing w:val="-26"/>
        <w:w w:val="93"/>
        <w:sz w:val="24"/>
        <w:szCs w:val="24"/>
      </w:rPr>
      <w:t xml:space="preserve"> </w:t>
    </w:r>
    <w:r w:rsidRPr="0052447F">
      <w:rPr>
        <w:rFonts w:ascii="Arial" w:eastAsia="Bookman Old Style" w:hAnsi="Arial" w:cs="Arial"/>
        <w:b/>
        <w:color w:val="D2363B"/>
        <w:w w:val="93"/>
        <w:sz w:val="24"/>
        <w:szCs w:val="24"/>
      </w:rPr>
      <w:t>Engineering</w:t>
    </w:r>
    <w:r w:rsidRPr="0052447F">
      <w:rPr>
        <w:rFonts w:ascii="Arial" w:eastAsia="Bookman Old Style" w:hAnsi="Arial" w:cs="Arial"/>
        <w:b/>
        <w:color w:val="D2363B"/>
        <w:spacing w:val="-6"/>
        <w:w w:val="93"/>
        <w:sz w:val="24"/>
        <w:szCs w:val="24"/>
      </w:rPr>
      <w:t xml:space="preserve"> </w:t>
    </w:r>
    <w:r w:rsidRPr="0052447F">
      <w:rPr>
        <w:rFonts w:ascii="Arial" w:eastAsia="Bookman Old Style" w:hAnsi="Arial" w:cs="Arial"/>
        <w:b/>
        <w:color w:val="D2363B"/>
        <w:w w:val="92"/>
        <w:sz w:val="24"/>
        <w:szCs w:val="24"/>
      </w:rPr>
      <w:t>Uni</w:t>
    </w:r>
    <w:r w:rsidRPr="0052447F">
      <w:rPr>
        <w:rFonts w:ascii="Arial" w:eastAsia="Bookman Old Style" w:hAnsi="Arial" w:cs="Arial"/>
        <w:b/>
        <w:color w:val="D2363B"/>
        <w:spacing w:val="-6"/>
        <w:w w:val="92"/>
        <w:sz w:val="24"/>
        <w:szCs w:val="24"/>
      </w:rPr>
      <w:t>v</w:t>
    </w:r>
    <w:r w:rsidRPr="0052447F">
      <w:rPr>
        <w:rFonts w:ascii="Arial" w:eastAsia="Bookman Old Style" w:hAnsi="Arial" w:cs="Arial"/>
        <w:b/>
        <w:color w:val="D2363B"/>
        <w:w w:val="94"/>
        <w:sz w:val="24"/>
        <w:szCs w:val="24"/>
      </w:rPr>
      <w:t>ersity</w:t>
    </w:r>
  </w:p>
  <w:p w14:paraId="29403DCC" w14:textId="77777777" w:rsidR="00D86BDB" w:rsidRPr="00694333" w:rsidRDefault="00D86BDB" w:rsidP="00D86BDB">
    <w:pPr>
      <w:ind w:left="1148" w:right="2208" w:firstLine="11"/>
      <w:jc w:val="center"/>
      <w:rPr>
        <w:rFonts w:ascii="Bookman Old Style" w:eastAsia="Bookman Old Style" w:hAnsi="Bookman Old Style" w:cs="Bookman Old Style"/>
        <w:color w:val="000000"/>
        <w:sz w:val="24"/>
        <w:szCs w:val="24"/>
      </w:rPr>
    </w:pPr>
    <w:r w:rsidRPr="00694333">
      <w:rPr>
        <w:b/>
        <w:color w:val="000000"/>
        <w:w w:val="109"/>
        <w:sz w:val="24"/>
        <w:szCs w:val="24"/>
      </w:rPr>
      <w:t>ARASOF-</w:t>
    </w:r>
    <w:proofErr w:type="spellStart"/>
    <w:r w:rsidRPr="00694333">
      <w:rPr>
        <w:b/>
        <w:color w:val="000000"/>
        <w:w w:val="109"/>
        <w:sz w:val="24"/>
        <w:szCs w:val="24"/>
      </w:rPr>
      <w:t>Nasugbu</w:t>
    </w:r>
    <w:proofErr w:type="spellEnd"/>
    <w:r w:rsidRPr="00694333">
      <w:rPr>
        <w:b/>
        <w:color w:val="000000"/>
        <w:w w:val="109"/>
        <w:sz w:val="24"/>
        <w:szCs w:val="24"/>
      </w:rPr>
      <w:t xml:space="preserve"> Campus</w:t>
    </w:r>
  </w:p>
  <w:p w14:paraId="208F8BB2" w14:textId="77777777" w:rsidR="00D86BDB" w:rsidRPr="00694333" w:rsidRDefault="00D86BDB" w:rsidP="00D86BDB">
    <w:pPr>
      <w:ind w:left="1276" w:right="2362"/>
      <w:jc w:val="center"/>
      <w:rPr>
        <w:color w:val="000000"/>
      </w:rPr>
    </w:pPr>
    <w:r w:rsidRPr="00694333">
      <w:rPr>
        <w:b/>
        <w:color w:val="000000"/>
        <w:spacing w:val="-2"/>
        <w:w w:val="90"/>
      </w:rPr>
      <w:t>R. Martinez St.</w:t>
    </w:r>
    <w:r w:rsidRPr="00694333">
      <w:rPr>
        <w:b/>
        <w:color w:val="000000"/>
        <w:w w:val="90"/>
      </w:rPr>
      <w:t xml:space="preserve">, </w:t>
    </w:r>
    <w:proofErr w:type="spellStart"/>
    <w:r w:rsidRPr="00694333">
      <w:rPr>
        <w:b/>
        <w:color w:val="000000"/>
        <w:w w:val="90"/>
      </w:rPr>
      <w:t>Brgy</w:t>
    </w:r>
    <w:proofErr w:type="spellEnd"/>
    <w:r w:rsidRPr="00694333">
      <w:rPr>
        <w:b/>
        <w:color w:val="000000"/>
        <w:w w:val="90"/>
      </w:rPr>
      <w:t xml:space="preserve">. </w:t>
    </w:r>
    <w:proofErr w:type="spellStart"/>
    <w:r w:rsidRPr="00694333">
      <w:rPr>
        <w:b/>
        <w:color w:val="000000"/>
        <w:w w:val="90"/>
      </w:rPr>
      <w:t>Bucana</w:t>
    </w:r>
    <w:proofErr w:type="spellEnd"/>
    <w:r w:rsidRPr="00694333">
      <w:rPr>
        <w:b/>
        <w:color w:val="000000"/>
        <w:w w:val="90"/>
      </w:rPr>
      <w:t xml:space="preserve">, </w:t>
    </w:r>
    <w:proofErr w:type="spellStart"/>
    <w:r w:rsidRPr="00694333">
      <w:rPr>
        <w:b/>
        <w:color w:val="000000"/>
        <w:w w:val="90"/>
      </w:rPr>
      <w:t>Nasugbu</w:t>
    </w:r>
    <w:proofErr w:type="spellEnd"/>
    <w:r w:rsidRPr="00694333">
      <w:rPr>
        <w:b/>
        <w:color w:val="000000"/>
        <w:w w:val="90"/>
      </w:rPr>
      <w:t>, Batangas</w:t>
    </w:r>
    <w:r w:rsidRPr="00694333">
      <w:rPr>
        <w:b/>
        <w:color w:val="000000"/>
      </w:rPr>
      <w:t>,</w:t>
    </w:r>
    <w:r w:rsidRPr="00694333">
      <w:rPr>
        <w:b/>
        <w:color w:val="000000"/>
        <w:spacing w:val="-18"/>
      </w:rPr>
      <w:t xml:space="preserve"> </w:t>
    </w:r>
    <w:r w:rsidRPr="00694333">
      <w:rPr>
        <w:b/>
        <w:color w:val="000000"/>
        <w:w w:val="97"/>
      </w:rPr>
      <w:t>Philippines 4231</w:t>
    </w:r>
  </w:p>
  <w:p w14:paraId="14DCD12C" w14:textId="40CD702C" w:rsidR="00D86BDB" w:rsidRPr="00694333" w:rsidRDefault="00E04E61" w:rsidP="00E04E61">
    <w:pPr>
      <w:ind w:left="78" w:right="1138"/>
      <w:rPr>
        <w:color w:val="000000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2710DBAF" wp14:editId="26986E55">
              <wp:simplePos x="0" y="0"/>
              <wp:positionH relativeFrom="column">
                <wp:posOffset>-938530</wp:posOffset>
              </wp:positionH>
              <wp:positionV relativeFrom="paragraph">
                <wp:posOffset>209549</wp:posOffset>
              </wp:positionV>
              <wp:extent cx="7755255" cy="0"/>
              <wp:effectExtent l="0" t="0" r="0" b="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7755255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C00F9CF" id="Straight Connector 4" o:spid="_x0000_s1026" style="position:absolute;flip:y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-73.9pt,16.5pt" to="536.7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" strokeweight="2pt">
              <o:lock v:ext="edit" shapetype="f"/>
            </v:line>
          </w:pict>
        </mc:Fallback>
      </mc:AlternateContent>
    </w:r>
  </w:p>
  <w:p w14:paraId="27C15814" w14:textId="201D469B" w:rsidR="00D86BDB" w:rsidRDefault="00D86BDB" w:rsidP="00D86BDB">
    <w:pPr>
      <w:spacing w:line="276" w:lineRule="auto"/>
      <w:rPr>
        <w:b/>
        <w:bCs/>
        <w:sz w:val="24"/>
        <w:szCs w:val="24"/>
      </w:rPr>
    </w:pPr>
  </w:p>
  <w:p w14:paraId="3F5CD227" w14:textId="77777777" w:rsidR="00D86BDB" w:rsidRDefault="00D86BDB" w:rsidP="00D86B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835BC"/>
    <w:multiLevelType w:val="multilevel"/>
    <w:tmpl w:val="674E866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B8"/>
    <w:rsid w:val="00000D01"/>
    <w:rsid w:val="00011A6E"/>
    <w:rsid w:val="00024C77"/>
    <w:rsid w:val="0004025A"/>
    <w:rsid w:val="00082CD7"/>
    <w:rsid w:val="00105066"/>
    <w:rsid w:val="00121F30"/>
    <w:rsid w:val="00185A95"/>
    <w:rsid w:val="001C6385"/>
    <w:rsid w:val="001D3FAA"/>
    <w:rsid w:val="001D55DE"/>
    <w:rsid w:val="00215FC2"/>
    <w:rsid w:val="00276951"/>
    <w:rsid w:val="002931B3"/>
    <w:rsid w:val="002C13AF"/>
    <w:rsid w:val="002C563A"/>
    <w:rsid w:val="002E12C7"/>
    <w:rsid w:val="002F2747"/>
    <w:rsid w:val="00315023"/>
    <w:rsid w:val="00340FFF"/>
    <w:rsid w:val="003454AF"/>
    <w:rsid w:val="00363984"/>
    <w:rsid w:val="00377774"/>
    <w:rsid w:val="003C0CAA"/>
    <w:rsid w:val="004A777B"/>
    <w:rsid w:val="00575AEA"/>
    <w:rsid w:val="005839CB"/>
    <w:rsid w:val="006218C3"/>
    <w:rsid w:val="006330C6"/>
    <w:rsid w:val="00675FB8"/>
    <w:rsid w:val="00694333"/>
    <w:rsid w:val="006D74B3"/>
    <w:rsid w:val="0073044A"/>
    <w:rsid w:val="007357A6"/>
    <w:rsid w:val="007562F1"/>
    <w:rsid w:val="0079311D"/>
    <w:rsid w:val="007D5F50"/>
    <w:rsid w:val="00806754"/>
    <w:rsid w:val="008710BA"/>
    <w:rsid w:val="008E05D9"/>
    <w:rsid w:val="0093084E"/>
    <w:rsid w:val="009A079C"/>
    <w:rsid w:val="009F0F88"/>
    <w:rsid w:val="00A164F4"/>
    <w:rsid w:val="00A35651"/>
    <w:rsid w:val="00A442CE"/>
    <w:rsid w:val="00AA601B"/>
    <w:rsid w:val="00AD5D62"/>
    <w:rsid w:val="00B23C77"/>
    <w:rsid w:val="00B81623"/>
    <w:rsid w:val="00B94933"/>
    <w:rsid w:val="00C10414"/>
    <w:rsid w:val="00C13F89"/>
    <w:rsid w:val="00CC6909"/>
    <w:rsid w:val="00D119B4"/>
    <w:rsid w:val="00D360D4"/>
    <w:rsid w:val="00D86BDB"/>
    <w:rsid w:val="00DC533B"/>
    <w:rsid w:val="00DF6D9F"/>
    <w:rsid w:val="00E04E61"/>
    <w:rsid w:val="00E06DE0"/>
    <w:rsid w:val="00E2646D"/>
    <w:rsid w:val="00E77971"/>
    <w:rsid w:val="00F317D3"/>
    <w:rsid w:val="00F451E5"/>
    <w:rsid w:val="00F97AED"/>
    <w:rsid w:val="00FC3216"/>
    <w:rsid w:val="00FF49A5"/>
    <w:rsid w:val="00FF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19463"/>
  <w15:chartTrackingRefBased/>
  <w15:docId w15:val="{A81D64A0-CA41-4D2D-B797-427F783C9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9B4"/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B349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1B349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1B349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1B349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1B349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1B349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1B349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1B3490"/>
    <w:rPr>
      <w:rFonts w:ascii="Cambria" w:eastAsia="Times New Roman" w:hAnsi="Cambria" w:cs="Times New Roman"/>
      <w:sz w:val="22"/>
      <w:szCs w:val="22"/>
    </w:rPr>
  </w:style>
  <w:style w:type="character" w:styleId="Hyperlink">
    <w:name w:val="Hyperlink"/>
    <w:uiPriority w:val="99"/>
    <w:unhideWhenUsed/>
    <w:rsid w:val="00276951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27695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360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60D4"/>
  </w:style>
  <w:style w:type="paragraph" w:styleId="Footer">
    <w:name w:val="footer"/>
    <w:basedOn w:val="Normal"/>
    <w:link w:val="FooterChar"/>
    <w:uiPriority w:val="99"/>
    <w:unhideWhenUsed/>
    <w:rsid w:val="00D360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60D4"/>
  </w:style>
  <w:style w:type="paragraph" w:styleId="BalloonText">
    <w:name w:val="Balloon Text"/>
    <w:basedOn w:val="Normal"/>
    <w:link w:val="BalloonTextChar"/>
    <w:uiPriority w:val="99"/>
    <w:semiHidden/>
    <w:unhideWhenUsed/>
    <w:rsid w:val="00D360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360D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4E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85A95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6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2644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Links>
    <vt:vector size="12" baseType="variant">
      <vt:variant>
        <vt:i4>7471207</vt:i4>
      </vt:variant>
      <vt:variant>
        <vt:i4>3</vt:i4>
      </vt:variant>
      <vt:variant>
        <vt:i4>0</vt:i4>
      </vt:variant>
      <vt:variant>
        <vt:i4>5</vt:i4>
      </vt:variant>
      <vt:variant>
        <vt:lpwstr>http://www.batstateu-u.edu.ph/</vt:lpwstr>
      </vt:variant>
      <vt:variant>
        <vt:lpwstr/>
      </vt:variant>
      <vt:variant>
        <vt:i4>6225964</vt:i4>
      </vt:variant>
      <vt:variant>
        <vt:i4>0</vt:i4>
      </vt:variant>
      <vt:variant>
        <vt:i4>0</vt:i4>
      </vt:variant>
      <vt:variant>
        <vt:i4>5</vt:i4>
      </vt:variant>
      <vt:variant>
        <vt:lpwstr>mailto:president@g.batstate-u.edu.ph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Executive Director</dc:creator>
  <cp:keywords/>
  <cp:lastModifiedBy>pcuser</cp:lastModifiedBy>
  <cp:revision>17</cp:revision>
  <cp:lastPrinted>2022-06-01T06:21:00Z</cp:lastPrinted>
  <dcterms:created xsi:type="dcterms:W3CDTF">2022-12-21T06:29:00Z</dcterms:created>
  <dcterms:modified xsi:type="dcterms:W3CDTF">2023-02-08T13:45:00Z</dcterms:modified>
</cp:coreProperties>
</file>