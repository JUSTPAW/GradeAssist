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910E" w14:textId="6AC58932" w:rsidR="008E275D" w:rsidRDefault="008E275D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</w:t>
      </w:r>
    </w:p>
    <w:p w14:paraId="68B7A622" w14:textId="5AE44595" w:rsidR="008E275D" w:rsidRDefault="00A8133B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LIST OF LEARNERS </w:t>
      </w:r>
      <w:r w:rsidR="00AF3255">
        <w:rPr>
          <w:b/>
          <w:bCs/>
          <w:sz w:val="24"/>
          <w:szCs w:val="24"/>
        </w:rPr>
        <w:t>SUBJECT FOR PROBATION</w:t>
      </w:r>
    </w:p>
    <w:p w14:paraId="0BED4F83" w14:textId="706BED98" w:rsidR="00A8133B" w:rsidRDefault="00A8133B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Grade 10 Laconic | 1</w:t>
      </w:r>
      <w:r w:rsidRPr="00A8133B"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 xml:space="preserve"> Quarter A.Y. 2021-2022</w:t>
      </w:r>
    </w:p>
    <w:p w14:paraId="7786DBC6" w14:textId="0BAA3764" w:rsidR="00A8133B" w:rsidRDefault="00A8133B" w:rsidP="00D119B4">
      <w:pPr>
        <w:ind w:right="940"/>
        <w:jc w:val="center"/>
        <w:rPr>
          <w:b/>
          <w:bCs/>
          <w:sz w:val="24"/>
          <w:szCs w:val="24"/>
        </w:rPr>
      </w:pPr>
    </w:p>
    <w:tbl>
      <w:tblPr>
        <w:tblW w:w="7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2610"/>
        <w:gridCol w:w="1440"/>
        <w:gridCol w:w="2520"/>
      </w:tblGrid>
      <w:tr w:rsidR="008F5B5B" w:rsidRPr="00E5783A" w14:paraId="30B74400" w14:textId="01FFE6E2" w:rsidTr="008F5B5B">
        <w:trPr>
          <w:trHeight w:val="320"/>
          <w:jc w:val="center"/>
        </w:trPr>
        <w:tc>
          <w:tcPr>
            <w:tcW w:w="620" w:type="dxa"/>
            <w:vAlign w:val="center"/>
            <w:hideMark/>
          </w:tcPr>
          <w:p w14:paraId="341C41D5" w14:textId="239AFF3B" w:rsidR="008F5B5B" w:rsidRPr="00E5783A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No.</w:t>
            </w:r>
          </w:p>
        </w:tc>
        <w:tc>
          <w:tcPr>
            <w:tcW w:w="2610" w:type="dxa"/>
            <w:vAlign w:val="center"/>
            <w:hideMark/>
          </w:tcPr>
          <w:p w14:paraId="3B165A6D" w14:textId="2CDB1BBF" w:rsidR="008F5B5B" w:rsidRPr="00E5783A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Name of Learners</w:t>
            </w:r>
          </w:p>
        </w:tc>
        <w:tc>
          <w:tcPr>
            <w:tcW w:w="3960" w:type="dxa"/>
            <w:gridSpan w:val="2"/>
          </w:tcPr>
          <w:p w14:paraId="5417FE36" w14:textId="7F54016A" w:rsidR="008F5B5B" w:rsidRPr="00E5783A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Subject/s with Grade &lt; 80</w:t>
            </w:r>
          </w:p>
        </w:tc>
      </w:tr>
      <w:tr w:rsidR="008F5B5B" w:rsidRPr="00E5783A" w14:paraId="45A31F91" w14:textId="77777777" w:rsidTr="008F5B5B">
        <w:trPr>
          <w:trHeight w:val="320"/>
          <w:jc w:val="center"/>
        </w:trPr>
        <w:tc>
          <w:tcPr>
            <w:tcW w:w="620" w:type="dxa"/>
            <w:vAlign w:val="center"/>
          </w:tcPr>
          <w:p w14:paraId="0E094250" w14:textId="77777777" w:rsidR="008F5B5B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2610" w:type="dxa"/>
            <w:vAlign w:val="center"/>
          </w:tcPr>
          <w:p w14:paraId="1441A991" w14:textId="77777777" w:rsidR="008F5B5B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1440" w:type="dxa"/>
          </w:tcPr>
          <w:p w14:paraId="3612E37D" w14:textId="51761D26" w:rsidR="008F5B5B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Subject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DADF4A6" w14:textId="64438D2C" w:rsidR="008F5B5B" w:rsidRDefault="008F5B5B" w:rsidP="00A8133B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>
              <w:rPr>
                <w:rFonts w:asciiTheme="minorHAnsi" w:hAnsiTheme="minorHAnsi" w:cstheme="minorHAnsi"/>
                <w:b/>
                <w:bCs/>
                <w:lang w:val="en-PH" w:eastAsia="en-PH"/>
              </w:rPr>
              <w:t>Grade</w:t>
            </w:r>
          </w:p>
        </w:tc>
      </w:tr>
      <w:tr w:rsidR="008F5B5B" w:rsidRPr="00E5783A" w14:paraId="280155C4" w14:textId="577CAEA3" w:rsidTr="008F5B5B">
        <w:trPr>
          <w:trHeight w:val="202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6A6684E" w14:textId="77777777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1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78FC49DB" w14:textId="34F210B2" w:rsidR="008F5B5B" w:rsidRPr="00E5783A" w:rsidRDefault="008F5B5B" w:rsidP="00AF3255">
            <w:pPr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MANIBAY, GIANNE KARLA R.</w:t>
            </w:r>
          </w:p>
        </w:tc>
        <w:tc>
          <w:tcPr>
            <w:tcW w:w="1440" w:type="dxa"/>
          </w:tcPr>
          <w:p w14:paraId="4EE25DA1" w14:textId="059D25D6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Science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1AA4861" w14:textId="330367CF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78</w:t>
            </w:r>
          </w:p>
        </w:tc>
      </w:tr>
      <w:tr w:rsidR="008F5B5B" w:rsidRPr="00E5783A" w14:paraId="569A95DE" w14:textId="77777777" w:rsidTr="008F5B5B">
        <w:trPr>
          <w:trHeight w:val="202"/>
          <w:jc w:val="center"/>
        </w:trPr>
        <w:tc>
          <w:tcPr>
            <w:tcW w:w="620" w:type="dxa"/>
            <w:shd w:val="clear" w:color="auto" w:fill="auto"/>
            <w:noWrap/>
            <w:vAlign w:val="bottom"/>
          </w:tcPr>
          <w:p w14:paraId="02FD50B0" w14:textId="77777777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4B0D28BC" w14:textId="77777777" w:rsidR="008F5B5B" w:rsidRDefault="008F5B5B" w:rsidP="00AF325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2E08200" w14:textId="38AFA527" w:rsidR="008F5B5B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Math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09E81258" w14:textId="0139B2B0" w:rsidR="008F5B5B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79</w:t>
            </w:r>
          </w:p>
        </w:tc>
      </w:tr>
      <w:tr w:rsidR="008F5B5B" w:rsidRPr="00E5783A" w14:paraId="14CCBFDC" w14:textId="0FCBF045" w:rsidTr="008F5B5B">
        <w:trPr>
          <w:trHeight w:val="202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6441625" w14:textId="77777777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2</w:t>
            </w: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0D127065" w14:textId="0CD714B4" w:rsidR="008F5B5B" w:rsidRPr="00E5783A" w:rsidRDefault="008F5B5B" w:rsidP="00AF3255">
            <w:pPr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NUESTRO, LAVELLE CORVINE U.</w:t>
            </w:r>
          </w:p>
        </w:tc>
        <w:tc>
          <w:tcPr>
            <w:tcW w:w="1440" w:type="dxa"/>
          </w:tcPr>
          <w:p w14:paraId="67F6A8F1" w14:textId="5A9F2A85" w:rsidR="008F5B5B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Science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76E9C33" w14:textId="7DAF457A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77</w:t>
            </w:r>
          </w:p>
        </w:tc>
      </w:tr>
      <w:tr w:rsidR="008F5B5B" w:rsidRPr="00E5783A" w14:paraId="5EB4FAA8" w14:textId="65CD1259" w:rsidTr="008F5B5B">
        <w:trPr>
          <w:trHeight w:val="202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DE90B67" w14:textId="77777777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  <w:r w:rsidRPr="00E5783A">
              <w:rPr>
                <w:rFonts w:asciiTheme="minorHAnsi" w:hAnsiTheme="minorHAnsi" w:cstheme="minorHAnsi"/>
                <w:b/>
                <w:bCs/>
                <w:lang w:val="en-PH" w:eastAsia="en-PH"/>
              </w:rPr>
              <w:t>3</w:t>
            </w:r>
          </w:p>
        </w:tc>
        <w:tc>
          <w:tcPr>
            <w:tcW w:w="2610" w:type="dxa"/>
            <w:shd w:val="clear" w:color="auto" w:fill="auto"/>
            <w:noWrap/>
            <w:vAlign w:val="bottom"/>
            <w:hideMark/>
          </w:tcPr>
          <w:p w14:paraId="406735E6" w14:textId="29268AC7" w:rsidR="008F5B5B" w:rsidRPr="00E5783A" w:rsidRDefault="008F5B5B" w:rsidP="00AF3255">
            <w:pPr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</w:rPr>
              <w:t>PACHECO, JILLIAN ISABEL M.</w:t>
            </w:r>
          </w:p>
        </w:tc>
        <w:tc>
          <w:tcPr>
            <w:tcW w:w="1440" w:type="dxa"/>
          </w:tcPr>
          <w:p w14:paraId="56328F1E" w14:textId="09FDA228" w:rsidR="008F5B5B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Mathematics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28B9D55" w14:textId="0F042677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78</w:t>
            </w:r>
          </w:p>
        </w:tc>
      </w:tr>
      <w:tr w:rsidR="008F5B5B" w:rsidRPr="00E5783A" w14:paraId="528FAD5D" w14:textId="77777777" w:rsidTr="008F5B5B">
        <w:trPr>
          <w:trHeight w:val="202"/>
          <w:jc w:val="center"/>
        </w:trPr>
        <w:tc>
          <w:tcPr>
            <w:tcW w:w="620" w:type="dxa"/>
            <w:shd w:val="clear" w:color="auto" w:fill="auto"/>
            <w:noWrap/>
            <w:vAlign w:val="bottom"/>
          </w:tcPr>
          <w:p w14:paraId="3D3608ED" w14:textId="77777777" w:rsidR="008F5B5B" w:rsidRPr="00E5783A" w:rsidRDefault="008F5B5B" w:rsidP="00AF3255">
            <w:pPr>
              <w:jc w:val="center"/>
              <w:rPr>
                <w:rFonts w:asciiTheme="minorHAnsi" w:hAnsiTheme="minorHAnsi" w:cstheme="minorHAnsi"/>
                <w:b/>
                <w:bCs/>
                <w:lang w:val="en-PH" w:eastAsia="en-PH"/>
              </w:rPr>
            </w:pPr>
          </w:p>
        </w:tc>
        <w:tc>
          <w:tcPr>
            <w:tcW w:w="2610" w:type="dxa"/>
            <w:shd w:val="clear" w:color="auto" w:fill="auto"/>
            <w:noWrap/>
            <w:vAlign w:val="bottom"/>
          </w:tcPr>
          <w:p w14:paraId="5D01305B" w14:textId="77777777" w:rsidR="008F5B5B" w:rsidRDefault="008F5B5B" w:rsidP="00AF3255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1A8FF1C" w14:textId="1FB4510F" w:rsidR="008F5B5B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Technology</w:t>
            </w: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1B4F85CE" w14:textId="1FFE1E51" w:rsidR="008F5B5B" w:rsidRDefault="008F5B5B" w:rsidP="00AF3255">
            <w:pPr>
              <w:jc w:val="center"/>
              <w:rPr>
                <w:rFonts w:asciiTheme="minorHAnsi" w:hAnsiTheme="minorHAnsi" w:cstheme="minorHAnsi"/>
                <w:lang w:val="en-PH" w:eastAsia="en-PH"/>
              </w:rPr>
            </w:pPr>
            <w:r>
              <w:rPr>
                <w:rFonts w:asciiTheme="minorHAnsi" w:hAnsiTheme="minorHAnsi" w:cstheme="minorHAnsi"/>
                <w:lang w:val="en-PH" w:eastAsia="en-PH"/>
              </w:rPr>
              <w:t>78</w:t>
            </w:r>
          </w:p>
        </w:tc>
      </w:tr>
    </w:tbl>
    <w:p w14:paraId="344E8560" w14:textId="5CA2C29E" w:rsidR="00BE560E" w:rsidRDefault="00BE560E" w:rsidP="00D119B4">
      <w:pPr>
        <w:ind w:right="940"/>
        <w:jc w:val="center"/>
        <w:rPr>
          <w:b/>
          <w:bCs/>
          <w:sz w:val="24"/>
          <w:szCs w:val="24"/>
        </w:rPr>
      </w:pPr>
    </w:p>
    <w:p w14:paraId="404AABF2" w14:textId="3543E8BD" w:rsidR="00BE560E" w:rsidRDefault="00E5783A" w:rsidP="00D119B4">
      <w:pPr>
        <w:ind w:right="940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52349" wp14:editId="47FC72CD">
                <wp:simplePos x="0" y="0"/>
                <wp:positionH relativeFrom="column">
                  <wp:posOffset>-563201</wp:posOffset>
                </wp:positionH>
                <wp:positionV relativeFrom="paragraph">
                  <wp:posOffset>221408</wp:posOffset>
                </wp:positionV>
                <wp:extent cx="10193843" cy="1530035"/>
                <wp:effectExtent l="0" t="0" r="1714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3843" cy="153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50E70A" w14:textId="7A4168EA" w:rsidR="006E6857" w:rsidRDefault="006E6857"/>
                          <w:p w14:paraId="3A62E37A" w14:textId="3647CFCA" w:rsidR="006E6857" w:rsidRDefault="00E5783A">
                            <w:r>
                              <w:t>Prepared and submitted by: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Checked and verified: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by:</w:t>
                            </w:r>
                          </w:p>
                          <w:p w14:paraId="19299242" w14:textId="77777777" w:rsidR="00E5783A" w:rsidRDefault="00E5783A"/>
                          <w:p w14:paraId="48C6A14B" w14:textId="77777777" w:rsidR="006E6857" w:rsidRDefault="006E6857"/>
                          <w:p w14:paraId="507D4C00" w14:textId="7BFB59B6" w:rsidR="00077D0E" w:rsidRPr="006E6857" w:rsidRDefault="006E685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E6857">
                              <w:rPr>
                                <w:b/>
                                <w:bCs/>
                              </w:rPr>
                              <w:t xml:space="preserve">Asst. Prof. EDWINA D. RODRIGUEZ 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Ms. JINGLE G. GUEVARRA</w:t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E6857">
                              <w:rPr>
                                <w:b/>
                                <w:bCs/>
                              </w:rPr>
                              <w:tab/>
                              <w:t>Dr. JOSE ALEJANDRO R. BELEN</w:t>
                            </w:r>
                          </w:p>
                          <w:p w14:paraId="4159F4E5" w14:textId="5C3720BB" w:rsidR="006E6857" w:rsidRDefault="00A86AF4">
                            <w:r>
                              <w:t>Adviser</w:t>
                            </w:r>
                            <w:r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Chairperson, High School</w:t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</w:r>
                            <w:r w:rsidR="006E6857">
                              <w:tab/>
                              <w:t>Principal</w:t>
                            </w:r>
                          </w:p>
                          <w:p w14:paraId="53CBAA3C" w14:textId="474EA6F9" w:rsidR="006E6857" w:rsidRDefault="006E6857"/>
                          <w:p w14:paraId="2F687CDE" w14:textId="568B2564" w:rsidR="006E6857" w:rsidRDefault="006E6857"/>
                          <w:p w14:paraId="4F39A681" w14:textId="42726E33" w:rsidR="006E6857" w:rsidRDefault="006E6857">
                            <w:r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 10/28/2023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Date:</w:t>
                            </w:r>
                            <w:r w:rsidRPr="006E6857">
                              <w:t xml:space="preserve"> </w:t>
                            </w:r>
                            <w:r>
                              <w:t>10/28/2023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5234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4.35pt;margin-top:17.45pt;width:802.6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" fillcolor="white [3201]" strokecolor="white [3212]" strokeweight=".5pt">
                <v:textbox>
                  <w:txbxContent>
                    <w:p w14:paraId="5650E70A" w14:textId="7A4168EA" w:rsidR="006E6857" w:rsidRDefault="006E6857"/>
                    <w:p w14:paraId="3A62E37A" w14:textId="3647CFCA" w:rsidR="006E6857" w:rsidRDefault="00E5783A">
                      <w:r>
                        <w:t>Prepared and submitted by: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Checked and verified: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by:</w:t>
                      </w:r>
                    </w:p>
                    <w:p w14:paraId="19299242" w14:textId="77777777" w:rsidR="00E5783A" w:rsidRDefault="00E5783A"/>
                    <w:p w14:paraId="48C6A14B" w14:textId="77777777" w:rsidR="006E6857" w:rsidRDefault="006E6857"/>
                    <w:p w14:paraId="507D4C00" w14:textId="7BFB59B6" w:rsidR="00077D0E" w:rsidRPr="006E6857" w:rsidRDefault="006E6857">
                      <w:pPr>
                        <w:rPr>
                          <w:b/>
                          <w:bCs/>
                        </w:rPr>
                      </w:pPr>
                      <w:r w:rsidRPr="006E6857">
                        <w:rPr>
                          <w:b/>
                          <w:bCs/>
                        </w:rPr>
                        <w:t xml:space="preserve">Asst. Prof. EDWINA D. RODRIGUEZ 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Ms. JINGLE G. GUEVARRA</w:t>
                      </w:r>
                      <w:r w:rsidRPr="006E6857">
                        <w:rPr>
                          <w:b/>
                          <w:bCs/>
                        </w:rPr>
                        <w:tab/>
                      </w:r>
                      <w:r w:rsidRPr="006E6857">
                        <w:rPr>
                          <w:b/>
                          <w:bCs/>
                        </w:rPr>
                        <w:tab/>
                        <w:t>Dr. JOSE ALEJANDRO R. BELEN</w:t>
                      </w:r>
                    </w:p>
                    <w:p w14:paraId="4159F4E5" w14:textId="5C3720BB" w:rsidR="006E6857" w:rsidRDefault="00A86AF4">
                      <w:r>
                        <w:t>Adviser</w:t>
                      </w:r>
                      <w:r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Chairperson, High School</w:t>
                      </w:r>
                      <w:r w:rsidR="006E6857">
                        <w:tab/>
                      </w:r>
                      <w:r w:rsidR="006E6857">
                        <w:tab/>
                      </w:r>
                      <w:r w:rsidR="006E6857">
                        <w:tab/>
                        <w:t>Principal</w:t>
                      </w:r>
                    </w:p>
                    <w:p w14:paraId="53CBAA3C" w14:textId="474EA6F9" w:rsidR="006E6857" w:rsidRDefault="006E6857"/>
                    <w:p w14:paraId="2F687CDE" w14:textId="568B2564" w:rsidR="006E6857" w:rsidRDefault="006E6857"/>
                    <w:p w14:paraId="4F39A681" w14:textId="42726E33" w:rsidR="006E6857" w:rsidRDefault="006E6857">
                      <w:r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 10/28/2023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Date:</w:t>
                      </w:r>
                      <w:r w:rsidRPr="006E6857">
                        <w:t xml:space="preserve"> </w:t>
                      </w:r>
                      <w:r>
                        <w:t>10/28/2023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E560E" w:rsidSect="009B039F">
      <w:headerReference w:type="default" r:id="rId7"/>
      <w:footerReference w:type="default" r:id="rId8"/>
      <w:type w:val="continuous"/>
      <w:pgSz w:w="12240" w:h="18720"/>
      <w:pgMar w:top="380" w:right="440" w:bottom="0" w:left="1500" w:header="36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ACE9B" w14:textId="77777777" w:rsidR="007A0890" w:rsidRDefault="007A0890" w:rsidP="00D360D4">
      <w:r>
        <w:separator/>
      </w:r>
    </w:p>
  </w:endnote>
  <w:endnote w:type="continuationSeparator" w:id="0">
    <w:p w14:paraId="10652824" w14:textId="77777777" w:rsidR="007A0890" w:rsidRDefault="007A0890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45816" w14:textId="77777777" w:rsidR="007A0890" w:rsidRDefault="007A0890" w:rsidP="00D360D4">
      <w:r>
        <w:separator/>
      </w:r>
    </w:p>
  </w:footnote>
  <w:footnote w:type="continuationSeparator" w:id="0">
    <w:p w14:paraId="439676BC" w14:textId="77777777" w:rsidR="007A0890" w:rsidRDefault="007A0890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7BEF5217">
          <wp:simplePos x="0" y="0"/>
          <wp:positionH relativeFrom="page">
            <wp:posOffset>711998</wp:posOffset>
          </wp:positionH>
          <wp:positionV relativeFrom="page">
            <wp:posOffset>74930</wp:posOffset>
          </wp:positionV>
          <wp:extent cx="1257300" cy="118999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108ADA64" w:rsidR="00D86BDB" w:rsidRPr="00694333" w:rsidRDefault="008E275D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1CC1A415">
              <wp:simplePos x="0" y="0"/>
              <wp:positionH relativeFrom="page">
                <wp:align>left</wp:align>
              </wp:positionH>
              <wp:positionV relativeFrom="paragraph">
                <wp:posOffset>181754</wp:posOffset>
              </wp:positionV>
              <wp:extent cx="11887200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118872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182A21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margin" from="0,14.3pt" to="13in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" strokeweight="2pt">
              <o:lock v:ext="edit" shapetype="f"/>
              <w10:wrap anchorx="page"/>
            </v:line>
          </w:pict>
        </mc:Fallback>
      </mc:AlternateContent>
    </w: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12FEB"/>
    <w:rsid w:val="00024C77"/>
    <w:rsid w:val="0004025A"/>
    <w:rsid w:val="000613B4"/>
    <w:rsid w:val="0006393E"/>
    <w:rsid w:val="00077D0E"/>
    <w:rsid w:val="00082CD7"/>
    <w:rsid w:val="00121F30"/>
    <w:rsid w:val="00182325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2F46F3"/>
    <w:rsid w:val="00315023"/>
    <w:rsid w:val="00340FFF"/>
    <w:rsid w:val="003454AF"/>
    <w:rsid w:val="003457AE"/>
    <w:rsid w:val="00363984"/>
    <w:rsid w:val="00377774"/>
    <w:rsid w:val="003C0CAA"/>
    <w:rsid w:val="0045205E"/>
    <w:rsid w:val="004A777B"/>
    <w:rsid w:val="00527EBE"/>
    <w:rsid w:val="00575AEA"/>
    <w:rsid w:val="005839CB"/>
    <w:rsid w:val="006218C3"/>
    <w:rsid w:val="006330C6"/>
    <w:rsid w:val="00675FB8"/>
    <w:rsid w:val="00694333"/>
    <w:rsid w:val="006D74B3"/>
    <w:rsid w:val="006E6857"/>
    <w:rsid w:val="0073044A"/>
    <w:rsid w:val="007357A6"/>
    <w:rsid w:val="007562F1"/>
    <w:rsid w:val="0079311D"/>
    <w:rsid w:val="007A0890"/>
    <w:rsid w:val="007D5F50"/>
    <w:rsid w:val="00801FCB"/>
    <w:rsid w:val="00806754"/>
    <w:rsid w:val="008710BA"/>
    <w:rsid w:val="008724DA"/>
    <w:rsid w:val="008E05D9"/>
    <w:rsid w:val="008E275D"/>
    <w:rsid w:val="008F5B5B"/>
    <w:rsid w:val="0093084E"/>
    <w:rsid w:val="009A079C"/>
    <w:rsid w:val="009B039F"/>
    <w:rsid w:val="009F0F88"/>
    <w:rsid w:val="00A164F4"/>
    <w:rsid w:val="00A346FD"/>
    <w:rsid w:val="00A35651"/>
    <w:rsid w:val="00A442CE"/>
    <w:rsid w:val="00A8133B"/>
    <w:rsid w:val="00A86AF4"/>
    <w:rsid w:val="00AA601B"/>
    <w:rsid w:val="00AF3255"/>
    <w:rsid w:val="00B23C77"/>
    <w:rsid w:val="00B81623"/>
    <w:rsid w:val="00B82DB0"/>
    <w:rsid w:val="00B94933"/>
    <w:rsid w:val="00BE560E"/>
    <w:rsid w:val="00C10414"/>
    <w:rsid w:val="00C13F89"/>
    <w:rsid w:val="00CC6909"/>
    <w:rsid w:val="00D119B4"/>
    <w:rsid w:val="00D360D4"/>
    <w:rsid w:val="00D86BDB"/>
    <w:rsid w:val="00DA59CF"/>
    <w:rsid w:val="00DC533B"/>
    <w:rsid w:val="00DF6D9F"/>
    <w:rsid w:val="00E04E61"/>
    <w:rsid w:val="00E06DE0"/>
    <w:rsid w:val="00E2646D"/>
    <w:rsid w:val="00E5783A"/>
    <w:rsid w:val="00E77971"/>
    <w:rsid w:val="00E811D3"/>
    <w:rsid w:val="00F11FDE"/>
    <w:rsid w:val="00F2726E"/>
    <w:rsid w:val="00F317D3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60E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205E"/>
    <w:rPr>
      <w:color w:val="954F72"/>
      <w:u w:val="single"/>
    </w:rPr>
  </w:style>
  <w:style w:type="paragraph" w:customStyle="1" w:styleId="msonormal0">
    <w:name w:val="msonormal"/>
    <w:basedOn w:val="Normal"/>
    <w:rsid w:val="0045205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customStyle="1" w:styleId="xl66">
    <w:name w:val="xl66"/>
    <w:basedOn w:val="Normal"/>
    <w:rsid w:val="0045205E"/>
    <w:pP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7">
    <w:name w:val="xl67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68">
    <w:name w:val="xl68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69">
    <w:name w:val="xl6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0">
    <w:name w:val="xl7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1">
    <w:name w:val="xl71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2">
    <w:name w:val="xl72"/>
    <w:basedOn w:val="Normal"/>
    <w:rsid w:val="0045205E"/>
    <w:pPr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3">
    <w:name w:val="xl73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4">
    <w:name w:val="xl74"/>
    <w:basedOn w:val="Normal"/>
    <w:rsid w:val="0045205E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5">
    <w:name w:val="xl75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76">
    <w:name w:val="xl76"/>
    <w:basedOn w:val="Normal"/>
    <w:rsid w:val="0045205E"/>
    <w:pPr>
      <w:pBdr>
        <w:left w:val="single" w:sz="12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7">
    <w:name w:val="xl7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8">
    <w:name w:val="xl78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79">
    <w:name w:val="xl79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0">
    <w:name w:val="xl80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1">
    <w:name w:val="xl81"/>
    <w:basedOn w:val="Normal"/>
    <w:rsid w:val="0045205E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2">
    <w:name w:val="xl82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3">
    <w:name w:val="xl83"/>
    <w:basedOn w:val="Normal"/>
    <w:rsid w:val="0045205E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4">
    <w:name w:val="xl84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5">
    <w:name w:val="xl85"/>
    <w:basedOn w:val="Normal"/>
    <w:rsid w:val="0045205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6">
    <w:name w:val="xl86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7">
    <w:name w:val="xl87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88">
    <w:name w:val="xl88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89">
    <w:name w:val="xl89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0">
    <w:name w:val="xl9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1">
    <w:name w:val="xl9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2">
    <w:name w:val="xl92"/>
    <w:basedOn w:val="Normal"/>
    <w:rsid w:val="0045205E"/>
    <w:pPr>
      <w:pBdr>
        <w:top w:val="single" w:sz="8" w:space="0" w:color="auto"/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3">
    <w:name w:val="xl93"/>
    <w:basedOn w:val="Normal"/>
    <w:rsid w:val="0045205E"/>
    <w:pPr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4">
    <w:name w:val="xl94"/>
    <w:basedOn w:val="Normal"/>
    <w:rsid w:val="0045205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5">
    <w:name w:val="xl95"/>
    <w:basedOn w:val="Normal"/>
    <w:rsid w:val="0045205E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6">
    <w:name w:val="xl96"/>
    <w:basedOn w:val="Normal"/>
    <w:rsid w:val="0045205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7">
    <w:name w:val="xl97"/>
    <w:basedOn w:val="Normal"/>
    <w:rsid w:val="0045205E"/>
    <w:pP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8">
    <w:name w:val="xl98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99">
    <w:name w:val="xl99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0">
    <w:name w:val="xl100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1">
    <w:name w:val="xl101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2">
    <w:name w:val="xl102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3">
    <w:name w:val="xl103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4">
    <w:name w:val="xl104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5">
    <w:name w:val="xl105"/>
    <w:basedOn w:val="Normal"/>
    <w:rsid w:val="0045205E"/>
    <w:pPr>
      <w:pBdr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6">
    <w:name w:val="xl106"/>
    <w:basedOn w:val="Normal"/>
    <w:rsid w:val="0045205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7">
    <w:name w:val="xl107"/>
    <w:basedOn w:val="Normal"/>
    <w:rsid w:val="0045205E"/>
    <w:pPr>
      <w:pBdr>
        <w:top w:val="single" w:sz="4" w:space="0" w:color="auto"/>
        <w:left w:val="single" w:sz="12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08">
    <w:name w:val="xl108"/>
    <w:basedOn w:val="Normal"/>
    <w:rsid w:val="0045205E"/>
    <w:pPr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09">
    <w:name w:val="xl10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0">
    <w:name w:val="xl110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1">
    <w:name w:val="xl11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2">
    <w:name w:val="xl11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3">
    <w:name w:val="xl113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4">
    <w:name w:val="xl11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  <w:right w:val="single" w:sz="12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5">
    <w:name w:val="xl115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16">
    <w:name w:val="xl116"/>
    <w:basedOn w:val="Normal"/>
    <w:rsid w:val="0045205E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7">
    <w:name w:val="xl117"/>
    <w:basedOn w:val="Normal"/>
    <w:rsid w:val="0045205E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8">
    <w:name w:val="xl118"/>
    <w:basedOn w:val="Normal"/>
    <w:rsid w:val="0045205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19">
    <w:name w:val="xl119"/>
    <w:basedOn w:val="Normal"/>
    <w:rsid w:val="0045205E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0">
    <w:name w:val="xl120"/>
    <w:basedOn w:val="Normal"/>
    <w:rsid w:val="0045205E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1">
    <w:name w:val="xl121"/>
    <w:basedOn w:val="Normal"/>
    <w:rsid w:val="0045205E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SansSerif" w:hAnsi="SansSerif"/>
      <w:sz w:val="24"/>
      <w:szCs w:val="24"/>
      <w:lang w:val="en-PH" w:eastAsia="en-PH"/>
    </w:rPr>
  </w:style>
  <w:style w:type="paragraph" w:customStyle="1" w:styleId="xl122">
    <w:name w:val="xl122"/>
    <w:basedOn w:val="Normal"/>
    <w:rsid w:val="0045205E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3">
    <w:name w:val="xl123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4">
    <w:name w:val="xl124"/>
    <w:basedOn w:val="Normal"/>
    <w:rsid w:val="0045205E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5">
    <w:name w:val="xl125"/>
    <w:basedOn w:val="Normal"/>
    <w:rsid w:val="0045205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6">
    <w:name w:val="xl126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27">
    <w:name w:val="xl127"/>
    <w:basedOn w:val="Normal"/>
    <w:rsid w:val="0045205E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8">
    <w:name w:val="xl128"/>
    <w:basedOn w:val="Normal"/>
    <w:rsid w:val="0045205E"/>
    <w:pPr>
      <w:pBdr>
        <w:left w:val="single" w:sz="8" w:space="0" w:color="auto"/>
        <w:bottom w:val="single" w:sz="4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29">
    <w:name w:val="xl129"/>
    <w:basedOn w:val="Normal"/>
    <w:rsid w:val="0045205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0">
    <w:name w:val="xl130"/>
    <w:basedOn w:val="Normal"/>
    <w:rsid w:val="0045205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1">
    <w:name w:val="xl131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2">
    <w:name w:val="xl132"/>
    <w:basedOn w:val="Normal"/>
    <w:rsid w:val="0045205E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3">
    <w:name w:val="xl133"/>
    <w:basedOn w:val="Normal"/>
    <w:rsid w:val="0045205E"/>
    <w:pPr>
      <w:pBdr>
        <w:left w:val="single" w:sz="8" w:space="0" w:color="auto"/>
        <w:right w:val="single" w:sz="12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4">
    <w:name w:val="xl134"/>
    <w:basedOn w:val="Normal"/>
    <w:rsid w:val="0045205E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35">
    <w:name w:val="xl13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36">
    <w:name w:val="xl136"/>
    <w:basedOn w:val="Normal"/>
    <w:rsid w:val="0045205E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7">
    <w:name w:val="xl137"/>
    <w:basedOn w:val="Normal"/>
    <w:rsid w:val="0045205E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8">
    <w:name w:val="xl138"/>
    <w:basedOn w:val="Normal"/>
    <w:rsid w:val="0045205E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39">
    <w:name w:val="xl139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0">
    <w:name w:val="xl140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1">
    <w:name w:val="xl141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2">
    <w:name w:val="xl142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3">
    <w:name w:val="xl143"/>
    <w:basedOn w:val="Normal"/>
    <w:rsid w:val="0045205E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4">
    <w:name w:val="xl144"/>
    <w:basedOn w:val="Normal"/>
    <w:rsid w:val="0045205E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BFBFBF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5">
    <w:name w:val="xl145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6">
    <w:name w:val="xl146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7">
    <w:name w:val="xl147"/>
    <w:basedOn w:val="Normal"/>
    <w:rsid w:val="0045205E"/>
    <w:pPr>
      <w:pBdr>
        <w:left w:val="single" w:sz="12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8">
    <w:name w:val="xl148"/>
    <w:basedOn w:val="Normal"/>
    <w:rsid w:val="0045205E"/>
    <w:pPr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49">
    <w:name w:val="xl149"/>
    <w:basedOn w:val="Normal"/>
    <w:rsid w:val="0045205E"/>
    <w:pPr>
      <w:pBdr>
        <w:left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0">
    <w:name w:val="xl150"/>
    <w:basedOn w:val="Normal"/>
    <w:rsid w:val="0045205E"/>
    <w:pPr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b/>
      <w:bCs/>
      <w:sz w:val="24"/>
      <w:szCs w:val="24"/>
      <w:lang w:val="en-PH" w:eastAsia="en-PH"/>
    </w:rPr>
  </w:style>
  <w:style w:type="paragraph" w:customStyle="1" w:styleId="xl151">
    <w:name w:val="xl151"/>
    <w:basedOn w:val="Normal"/>
    <w:rsid w:val="0045205E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2">
    <w:name w:val="xl152"/>
    <w:basedOn w:val="Normal"/>
    <w:rsid w:val="0045205E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3">
    <w:name w:val="xl153"/>
    <w:basedOn w:val="Normal"/>
    <w:rsid w:val="0045205E"/>
    <w:pPr>
      <w:pBdr>
        <w:top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4">
    <w:name w:val="xl154"/>
    <w:basedOn w:val="Normal"/>
    <w:rsid w:val="0045205E"/>
    <w:pPr>
      <w:pBdr>
        <w:top w:val="single" w:sz="8" w:space="0" w:color="auto"/>
        <w:left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8"/>
      <w:szCs w:val="28"/>
      <w:lang w:val="en-PH" w:eastAsia="en-PH"/>
    </w:rPr>
  </w:style>
  <w:style w:type="paragraph" w:customStyle="1" w:styleId="xl155">
    <w:name w:val="xl155"/>
    <w:basedOn w:val="Normal"/>
    <w:rsid w:val="0045205E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6">
    <w:name w:val="xl156"/>
    <w:basedOn w:val="Normal"/>
    <w:rsid w:val="0045205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7">
    <w:name w:val="xl157"/>
    <w:basedOn w:val="Normal"/>
    <w:rsid w:val="0045205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  <w:style w:type="paragraph" w:customStyle="1" w:styleId="xl158">
    <w:name w:val="xl158"/>
    <w:basedOn w:val="Normal"/>
    <w:rsid w:val="0045205E"/>
    <w:pPr>
      <w:shd w:val="clear" w:color="000000" w:fill="FFFFFF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31</cp:revision>
  <cp:lastPrinted>2022-06-01T06:21:00Z</cp:lastPrinted>
  <dcterms:created xsi:type="dcterms:W3CDTF">2022-12-21T06:29:00Z</dcterms:created>
  <dcterms:modified xsi:type="dcterms:W3CDTF">2023-02-10T00:36:00Z</dcterms:modified>
</cp:coreProperties>
</file>